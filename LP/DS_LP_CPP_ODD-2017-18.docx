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10BCD" w:rsidRPr="00F7777B" w:rsidRDefault="00B10BCD">
      <w:pPr>
        <w:pStyle w:val="Heading1"/>
        <w:pageBreakBefore/>
        <w:tabs>
          <w:tab w:val="center" w:pos="4608"/>
          <w:tab w:val="left" w:pos="7220"/>
        </w:tabs>
        <w:spacing w:before="240" w:after="0"/>
        <w:rPr>
          <w:rFonts w:ascii="Book Antiqua" w:hAnsi="Book Antiqua" w:cs="Times New Roman"/>
          <w:i/>
          <w:szCs w:val="22"/>
        </w:rPr>
      </w:pPr>
      <w:r w:rsidRPr="00F7777B">
        <w:rPr>
          <w:rFonts w:ascii="Book Antiqua" w:hAnsi="Book Antiqua" w:cs="Times New Roman"/>
          <w:bCs w:val="0"/>
          <w:szCs w:val="24"/>
        </w:rPr>
        <w:t>C</w:t>
      </w:r>
      <w:r w:rsidR="00A266D8">
        <w:rPr>
          <w:rFonts w:ascii="Book Antiqua" w:hAnsi="Book Antiqua" w:cs="Times New Roman"/>
          <w:bCs w:val="0"/>
          <w:szCs w:val="24"/>
        </w:rPr>
        <w:t xml:space="preserve">OURSE PLAN FOR </w:t>
      </w:r>
      <w:r w:rsidRPr="00F7777B">
        <w:rPr>
          <w:rFonts w:ascii="Book Antiqua" w:hAnsi="Book Antiqua" w:cs="Times New Roman"/>
          <w:i/>
          <w:iCs/>
        </w:rPr>
        <w:t>201</w:t>
      </w:r>
      <w:r w:rsidR="00DA3DA6">
        <w:rPr>
          <w:rFonts w:ascii="Book Antiqua" w:hAnsi="Book Antiqua" w:cs="Times New Roman"/>
          <w:i/>
          <w:iCs/>
        </w:rPr>
        <w:t>7</w:t>
      </w:r>
      <w:r w:rsidRPr="00F7777B">
        <w:rPr>
          <w:rFonts w:ascii="Book Antiqua" w:hAnsi="Book Antiqua" w:cs="Times New Roman"/>
          <w:i/>
          <w:iCs/>
        </w:rPr>
        <w:t>-201</w:t>
      </w:r>
      <w:r w:rsidR="00DA3DA6">
        <w:rPr>
          <w:rFonts w:ascii="Book Antiqua" w:hAnsi="Book Antiqua" w:cs="Times New Roman"/>
          <w:i/>
          <w:iCs/>
        </w:rPr>
        <w:t>8</w:t>
      </w:r>
      <w:r w:rsidR="00A266D8">
        <w:rPr>
          <w:rFonts w:ascii="Book Antiqua" w:hAnsi="Book Antiqua" w:cs="Times New Roman"/>
          <w:i/>
          <w:iCs/>
        </w:rPr>
        <w:t xml:space="preserve"> ODD SEMESTER</w:t>
      </w:r>
    </w:p>
    <w:p w:rsidR="00B10BCD" w:rsidRPr="00F7777B" w:rsidRDefault="00B10BCD">
      <w:pPr>
        <w:tabs>
          <w:tab w:val="right" w:pos="8640"/>
        </w:tabs>
        <w:jc w:val="left"/>
        <w:rPr>
          <w:rFonts w:ascii="Book Antiqua" w:hAnsi="Book Antiqua" w:cs="Times New Roman"/>
          <w:i/>
          <w:szCs w:val="20"/>
        </w:rPr>
      </w:pPr>
      <w:r w:rsidRPr="00F7777B">
        <w:rPr>
          <w:rFonts w:ascii="Book Antiqua" w:hAnsi="Book Antiqua" w:cs="Times New Roman"/>
          <w:b/>
          <w:i/>
          <w:szCs w:val="22"/>
        </w:rPr>
        <w:t>Semester:</w:t>
      </w:r>
      <w:r w:rsidRPr="00F7777B">
        <w:rPr>
          <w:rFonts w:ascii="Book Antiqua" w:hAnsi="Book Antiqua" w:cs="Times New Roman"/>
          <w:b/>
          <w:szCs w:val="22"/>
        </w:rPr>
        <w:t xml:space="preserve">  III</w:t>
      </w:r>
      <w:r w:rsidRPr="00F7777B">
        <w:rPr>
          <w:rFonts w:ascii="Book Antiqua" w:hAnsi="Book Antiqua" w:cs="Times New Roman"/>
          <w:b/>
          <w:sz w:val="22"/>
          <w:szCs w:val="22"/>
        </w:rPr>
        <w:tab/>
      </w:r>
    </w:p>
    <w:tbl>
      <w:tblPr>
        <w:tblW w:w="0" w:type="auto"/>
        <w:tblInd w:w="108" w:type="dxa"/>
        <w:tblLayout w:type="fixed"/>
        <w:tblLook w:val="0000"/>
      </w:tblPr>
      <w:tblGrid>
        <w:gridCol w:w="6563"/>
        <w:gridCol w:w="2632"/>
      </w:tblGrid>
      <w:tr w:rsidR="00B10BCD" w:rsidRPr="00F7777B">
        <w:trPr>
          <w:trHeight w:val="295"/>
        </w:trPr>
        <w:tc>
          <w:tcPr>
            <w:tcW w:w="6563" w:type="dxa"/>
            <w:tcBorders>
              <w:top w:val="double" w:sz="4" w:space="0" w:color="000000"/>
              <w:left w:val="double" w:sz="4" w:space="0" w:color="000000"/>
              <w:bottom w:val="double" w:sz="4" w:space="0" w:color="000000"/>
            </w:tcBorders>
            <w:shd w:val="clear" w:color="auto" w:fill="auto"/>
          </w:tcPr>
          <w:p w:rsidR="00B10BCD" w:rsidRPr="00F7777B" w:rsidRDefault="00B10BCD">
            <w:pPr>
              <w:jc w:val="left"/>
              <w:rPr>
                <w:rFonts w:ascii="Book Antiqua" w:hAnsi="Book Antiqua" w:cs="Times New Roman"/>
                <w:i/>
                <w:szCs w:val="20"/>
              </w:rPr>
            </w:pPr>
            <w:r w:rsidRPr="00F7777B">
              <w:rPr>
                <w:rFonts w:ascii="Book Antiqua" w:hAnsi="Book Antiqua" w:cs="Times New Roman"/>
                <w:i/>
                <w:szCs w:val="20"/>
              </w:rPr>
              <w:t>Course Title</w:t>
            </w:r>
            <w:r w:rsidRPr="00F7777B">
              <w:rPr>
                <w:rFonts w:ascii="Book Antiqua" w:hAnsi="Book Antiqua" w:cs="Times New Roman"/>
                <w:szCs w:val="20"/>
              </w:rPr>
              <w:t xml:space="preserve">: </w:t>
            </w:r>
            <w:r w:rsidRPr="00F7777B">
              <w:rPr>
                <w:rFonts w:ascii="Book Antiqua" w:hAnsi="Book Antiqua" w:cs="Times New Roman"/>
                <w:b/>
                <w:szCs w:val="20"/>
              </w:rPr>
              <w:t xml:space="preserve">Data Structures </w:t>
            </w:r>
          </w:p>
        </w:tc>
        <w:tc>
          <w:tcPr>
            <w:tcW w:w="2632" w:type="dxa"/>
            <w:tcBorders>
              <w:top w:val="double" w:sz="4" w:space="0" w:color="000000"/>
              <w:left w:val="double" w:sz="4" w:space="0" w:color="000000"/>
              <w:bottom w:val="double" w:sz="4" w:space="0" w:color="000000"/>
              <w:right w:val="double" w:sz="4" w:space="0" w:color="000000"/>
            </w:tcBorders>
            <w:shd w:val="clear" w:color="auto" w:fill="auto"/>
          </w:tcPr>
          <w:p w:rsidR="00B10BCD" w:rsidRPr="00F7777B" w:rsidRDefault="00B10BCD">
            <w:pPr>
              <w:jc w:val="left"/>
              <w:rPr>
                <w:rFonts w:ascii="Book Antiqua" w:hAnsi="Book Antiqua"/>
              </w:rPr>
            </w:pPr>
            <w:r w:rsidRPr="00F7777B">
              <w:rPr>
                <w:rFonts w:ascii="Book Antiqua" w:hAnsi="Book Antiqua" w:cs="Times New Roman"/>
                <w:i/>
                <w:szCs w:val="20"/>
              </w:rPr>
              <w:t>Course Code</w:t>
            </w:r>
            <w:r w:rsidRPr="00F7777B">
              <w:rPr>
                <w:rFonts w:ascii="Book Antiqua" w:hAnsi="Book Antiqua" w:cs="Times New Roman"/>
                <w:szCs w:val="20"/>
              </w:rPr>
              <w:t xml:space="preserve">: </w:t>
            </w:r>
            <w:r w:rsidRPr="00F7777B">
              <w:rPr>
                <w:rFonts w:ascii="Book Antiqua" w:hAnsi="Book Antiqua" w:cs="Times New Roman"/>
                <w:b/>
                <w:szCs w:val="20"/>
              </w:rPr>
              <w:t>3CCI02</w:t>
            </w:r>
          </w:p>
        </w:tc>
      </w:tr>
      <w:tr w:rsidR="00B10BCD" w:rsidRPr="00F7777B">
        <w:trPr>
          <w:trHeight w:val="98"/>
        </w:trPr>
        <w:tc>
          <w:tcPr>
            <w:tcW w:w="6563" w:type="dxa"/>
            <w:tcBorders>
              <w:top w:val="double" w:sz="4" w:space="0" w:color="000000"/>
              <w:left w:val="double" w:sz="4" w:space="0" w:color="000000"/>
              <w:bottom w:val="double" w:sz="4" w:space="0" w:color="000000"/>
            </w:tcBorders>
            <w:shd w:val="clear" w:color="auto" w:fill="auto"/>
          </w:tcPr>
          <w:p w:rsidR="00B10BCD" w:rsidRPr="00F7777B" w:rsidRDefault="00B10BCD">
            <w:pPr>
              <w:jc w:val="left"/>
              <w:rPr>
                <w:rFonts w:ascii="Book Antiqua" w:hAnsi="Book Antiqua" w:cs="Times New Roman"/>
                <w:i/>
                <w:szCs w:val="20"/>
              </w:rPr>
            </w:pPr>
            <w:r w:rsidRPr="00F7777B">
              <w:rPr>
                <w:rFonts w:ascii="Book Antiqua" w:hAnsi="Book Antiqua" w:cs="Times New Roman"/>
                <w:i/>
                <w:szCs w:val="20"/>
              </w:rPr>
              <w:t>Total Contact Hours</w:t>
            </w:r>
            <w:r w:rsidRPr="00F7777B">
              <w:rPr>
                <w:rFonts w:ascii="Book Antiqua" w:hAnsi="Book Antiqua" w:cs="Times New Roman"/>
                <w:szCs w:val="20"/>
              </w:rPr>
              <w:t xml:space="preserve">: </w:t>
            </w:r>
            <w:r w:rsidRPr="00F7777B">
              <w:rPr>
                <w:rFonts w:ascii="Book Antiqua" w:hAnsi="Book Antiqua" w:cs="Times New Roman"/>
                <w:b/>
                <w:szCs w:val="20"/>
              </w:rPr>
              <w:t>52 Hrs</w:t>
            </w:r>
          </w:p>
        </w:tc>
        <w:tc>
          <w:tcPr>
            <w:tcW w:w="2632" w:type="dxa"/>
            <w:tcBorders>
              <w:top w:val="double" w:sz="4" w:space="0" w:color="000000"/>
              <w:left w:val="double" w:sz="4" w:space="0" w:color="000000"/>
              <w:bottom w:val="double" w:sz="4" w:space="0" w:color="000000"/>
              <w:right w:val="double" w:sz="4" w:space="0" w:color="000000"/>
            </w:tcBorders>
            <w:shd w:val="clear" w:color="auto" w:fill="auto"/>
          </w:tcPr>
          <w:p w:rsidR="00B10BCD" w:rsidRPr="00F7777B" w:rsidRDefault="00B10BCD">
            <w:pPr>
              <w:jc w:val="left"/>
              <w:rPr>
                <w:rFonts w:ascii="Book Antiqua" w:hAnsi="Book Antiqua"/>
              </w:rPr>
            </w:pPr>
            <w:r w:rsidRPr="00F7777B">
              <w:rPr>
                <w:rFonts w:ascii="Book Antiqua" w:hAnsi="Book Antiqua" w:cs="Times New Roman"/>
                <w:i/>
                <w:szCs w:val="20"/>
              </w:rPr>
              <w:t>Duration of SEE</w:t>
            </w:r>
            <w:r w:rsidRPr="00F7777B">
              <w:rPr>
                <w:rFonts w:ascii="Book Antiqua" w:hAnsi="Book Antiqua" w:cs="Times New Roman"/>
                <w:szCs w:val="20"/>
              </w:rPr>
              <w:t xml:space="preserve">: </w:t>
            </w:r>
            <w:r w:rsidRPr="00F7777B">
              <w:rPr>
                <w:rFonts w:ascii="Book Antiqua" w:hAnsi="Book Antiqua" w:cs="Times New Roman"/>
                <w:b/>
                <w:szCs w:val="20"/>
              </w:rPr>
              <w:t>3 Hrs</w:t>
            </w:r>
          </w:p>
        </w:tc>
      </w:tr>
      <w:tr w:rsidR="00B10BCD" w:rsidRPr="00F7777B">
        <w:trPr>
          <w:trHeight w:val="144"/>
        </w:trPr>
        <w:tc>
          <w:tcPr>
            <w:tcW w:w="6563" w:type="dxa"/>
            <w:tcBorders>
              <w:top w:val="double" w:sz="4" w:space="0" w:color="000000"/>
              <w:left w:val="double" w:sz="4" w:space="0" w:color="000000"/>
              <w:bottom w:val="double" w:sz="4" w:space="0" w:color="000000"/>
            </w:tcBorders>
            <w:shd w:val="clear" w:color="auto" w:fill="auto"/>
          </w:tcPr>
          <w:p w:rsidR="00B10BCD" w:rsidRPr="00F7777B" w:rsidRDefault="00B10BCD">
            <w:pPr>
              <w:jc w:val="left"/>
              <w:rPr>
                <w:rFonts w:ascii="Book Antiqua" w:hAnsi="Book Antiqua" w:cs="Times New Roman"/>
                <w:i/>
                <w:szCs w:val="20"/>
              </w:rPr>
            </w:pPr>
            <w:r w:rsidRPr="00F7777B">
              <w:rPr>
                <w:rFonts w:ascii="Book Antiqua" w:hAnsi="Book Antiqua" w:cs="Times New Roman"/>
                <w:i/>
                <w:szCs w:val="20"/>
              </w:rPr>
              <w:t>SEE Marks</w:t>
            </w:r>
            <w:r w:rsidRPr="00F7777B">
              <w:rPr>
                <w:rFonts w:ascii="Book Antiqua" w:hAnsi="Book Antiqua" w:cs="Times New Roman"/>
                <w:szCs w:val="20"/>
              </w:rPr>
              <w:t xml:space="preserve">: </w:t>
            </w:r>
            <w:r w:rsidRPr="00F7777B">
              <w:rPr>
                <w:rFonts w:ascii="Book Antiqua" w:hAnsi="Book Antiqua" w:cs="Times New Roman"/>
                <w:b/>
                <w:szCs w:val="20"/>
              </w:rPr>
              <w:t>50</w:t>
            </w:r>
          </w:p>
        </w:tc>
        <w:tc>
          <w:tcPr>
            <w:tcW w:w="2632" w:type="dxa"/>
            <w:tcBorders>
              <w:top w:val="double" w:sz="4" w:space="0" w:color="000000"/>
              <w:left w:val="double" w:sz="4" w:space="0" w:color="000000"/>
              <w:bottom w:val="double" w:sz="4" w:space="0" w:color="000000"/>
              <w:right w:val="double" w:sz="4" w:space="0" w:color="000000"/>
            </w:tcBorders>
            <w:shd w:val="clear" w:color="auto" w:fill="auto"/>
          </w:tcPr>
          <w:p w:rsidR="00B10BCD" w:rsidRPr="00F7777B" w:rsidRDefault="00B10BCD">
            <w:pPr>
              <w:jc w:val="left"/>
              <w:rPr>
                <w:rFonts w:ascii="Book Antiqua" w:hAnsi="Book Antiqua"/>
              </w:rPr>
            </w:pPr>
            <w:r w:rsidRPr="00F7777B">
              <w:rPr>
                <w:rFonts w:ascii="Book Antiqua" w:hAnsi="Book Antiqua" w:cs="Times New Roman"/>
                <w:i/>
                <w:szCs w:val="20"/>
              </w:rPr>
              <w:t>CIE Marks</w:t>
            </w:r>
            <w:r w:rsidRPr="00F7777B">
              <w:rPr>
                <w:rFonts w:ascii="Book Antiqua" w:hAnsi="Book Antiqua" w:cs="Times New Roman"/>
                <w:szCs w:val="20"/>
              </w:rPr>
              <w:t xml:space="preserve">: </w:t>
            </w:r>
            <w:r w:rsidRPr="00F7777B">
              <w:rPr>
                <w:rFonts w:ascii="Book Antiqua" w:hAnsi="Book Antiqua" w:cs="Times New Roman"/>
                <w:b/>
                <w:szCs w:val="20"/>
              </w:rPr>
              <w:t>50</w:t>
            </w:r>
          </w:p>
        </w:tc>
      </w:tr>
      <w:tr w:rsidR="00B70E73" w:rsidRPr="00F7777B">
        <w:trPr>
          <w:trHeight w:val="144"/>
        </w:trPr>
        <w:tc>
          <w:tcPr>
            <w:tcW w:w="6563" w:type="dxa"/>
            <w:tcBorders>
              <w:top w:val="double" w:sz="4" w:space="0" w:color="000000"/>
              <w:left w:val="double" w:sz="4" w:space="0" w:color="000000"/>
              <w:bottom w:val="double" w:sz="4" w:space="0" w:color="000000"/>
            </w:tcBorders>
            <w:shd w:val="clear" w:color="auto" w:fill="auto"/>
          </w:tcPr>
          <w:p w:rsidR="00B70E73" w:rsidRPr="00F7777B" w:rsidRDefault="00B70E73">
            <w:pPr>
              <w:jc w:val="left"/>
              <w:rPr>
                <w:rFonts w:ascii="Book Antiqua" w:hAnsi="Book Antiqua" w:cs="Times New Roman"/>
                <w:i/>
                <w:szCs w:val="20"/>
              </w:rPr>
            </w:pPr>
            <w:r>
              <w:rPr>
                <w:rFonts w:ascii="Book Antiqua" w:hAnsi="Book Antiqua" w:cs="Times New Roman"/>
                <w:i/>
                <w:szCs w:val="20"/>
              </w:rPr>
              <w:t xml:space="preserve">Faculty Name: G </w:t>
            </w:r>
            <w:proofErr w:type="spellStart"/>
            <w:r>
              <w:rPr>
                <w:rFonts w:ascii="Book Antiqua" w:hAnsi="Book Antiqua" w:cs="Times New Roman"/>
                <w:i/>
                <w:szCs w:val="20"/>
              </w:rPr>
              <w:t>Bhaskar</w:t>
            </w:r>
            <w:proofErr w:type="spellEnd"/>
          </w:p>
        </w:tc>
        <w:tc>
          <w:tcPr>
            <w:tcW w:w="2632" w:type="dxa"/>
            <w:tcBorders>
              <w:top w:val="double" w:sz="4" w:space="0" w:color="000000"/>
              <w:left w:val="double" w:sz="4" w:space="0" w:color="000000"/>
              <w:bottom w:val="double" w:sz="4" w:space="0" w:color="000000"/>
              <w:right w:val="double" w:sz="4" w:space="0" w:color="000000"/>
            </w:tcBorders>
            <w:shd w:val="clear" w:color="auto" w:fill="auto"/>
          </w:tcPr>
          <w:p w:rsidR="00B70E73" w:rsidRPr="00F7777B" w:rsidRDefault="00B70E73">
            <w:pPr>
              <w:jc w:val="left"/>
              <w:rPr>
                <w:rFonts w:ascii="Book Antiqua" w:hAnsi="Book Antiqua" w:cs="Times New Roman"/>
                <w:i/>
                <w:szCs w:val="20"/>
              </w:rPr>
            </w:pPr>
          </w:p>
        </w:tc>
      </w:tr>
    </w:tbl>
    <w:p w:rsidR="00B10BCD" w:rsidRPr="00250A8F" w:rsidRDefault="00B10BCD">
      <w:pPr>
        <w:pStyle w:val="Heading2"/>
        <w:tabs>
          <w:tab w:val="clear" w:pos="720"/>
        </w:tabs>
        <w:autoSpaceDE/>
        <w:spacing w:before="240" w:after="60"/>
        <w:jc w:val="left"/>
        <w:rPr>
          <w:rFonts w:ascii="Book Antiqua" w:hAnsi="Book Antiqua"/>
          <w:sz w:val="24"/>
        </w:rPr>
      </w:pPr>
      <w:r w:rsidRPr="00250A8F">
        <w:rPr>
          <w:rFonts w:ascii="Book Antiqua" w:hAnsi="Book Antiqua"/>
          <w:i w:val="0"/>
          <w:sz w:val="24"/>
        </w:rPr>
        <w:t>Prerequisites</w:t>
      </w:r>
      <w:r w:rsidR="00D02F34" w:rsidRPr="00250A8F">
        <w:rPr>
          <w:rFonts w:ascii="Book Antiqua" w:hAnsi="Book Antiqua"/>
          <w:i w:val="0"/>
          <w:sz w:val="24"/>
        </w:rPr>
        <w:t>:</w:t>
      </w:r>
    </w:p>
    <w:p w:rsidR="00B10BCD" w:rsidRPr="00F7777B" w:rsidRDefault="00B10BCD">
      <w:pPr>
        <w:spacing w:before="0" w:after="0"/>
        <w:rPr>
          <w:rFonts w:ascii="Book Antiqua" w:hAnsi="Book Antiqua" w:cs="Times New Roman"/>
          <w:sz w:val="20"/>
          <w:szCs w:val="24"/>
        </w:rPr>
      </w:pPr>
      <w:r w:rsidRPr="00F7777B">
        <w:rPr>
          <w:rFonts w:ascii="Book Antiqua" w:hAnsi="Book Antiqua" w:cs="Times New Roman"/>
          <w:szCs w:val="24"/>
        </w:rPr>
        <w:t xml:space="preserve">Knowledge of fundamentals of </w:t>
      </w:r>
      <w:r w:rsidR="00E86FDA" w:rsidRPr="00F7777B">
        <w:rPr>
          <w:rFonts w:ascii="Book Antiqua" w:hAnsi="Book Antiqua" w:cs="Times New Roman"/>
          <w:szCs w:val="24"/>
        </w:rPr>
        <w:t xml:space="preserve">C </w:t>
      </w:r>
      <w:r w:rsidRPr="00F7777B">
        <w:rPr>
          <w:rFonts w:ascii="Book Antiqua" w:hAnsi="Book Antiqua" w:cs="Times New Roman"/>
          <w:szCs w:val="24"/>
        </w:rPr>
        <w:t xml:space="preserve">programming, </w:t>
      </w:r>
      <w:r w:rsidRPr="00F7777B">
        <w:rPr>
          <w:rFonts w:ascii="Book Antiqua" w:hAnsi="Book Antiqua" w:cs="Times New Roman"/>
          <w:bCs w:val="0"/>
          <w:szCs w:val="24"/>
        </w:rPr>
        <w:t>problem-solving, design, and implementation skills</w:t>
      </w:r>
      <w:r w:rsidRPr="00F7777B">
        <w:rPr>
          <w:rFonts w:ascii="Book Antiqua" w:hAnsi="Book Antiqua" w:cs="Times New Roman"/>
          <w:szCs w:val="24"/>
        </w:rPr>
        <w:t xml:space="preserve"> and basic mathematics is essential. </w:t>
      </w:r>
    </w:p>
    <w:p w:rsidR="00B10BCD" w:rsidRPr="00F7777B" w:rsidRDefault="00B10BCD">
      <w:pPr>
        <w:spacing w:before="0" w:after="0"/>
        <w:rPr>
          <w:rFonts w:ascii="Book Antiqua" w:hAnsi="Book Antiqua" w:cs="Times New Roman"/>
          <w:sz w:val="20"/>
          <w:szCs w:val="24"/>
        </w:rPr>
      </w:pPr>
    </w:p>
    <w:p w:rsidR="00B10BCD" w:rsidRPr="00250A8F" w:rsidRDefault="00B10BCD">
      <w:pPr>
        <w:pStyle w:val="Heading2"/>
        <w:tabs>
          <w:tab w:val="center" w:pos="4635"/>
        </w:tabs>
        <w:spacing w:before="0" w:after="0" w:line="276" w:lineRule="auto"/>
        <w:rPr>
          <w:rFonts w:ascii="Book Antiqua" w:hAnsi="Book Antiqua"/>
          <w:bCs w:val="0"/>
          <w:sz w:val="24"/>
        </w:rPr>
      </w:pPr>
      <w:r w:rsidRPr="00250A8F">
        <w:rPr>
          <w:rFonts w:ascii="Book Antiqua" w:hAnsi="Book Antiqua"/>
          <w:i w:val="0"/>
          <w:sz w:val="24"/>
        </w:rPr>
        <w:t>Course Overview</w:t>
      </w:r>
      <w:r w:rsidR="00D02F34" w:rsidRPr="00250A8F">
        <w:rPr>
          <w:rFonts w:ascii="Book Antiqua" w:hAnsi="Book Antiqua"/>
          <w:i w:val="0"/>
          <w:sz w:val="24"/>
        </w:rPr>
        <w:t>:</w:t>
      </w:r>
      <w:r w:rsidRPr="00250A8F">
        <w:rPr>
          <w:rFonts w:ascii="Book Antiqua" w:hAnsi="Book Antiqua"/>
          <w:i w:val="0"/>
          <w:sz w:val="24"/>
        </w:rPr>
        <w:tab/>
      </w:r>
    </w:p>
    <w:p w:rsidR="00B10BCD" w:rsidRPr="003E2091" w:rsidRDefault="00B10BCD">
      <w:pPr>
        <w:numPr>
          <w:ilvl w:val="0"/>
          <w:numId w:val="12"/>
        </w:numPr>
        <w:autoSpaceDE w:val="0"/>
        <w:spacing w:before="0" w:after="0" w:line="276" w:lineRule="auto"/>
        <w:rPr>
          <w:rFonts w:ascii="Book Antiqua" w:hAnsi="Book Antiqua" w:cs="Times New Roman"/>
          <w:bCs w:val="0"/>
          <w:sz w:val="20"/>
          <w:szCs w:val="20"/>
        </w:rPr>
      </w:pPr>
      <w:r w:rsidRPr="003E2091">
        <w:rPr>
          <w:rFonts w:ascii="Book Antiqua" w:hAnsi="Book Antiqua" w:cs="Times New Roman"/>
          <w:bCs w:val="0"/>
          <w:sz w:val="20"/>
          <w:szCs w:val="20"/>
        </w:rPr>
        <w:t xml:space="preserve">The primary objective is to </w:t>
      </w:r>
      <w:r w:rsidR="000A7C8E">
        <w:rPr>
          <w:rFonts w:ascii="Book Antiqua" w:hAnsi="Book Antiqua" w:cs="Times New Roman"/>
          <w:bCs w:val="0"/>
          <w:sz w:val="20"/>
          <w:szCs w:val="20"/>
        </w:rPr>
        <w:t>introduce</w:t>
      </w:r>
      <w:r w:rsidRPr="003E2091">
        <w:rPr>
          <w:rFonts w:ascii="Book Antiqua" w:hAnsi="Book Antiqua" w:cs="Times New Roman"/>
          <w:bCs w:val="0"/>
          <w:sz w:val="20"/>
          <w:szCs w:val="20"/>
        </w:rPr>
        <w:t xml:space="preserve"> the student </w:t>
      </w:r>
      <w:r w:rsidR="000A7C8E">
        <w:rPr>
          <w:rFonts w:ascii="Book Antiqua" w:hAnsi="Book Antiqua" w:cs="Times New Roman"/>
          <w:bCs w:val="0"/>
          <w:sz w:val="20"/>
          <w:szCs w:val="20"/>
        </w:rPr>
        <w:t>to advanced level</w:t>
      </w:r>
      <w:r w:rsidRPr="003E2091">
        <w:rPr>
          <w:rFonts w:ascii="Book Antiqua" w:hAnsi="Book Antiqua" w:cs="Times New Roman"/>
          <w:bCs w:val="0"/>
          <w:sz w:val="20"/>
          <w:szCs w:val="20"/>
        </w:rPr>
        <w:t xml:space="preserve"> of computer programming with an emphasis on design and implementation of abstract data structures.</w:t>
      </w:r>
    </w:p>
    <w:p w:rsidR="00B10BCD" w:rsidRPr="003E2091" w:rsidRDefault="00B10BCD">
      <w:pPr>
        <w:numPr>
          <w:ilvl w:val="0"/>
          <w:numId w:val="12"/>
        </w:numPr>
        <w:autoSpaceDE w:val="0"/>
        <w:spacing w:before="0" w:after="0" w:line="276" w:lineRule="auto"/>
        <w:rPr>
          <w:rFonts w:ascii="Book Antiqua" w:hAnsi="Book Antiqua" w:cs="Times New Roman"/>
          <w:bCs w:val="0"/>
          <w:sz w:val="20"/>
          <w:szCs w:val="20"/>
        </w:rPr>
      </w:pPr>
      <w:r w:rsidRPr="003E2091">
        <w:rPr>
          <w:rFonts w:ascii="Book Antiqua" w:hAnsi="Book Antiqua" w:cs="Times New Roman"/>
          <w:bCs w:val="0"/>
          <w:sz w:val="20"/>
          <w:szCs w:val="20"/>
        </w:rPr>
        <w:t>Choose the data structures that effectively model the information in a problem.</w:t>
      </w:r>
    </w:p>
    <w:p w:rsidR="00B10BCD" w:rsidRPr="003E2091" w:rsidRDefault="00B10BCD">
      <w:pPr>
        <w:numPr>
          <w:ilvl w:val="0"/>
          <w:numId w:val="12"/>
        </w:numPr>
        <w:autoSpaceDE w:val="0"/>
        <w:spacing w:before="0" w:after="0" w:line="276" w:lineRule="auto"/>
        <w:rPr>
          <w:rFonts w:ascii="Book Antiqua" w:hAnsi="Book Antiqua" w:cs="Times New Roman"/>
          <w:sz w:val="20"/>
          <w:szCs w:val="20"/>
        </w:rPr>
      </w:pPr>
      <w:r w:rsidRPr="003E2091">
        <w:rPr>
          <w:rFonts w:ascii="Book Antiqua" w:hAnsi="Book Antiqua" w:cs="Times New Roman"/>
          <w:bCs w:val="0"/>
          <w:sz w:val="20"/>
          <w:szCs w:val="20"/>
        </w:rPr>
        <w:t>Judge efficiency trade-offs among alternative data structure implementations or combinations.</w:t>
      </w:r>
    </w:p>
    <w:p w:rsidR="00B10BCD" w:rsidRPr="003E2091" w:rsidRDefault="00B10BCD">
      <w:pPr>
        <w:numPr>
          <w:ilvl w:val="0"/>
          <w:numId w:val="12"/>
        </w:numPr>
        <w:autoSpaceDE w:val="0"/>
        <w:spacing w:before="0" w:after="0" w:line="276" w:lineRule="auto"/>
        <w:rPr>
          <w:rFonts w:ascii="Book Antiqua" w:hAnsi="Book Antiqua" w:cs="Times New Roman"/>
          <w:bCs w:val="0"/>
          <w:color w:val="000000"/>
          <w:sz w:val="20"/>
          <w:szCs w:val="20"/>
        </w:rPr>
      </w:pPr>
      <w:r w:rsidRPr="003E2091">
        <w:rPr>
          <w:rFonts w:ascii="Book Antiqua" w:hAnsi="Book Antiqua" w:cs="Times New Roman"/>
          <w:sz w:val="20"/>
          <w:szCs w:val="20"/>
        </w:rPr>
        <w:t xml:space="preserve">To write Program effectively with pointers, arrays, structures, and dynamically allocated memory and describe their internal representations.     </w:t>
      </w:r>
    </w:p>
    <w:p w:rsidR="00B10BCD" w:rsidRPr="003E2091" w:rsidRDefault="00B10BCD">
      <w:pPr>
        <w:numPr>
          <w:ilvl w:val="0"/>
          <w:numId w:val="12"/>
        </w:numPr>
        <w:autoSpaceDE w:val="0"/>
        <w:spacing w:before="0" w:after="0" w:line="276" w:lineRule="auto"/>
        <w:rPr>
          <w:rFonts w:ascii="Book Antiqua" w:hAnsi="Book Antiqua" w:cs="Times New Roman"/>
          <w:color w:val="000000"/>
          <w:sz w:val="20"/>
          <w:szCs w:val="20"/>
        </w:rPr>
      </w:pPr>
      <w:r w:rsidRPr="003E2091">
        <w:rPr>
          <w:rFonts w:ascii="Book Antiqua" w:hAnsi="Book Antiqua" w:cs="Times New Roman"/>
          <w:bCs w:val="0"/>
          <w:color w:val="000000"/>
          <w:sz w:val="20"/>
          <w:szCs w:val="20"/>
        </w:rPr>
        <w:t>To demonstrate understanding of the abstract properties of various data structures such as stacks, queues, lists, and trees.</w:t>
      </w:r>
    </w:p>
    <w:p w:rsidR="00B10BCD" w:rsidRPr="003E2091" w:rsidRDefault="00B10BCD">
      <w:pPr>
        <w:numPr>
          <w:ilvl w:val="0"/>
          <w:numId w:val="12"/>
        </w:numPr>
        <w:autoSpaceDE w:val="0"/>
        <w:spacing w:before="0" w:after="0" w:line="276" w:lineRule="auto"/>
        <w:rPr>
          <w:rFonts w:ascii="Book Antiqua" w:hAnsi="Book Antiqua" w:cs="Times New Roman"/>
          <w:bCs w:val="0"/>
          <w:sz w:val="20"/>
          <w:szCs w:val="20"/>
        </w:rPr>
      </w:pPr>
      <w:r w:rsidRPr="003E2091">
        <w:rPr>
          <w:rFonts w:ascii="Book Antiqua" w:hAnsi="Book Antiqua" w:cs="Times New Roman"/>
          <w:color w:val="000000"/>
          <w:sz w:val="20"/>
          <w:szCs w:val="20"/>
        </w:rPr>
        <w:t>Comparisons of different implementations of data structures and to recognize the advantages and disadvantages of the different implementations.</w:t>
      </w:r>
    </w:p>
    <w:p w:rsidR="00B10BCD" w:rsidRPr="00250A8F" w:rsidRDefault="00B10BCD" w:rsidP="003E2091">
      <w:pPr>
        <w:autoSpaceDE w:val="0"/>
        <w:spacing w:before="0" w:after="0"/>
        <w:rPr>
          <w:rFonts w:ascii="Book Antiqua" w:hAnsi="Book Antiqua" w:cs="Times New Roman"/>
          <w:b/>
          <w:szCs w:val="24"/>
        </w:rPr>
      </w:pPr>
      <w:r w:rsidRPr="00250A8F">
        <w:rPr>
          <w:rFonts w:ascii="Book Antiqua" w:hAnsi="Book Antiqua" w:cs="Times New Roman"/>
          <w:b/>
          <w:szCs w:val="24"/>
        </w:rPr>
        <w:t xml:space="preserve">Course Learning Objectives </w:t>
      </w:r>
      <w:r w:rsidR="003E2091" w:rsidRPr="00250A8F">
        <w:rPr>
          <w:rFonts w:ascii="Book Antiqua" w:hAnsi="Book Antiqua" w:cs="Times New Roman"/>
          <w:b/>
          <w:szCs w:val="24"/>
        </w:rPr>
        <w:t>–</w:t>
      </w:r>
      <w:r w:rsidRPr="00250A8F">
        <w:rPr>
          <w:rFonts w:ascii="Book Antiqua" w:hAnsi="Book Antiqua" w:cs="Times New Roman"/>
          <w:b/>
          <w:szCs w:val="24"/>
        </w:rPr>
        <w:t xml:space="preserve"> CLOs</w:t>
      </w:r>
    </w:p>
    <w:p w:rsidR="003E2091" w:rsidRPr="003E2091" w:rsidRDefault="003E2091" w:rsidP="003E2091">
      <w:pPr>
        <w:rPr>
          <w:rFonts w:ascii="Book Antiqua" w:hAnsi="Book Antiqua" w:cs="Book Antiqua"/>
          <w:b/>
          <w:sz w:val="20"/>
          <w:szCs w:val="20"/>
        </w:rPr>
      </w:pPr>
      <w:r w:rsidRPr="003E2091">
        <w:rPr>
          <w:rFonts w:ascii="Book Antiqua" w:eastAsia="Book Antiqua" w:hAnsi="Book Antiqua" w:cs="Book Antiqua"/>
          <w:i/>
          <w:sz w:val="20"/>
          <w:szCs w:val="20"/>
        </w:rPr>
        <w:t xml:space="preserve">      </w:t>
      </w:r>
      <w:r w:rsidRPr="003E2091">
        <w:rPr>
          <w:rFonts w:ascii="Book Antiqua" w:hAnsi="Book Antiqua" w:cs="Book Antiqua"/>
          <w:i/>
          <w:sz w:val="20"/>
          <w:szCs w:val="20"/>
        </w:rPr>
        <w:t>At the end of the course the student should be able to:</w:t>
      </w:r>
    </w:p>
    <w:p w:rsidR="00B10BCD" w:rsidRPr="00CE34F5" w:rsidRDefault="00EC0961" w:rsidP="00CE34F5">
      <w:pPr>
        <w:numPr>
          <w:ilvl w:val="0"/>
          <w:numId w:val="21"/>
        </w:numPr>
        <w:rPr>
          <w:rFonts w:ascii="Book Antiqua" w:hAnsi="Book Antiqua" w:cs="Times New Roman"/>
          <w:sz w:val="20"/>
          <w:szCs w:val="20"/>
        </w:rPr>
      </w:pPr>
      <w:r w:rsidRPr="00CE34F5">
        <w:rPr>
          <w:rFonts w:ascii="Book Antiqua" w:hAnsi="Book Antiqua" w:cs="Times New Roman"/>
          <w:sz w:val="20"/>
          <w:szCs w:val="20"/>
        </w:rPr>
        <w:t xml:space="preserve">Describe the properties of various data structures such as stacks, queues, lists, and trees. </w:t>
      </w:r>
    </w:p>
    <w:p w:rsidR="007738B3" w:rsidRPr="00CE34F5" w:rsidRDefault="007738B3" w:rsidP="00CE34F5">
      <w:pPr>
        <w:numPr>
          <w:ilvl w:val="0"/>
          <w:numId w:val="21"/>
        </w:numPr>
        <w:rPr>
          <w:rFonts w:ascii="Book Antiqua" w:hAnsi="Book Antiqua" w:cs="Times New Roman"/>
          <w:sz w:val="20"/>
          <w:szCs w:val="20"/>
        </w:rPr>
      </w:pPr>
      <w:r w:rsidRPr="00CE34F5">
        <w:rPr>
          <w:rFonts w:ascii="Book Antiqua" w:hAnsi="Book Antiqua" w:cs="Times New Roman"/>
          <w:sz w:val="20"/>
          <w:szCs w:val="20"/>
        </w:rPr>
        <w:t>Implement the data structures such as stacks, queues, lists, and trees using C language.</w:t>
      </w:r>
    </w:p>
    <w:p w:rsidR="00B10BCD" w:rsidRPr="00CE34F5" w:rsidRDefault="00B10BCD" w:rsidP="00CE34F5">
      <w:pPr>
        <w:numPr>
          <w:ilvl w:val="0"/>
          <w:numId w:val="21"/>
        </w:numPr>
        <w:rPr>
          <w:rFonts w:ascii="Book Antiqua" w:hAnsi="Book Antiqua" w:cs="Times New Roman"/>
          <w:sz w:val="20"/>
          <w:szCs w:val="20"/>
        </w:rPr>
      </w:pPr>
      <w:r w:rsidRPr="00CE34F5">
        <w:rPr>
          <w:rFonts w:ascii="Book Antiqua" w:hAnsi="Book Antiqua" w:cs="Times New Roman"/>
          <w:sz w:val="20"/>
          <w:szCs w:val="20"/>
        </w:rPr>
        <w:t xml:space="preserve">Compare different implementations of Data Structures and to recognize the advantages and disadvantages of the different implementations </w:t>
      </w:r>
    </w:p>
    <w:p w:rsidR="00B10BCD" w:rsidRPr="00CE34F5" w:rsidRDefault="00B10BCD" w:rsidP="00CE34F5">
      <w:pPr>
        <w:numPr>
          <w:ilvl w:val="0"/>
          <w:numId w:val="21"/>
        </w:numPr>
        <w:rPr>
          <w:rFonts w:ascii="Book Antiqua" w:hAnsi="Book Antiqua" w:cs="Times New Roman"/>
          <w:sz w:val="20"/>
          <w:szCs w:val="20"/>
        </w:rPr>
      </w:pPr>
      <w:r w:rsidRPr="00CE34F5">
        <w:rPr>
          <w:rFonts w:ascii="Book Antiqua" w:hAnsi="Book Antiqua" w:cs="Times New Roman"/>
          <w:sz w:val="20"/>
          <w:szCs w:val="20"/>
        </w:rPr>
        <w:t>Explain the applications of various Data Structures</w:t>
      </w:r>
      <w:r w:rsidR="00EC0961" w:rsidRPr="00CE34F5">
        <w:rPr>
          <w:rFonts w:ascii="Book Antiqua" w:hAnsi="Book Antiqua" w:cs="Times New Roman"/>
          <w:sz w:val="20"/>
          <w:szCs w:val="20"/>
        </w:rPr>
        <w:t>.</w:t>
      </w:r>
    </w:p>
    <w:p w:rsidR="00EC0961" w:rsidRPr="00CE34F5" w:rsidRDefault="00B10BCD" w:rsidP="00CE34F5">
      <w:pPr>
        <w:numPr>
          <w:ilvl w:val="0"/>
          <w:numId w:val="21"/>
        </w:numPr>
        <w:autoSpaceDE w:val="0"/>
        <w:spacing w:before="0" w:after="0"/>
        <w:rPr>
          <w:rFonts w:ascii="Book Antiqua" w:hAnsi="Book Antiqua" w:cs="Times New Roman"/>
          <w:i/>
          <w:sz w:val="20"/>
          <w:szCs w:val="20"/>
        </w:rPr>
      </w:pPr>
      <w:r w:rsidRPr="00CE34F5">
        <w:rPr>
          <w:rFonts w:ascii="Book Antiqua" w:hAnsi="Book Antiqua" w:cs="Times New Roman"/>
          <w:sz w:val="20"/>
          <w:szCs w:val="20"/>
        </w:rPr>
        <w:t>Choose an appropriate Data Structure for a given problem.</w:t>
      </w:r>
    </w:p>
    <w:p w:rsidR="00B10BCD" w:rsidRPr="00250A8F" w:rsidRDefault="00B10BCD" w:rsidP="00EC0961">
      <w:pPr>
        <w:autoSpaceDE w:val="0"/>
        <w:spacing w:before="0" w:after="0" w:line="360" w:lineRule="auto"/>
        <w:rPr>
          <w:rFonts w:ascii="Book Antiqua" w:hAnsi="Book Antiqua" w:cs="Times New Roman"/>
          <w:i/>
          <w:szCs w:val="24"/>
        </w:rPr>
      </w:pPr>
      <w:r w:rsidRPr="00CE34F5">
        <w:rPr>
          <w:rFonts w:ascii="Book Antiqua" w:hAnsi="Book Antiqua" w:cs="Times New Roman"/>
          <w:b/>
          <w:szCs w:val="24"/>
        </w:rPr>
        <w:t xml:space="preserve"> Cour</w:t>
      </w:r>
      <w:r w:rsidRPr="00250A8F">
        <w:rPr>
          <w:rFonts w:ascii="Book Antiqua" w:hAnsi="Book Antiqua" w:cs="Times New Roman"/>
          <w:b/>
          <w:szCs w:val="24"/>
        </w:rPr>
        <w:t>se Outcomes - COs</w:t>
      </w:r>
    </w:p>
    <w:p w:rsidR="007738B3" w:rsidRPr="003E2091" w:rsidRDefault="003E2091">
      <w:pPr>
        <w:spacing w:line="276" w:lineRule="auto"/>
        <w:rPr>
          <w:rFonts w:ascii="Book Antiqua" w:hAnsi="Book Antiqua" w:cs="Times New Roman"/>
          <w:b/>
          <w:sz w:val="22"/>
          <w:szCs w:val="22"/>
        </w:rPr>
      </w:pPr>
      <w:r>
        <w:rPr>
          <w:rFonts w:ascii="Book Antiqua" w:hAnsi="Book Antiqua" w:cs="Times New Roman"/>
          <w:i/>
          <w:sz w:val="22"/>
          <w:szCs w:val="22"/>
        </w:rPr>
        <w:t xml:space="preserve">Upon successful </w:t>
      </w:r>
      <w:r w:rsidR="00250A8F">
        <w:rPr>
          <w:rFonts w:ascii="Book Antiqua" w:hAnsi="Book Antiqua" w:cs="Times New Roman"/>
          <w:i/>
          <w:sz w:val="22"/>
          <w:szCs w:val="22"/>
        </w:rPr>
        <w:t xml:space="preserve">completion </w:t>
      </w:r>
      <w:r w:rsidR="00250A8F" w:rsidRPr="003E2091">
        <w:rPr>
          <w:rFonts w:ascii="Book Antiqua" w:hAnsi="Book Antiqua" w:cs="Times New Roman"/>
          <w:i/>
          <w:sz w:val="22"/>
          <w:szCs w:val="22"/>
        </w:rPr>
        <w:t>of</w:t>
      </w:r>
      <w:r w:rsidR="00B10BCD" w:rsidRPr="003E2091">
        <w:rPr>
          <w:rFonts w:ascii="Book Antiqua" w:hAnsi="Book Antiqua" w:cs="Times New Roman"/>
          <w:i/>
          <w:sz w:val="22"/>
          <w:szCs w:val="22"/>
        </w:rPr>
        <w:t xml:space="preserve"> the course the student will be able to</w:t>
      </w:r>
      <w:r>
        <w:rPr>
          <w:rFonts w:ascii="Book Antiqua" w:hAnsi="Book Antiqua" w:cs="Times New Roman"/>
          <w:i/>
          <w:sz w:val="22"/>
          <w:szCs w:val="22"/>
        </w:rPr>
        <w:t>:</w:t>
      </w:r>
    </w:p>
    <w:p w:rsidR="00D02F34" w:rsidRPr="003E2091" w:rsidRDefault="00D02F34" w:rsidP="00D02F34">
      <w:pPr>
        <w:rPr>
          <w:rFonts w:ascii="Book Antiqua" w:hAnsi="Book Antiqua" w:cs="Times New Roman"/>
          <w:sz w:val="20"/>
          <w:szCs w:val="20"/>
          <w:lang w:eastAsia="en-IN"/>
        </w:rPr>
      </w:pPr>
      <w:r w:rsidRPr="003E2091">
        <w:rPr>
          <w:rFonts w:ascii="Book Antiqua" w:hAnsi="Book Antiqua" w:cs="Times New Roman"/>
          <w:sz w:val="20"/>
          <w:szCs w:val="20"/>
        </w:rPr>
        <w:t xml:space="preserve">CO1: </w:t>
      </w:r>
      <w:r w:rsidRPr="003E2091">
        <w:rPr>
          <w:rFonts w:ascii="Book Antiqua" w:hAnsi="Book Antiqua" w:cs="Times New Roman"/>
          <w:b/>
          <w:sz w:val="20"/>
          <w:szCs w:val="20"/>
          <w:lang w:eastAsia="en-IN"/>
        </w:rPr>
        <w:t>Apply</w:t>
      </w:r>
      <w:r w:rsidRPr="003E2091">
        <w:rPr>
          <w:rFonts w:ascii="Book Antiqua" w:hAnsi="Book Antiqua" w:cs="Times New Roman"/>
          <w:sz w:val="20"/>
          <w:szCs w:val="20"/>
          <w:lang w:eastAsia="en-IN"/>
        </w:rPr>
        <w:t xml:space="preserve"> advanced C programming techniques like pointers, dynamic memory allocation, structures to developing solutions for particular problems; </w:t>
      </w:r>
    </w:p>
    <w:p w:rsidR="00D02F34" w:rsidRPr="003E2091" w:rsidRDefault="00D02F34" w:rsidP="00D02F34">
      <w:pPr>
        <w:rPr>
          <w:rFonts w:ascii="Book Antiqua" w:hAnsi="Book Antiqua" w:cs="Times New Roman"/>
          <w:sz w:val="20"/>
          <w:szCs w:val="20"/>
          <w:lang w:eastAsia="en-IN"/>
        </w:rPr>
      </w:pPr>
      <w:r w:rsidRPr="0094778D">
        <w:rPr>
          <w:rFonts w:ascii="Book Antiqua" w:hAnsi="Book Antiqua" w:cs="Times New Roman"/>
          <w:b/>
          <w:sz w:val="20"/>
          <w:szCs w:val="20"/>
          <w:lang w:eastAsia="en-IN"/>
        </w:rPr>
        <w:t>CO2:</w:t>
      </w:r>
      <w:r w:rsidRPr="003E2091">
        <w:rPr>
          <w:rFonts w:ascii="Book Antiqua" w:hAnsi="Book Antiqua" w:cs="Times New Roman"/>
          <w:b/>
          <w:sz w:val="20"/>
          <w:szCs w:val="20"/>
          <w:lang w:eastAsia="en-IN"/>
        </w:rPr>
        <w:t>Design</w:t>
      </w:r>
      <w:r w:rsidRPr="003E2091">
        <w:rPr>
          <w:rFonts w:ascii="Book Antiqua" w:hAnsi="Book Antiqua" w:cs="Times New Roman"/>
          <w:sz w:val="20"/>
          <w:szCs w:val="20"/>
          <w:lang w:eastAsia="en-IN"/>
        </w:rPr>
        <w:t xml:space="preserve"> and implement abstract data types such as linked list, stack, queue and tree by using C as the programming language using static or dynamic implementations techniques.</w:t>
      </w:r>
    </w:p>
    <w:p w:rsidR="00D02F34" w:rsidRPr="003E2091" w:rsidRDefault="00D02F34" w:rsidP="00D02F34">
      <w:pPr>
        <w:rPr>
          <w:rFonts w:ascii="Book Antiqua" w:eastAsia="Book Antiqua" w:hAnsi="Book Antiqua" w:cs="Times New Roman"/>
          <w:b/>
          <w:sz w:val="20"/>
          <w:szCs w:val="20"/>
          <w:lang w:eastAsia="en-US"/>
        </w:rPr>
      </w:pPr>
      <w:r w:rsidRPr="0094778D">
        <w:rPr>
          <w:rFonts w:ascii="Book Antiqua" w:hAnsi="Book Antiqua" w:cs="Times New Roman"/>
          <w:b/>
          <w:sz w:val="20"/>
          <w:szCs w:val="20"/>
          <w:lang w:eastAsia="en-IN"/>
        </w:rPr>
        <w:t>CO3:</w:t>
      </w:r>
      <w:r w:rsidRPr="003E2091">
        <w:rPr>
          <w:rFonts w:ascii="Book Antiqua" w:eastAsia="Book Antiqua" w:hAnsi="Book Antiqua" w:cs="Times New Roman"/>
          <w:b/>
          <w:bCs w:val="0"/>
          <w:sz w:val="20"/>
          <w:szCs w:val="20"/>
        </w:rPr>
        <w:t xml:space="preserve"> Decide, Design </w:t>
      </w:r>
      <w:r w:rsidRPr="003E2091">
        <w:rPr>
          <w:rFonts w:ascii="Book Antiqua" w:eastAsia="Book Antiqua" w:hAnsi="Book Antiqua" w:cs="Times New Roman"/>
          <w:sz w:val="20"/>
          <w:szCs w:val="20"/>
        </w:rPr>
        <w:t xml:space="preserve">and </w:t>
      </w:r>
      <w:r w:rsidRPr="003E2091">
        <w:rPr>
          <w:rFonts w:ascii="Book Antiqua" w:eastAsia="Book Antiqua" w:hAnsi="Book Antiqua" w:cs="Times New Roman"/>
          <w:b/>
          <w:bCs w:val="0"/>
          <w:sz w:val="20"/>
          <w:szCs w:val="20"/>
        </w:rPr>
        <w:t xml:space="preserve">Develop </w:t>
      </w:r>
      <w:r w:rsidRPr="003E2091">
        <w:rPr>
          <w:rFonts w:ascii="Book Antiqua" w:eastAsia="Book Antiqua" w:hAnsi="Book Antiqua" w:cs="Times New Roman"/>
          <w:sz w:val="20"/>
          <w:szCs w:val="20"/>
        </w:rPr>
        <w:t xml:space="preserve">a solution for a given problem by </w:t>
      </w:r>
      <w:r w:rsidRPr="003E2091">
        <w:rPr>
          <w:rFonts w:ascii="Book Antiqua" w:eastAsia="Book Antiqua" w:hAnsi="Book Antiqua" w:cs="Times New Roman"/>
          <w:b/>
          <w:bCs w:val="0"/>
          <w:sz w:val="20"/>
          <w:szCs w:val="20"/>
        </w:rPr>
        <w:t xml:space="preserve">Selecting </w:t>
      </w:r>
      <w:r w:rsidRPr="003E2091">
        <w:rPr>
          <w:rFonts w:ascii="Book Antiqua" w:eastAsia="Book Antiqua" w:hAnsi="Book Antiqua" w:cs="Times New Roman"/>
          <w:sz w:val="20"/>
          <w:szCs w:val="20"/>
        </w:rPr>
        <w:t xml:space="preserve">an appropriate data structure for a given open end problem. </w:t>
      </w:r>
      <w:r w:rsidRPr="003E2091">
        <w:rPr>
          <w:rFonts w:ascii="Book Antiqua" w:eastAsia="Book Antiqua" w:hAnsi="Book Antiqua" w:cs="Times New Roman"/>
          <w:b/>
          <w:bCs w:val="0"/>
          <w:sz w:val="20"/>
          <w:szCs w:val="20"/>
        </w:rPr>
        <w:t xml:space="preserve"> </w:t>
      </w:r>
    </w:p>
    <w:p w:rsidR="00D02F34" w:rsidRPr="003E2091" w:rsidRDefault="00D02F34" w:rsidP="00D02F34">
      <w:pPr>
        <w:rPr>
          <w:rFonts w:ascii="Book Antiqua" w:eastAsia="Book Antiqua" w:hAnsi="Book Antiqua" w:cs="Times New Roman"/>
          <w:bCs w:val="0"/>
          <w:sz w:val="20"/>
          <w:szCs w:val="20"/>
        </w:rPr>
      </w:pPr>
      <w:r w:rsidRPr="0094778D">
        <w:rPr>
          <w:rFonts w:ascii="Book Antiqua" w:eastAsia="Book Antiqua" w:hAnsi="Book Antiqua" w:cs="Times New Roman"/>
          <w:b/>
          <w:bCs w:val="0"/>
          <w:sz w:val="20"/>
          <w:szCs w:val="20"/>
        </w:rPr>
        <w:t>CO4:</w:t>
      </w:r>
      <w:r w:rsidRPr="003E2091">
        <w:rPr>
          <w:rFonts w:ascii="Book Antiqua" w:eastAsia="Book Antiqua" w:hAnsi="Book Antiqua" w:cs="Times New Roman"/>
          <w:bCs w:val="0"/>
          <w:sz w:val="20"/>
          <w:szCs w:val="20"/>
        </w:rPr>
        <w:t xml:space="preserve"> </w:t>
      </w:r>
      <w:r w:rsidRPr="003E2091">
        <w:rPr>
          <w:rFonts w:ascii="Book Antiqua" w:eastAsia="Book Antiqua" w:hAnsi="Book Antiqua" w:cs="Times New Roman"/>
          <w:b/>
          <w:bCs w:val="0"/>
          <w:sz w:val="20"/>
          <w:szCs w:val="20"/>
        </w:rPr>
        <w:t>Implement and submit</w:t>
      </w:r>
      <w:r w:rsidRPr="003E2091">
        <w:rPr>
          <w:rFonts w:ascii="Book Antiqua" w:eastAsia="Book Antiqua" w:hAnsi="Book Antiqua" w:cs="Times New Roman"/>
          <w:bCs w:val="0"/>
          <w:sz w:val="20"/>
          <w:szCs w:val="20"/>
        </w:rPr>
        <w:t xml:space="preserve"> comprehensive and continuous assignment modules on societal problems as a team event (PO</w:t>
      </w:r>
      <w:r w:rsidR="006C37A4" w:rsidRPr="003E2091">
        <w:rPr>
          <w:rFonts w:ascii="Book Antiqua" w:eastAsia="Book Antiqua" w:hAnsi="Book Antiqua" w:cs="Times New Roman"/>
          <w:bCs w:val="0"/>
          <w:sz w:val="20"/>
          <w:szCs w:val="20"/>
        </w:rPr>
        <w:t>: 11</w:t>
      </w:r>
      <w:r w:rsidRPr="003E2091">
        <w:rPr>
          <w:rFonts w:ascii="Book Antiqua" w:eastAsia="Book Antiqua" w:hAnsi="Book Antiqua" w:cs="Times New Roman"/>
          <w:bCs w:val="0"/>
          <w:sz w:val="20"/>
          <w:szCs w:val="20"/>
        </w:rPr>
        <w:t>(L) and PO</w:t>
      </w:r>
      <w:r w:rsidR="006C37A4" w:rsidRPr="003E2091">
        <w:rPr>
          <w:rFonts w:ascii="Book Antiqua" w:eastAsia="Book Antiqua" w:hAnsi="Book Antiqua" w:cs="Times New Roman"/>
          <w:bCs w:val="0"/>
          <w:sz w:val="20"/>
          <w:szCs w:val="20"/>
        </w:rPr>
        <w:t>: 12</w:t>
      </w:r>
      <w:r w:rsidRPr="003E2091">
        <w:rPr>
          <w:rFonts w:ascii="Book Antiqua" w:eastAsia="Book Antiqua" w:hAnsi="Book Antiqua" w:cs="Times New Roman"/>
          <w:bCs w:val="0"/>
          <w:sz w:val="20"/>
          <w:szCs w:val="20"/>
        </w:rPr>
        <w:t>(L))</w:t>
      </w:r>
    </w:p>
    <w:p w:rsidR="007738B3" w:rsidRPr="003E2091" w:rsidRDefault="00D02F34" w:rsidP="00D02F34">
      <w:pPr>
        <w:rPr>
          <w:rFonts w:ascii="Book Antiqua" w:eastAsia="Book Antiqua" w:hAnsi="Book Antiqua" w:cs="Times New Roman"/>
          <w:bCs w:val="0"/>
          <w:sz w:val="20"/>
          <w:szCs w:val="20"/>
        </w:rPr>
      </w:pPr>
      <w:r w:rsidRPr="0094778D">
        <w:rPr>
          <w:rFonts w:ascii="Book Antiqua" w:eastAsia="Book Antiqua" w:hAnsi="Book Antiqua" w:cs="Times New Roman"/>
          <w:b/>
          <w:bCs w:val="0"/>
          <w:sz w:val="20"/>
          <w:szCs w:val="20"/>
        </w:rPr>
        <w:t>CO5:</w:t>
      </w:r>
      <w:r w:rsidRPr="003E2091">
        <w:rPr>
          <w:rFonts w:ascii="Book Antiqua" w:eastAsia="Book Antiqua" w:hAnsi="Book Antiqua" w:cs="Times New Roman"/>
          <w:bCs w:val="0"/>
          <w:sz w:val="20"/>
          <w:szCs w:val="20"/>
        </w:rPr>
        <w:t xml:space="preserve"> Do a </w:t>
      </w:r>
      <w:r w:rsidRPr="003E2091">
        <w:rPr>
          <w:rFonts w:ascii="Book Antiqua" w:eastAsia="Book Antiqua" w:hAnsi="Book Antiqua" w:cs="Times New Roman"/>
          <w:b/>
          <w:bCs w:val="0"/>
          <w:sz w:val="20"/>
          <w:szCs w:val="20"/>
        </w:rPr>
        <w:t>Survey</w:t>
      </w:r>
      <w:r w:rsidRPr="003E2091">
        <w:rPr>
          <w:rFonts w:ascii="Book Antiqua" w:eastAsia="Book Antiqua" w:hAnsi="Book Antiqua" w:cs="Times New Roman"/>
          <w:bCs w:val="0"/>
          <w:sz w:val="20"/>
          <w:szCs w:val="20"/>
        </w:rPr>
        <w:t xml:space="preserve"> on the complex implementation challenges related to the data structures in real world scenario.</w:t>
      </w:r>
    </w:p>
    <w:p w:rsidR="006C4C94" w:rsidRDefault="006C4C94">
      <w:pPr>
        <w:spacing w:line="276" w:lineRule="auto"/>
        <w:rPr>
          <w:rFonts w:ascii="Book Antiqua" w:hAnsi="Book Antiqua" w:cs="Times New Roman"/>
          <w:b/>
          <w:sz w:val="28"/>
          <w:szCs w:val="28"/>
        </w:rPr>
      </w:pPr>
    </w:p>
    <w:p w:rsidR="00243650" w:rsidRPr="004B4ADF" w:rsidRDefault="00243650" w:rsidP="00243650">
      <w:pPr>
        <w:rPr>
          <w:rFonts w:ascii="Book Antiqua" w:hAnsi="Book Antiqua" w:cs="Book Antiqua"/>
          <w:sz w:val="22"/>
          <w:szCs w:val="22"/>
        </w:rPr>
      </w:pPr>
      <w:proofErr w:type="spellStart"/>
      <w:r w:rsidRPr="004B4ADF">
        <w:rPr>
          <w:rFonts w:ascii="Book Antiqua" w:hAnsi="Book Antiqua" w:cs="Book Antiqua"/>
          <w:b/>
          <w:sz w:val="22"/>
          <w:szCs w:val="22"/>
        </w:rPr>
        <w:lastRenderedPageBreak/>
        <w:t>Programme</w:t>
      </w:r>
      <w:proofErr w:type="spellEnd"/>
      <w:r w:rsidRPr="004B4ADF">
        <w:rPr>
          <w:rFonts w:ascii="Book Antiqua" w:hAnsi="Book Antiqua" w:cs="Book Antiqua"/>
          <w:b/>
          <w:sz w:val="22"/>
          <w:szCs w:val="22"/>
        </w:rPr>
        <w:t xml:space="preserve"> </w:t>
      </w:r>
      <w:proofErr w:type="gramStart"/>
      <w:r w:rsidRPr="004B4ADF">
        <w:rPr>
          <w:rFonts w:ascii="Book Antiqua" w:hAnsi="Book Antiqua" w:cs="Book Antiqua"/>
          <w:b/>
          <w:sz w:val="22"/>
          <w:szCs w:val="22"/>
        </w:rPr>
        <w:t>Outcomes(</w:t>
      </w:r>
      <w:proofErr w:type="gramEnd"/>
      <w:r w:rsidRPr="004B4ADF">
        <w:rPr>
          <w:rFonts w:ascii="Book Antiqua" w:hAnsi="Book Antiqua" w:cs="Book Antiqua"/>
          <w:b/>
          <w:sz w:val="22"/>
          <w:szCs w:val="22"/>
        </w:rPr>
        <w:t>POs)</w:t>
      </w:r>
    </w:p>
    <w:p w:rsidR="00243650" w:rsidRPr="004B4ADF" w:rsidRDefault="00243650" w:rsidP="00243650">
      <w:pPr>
        <w:spacing w:before="0" w:after="0"/>
        <w:rPr>
          <w:rFonts w:ascii="Book Antiqua" w:hAnsi="Book Antiqua" w:cs="Times New Roman"/>
          <w:b/>
          <w:sz w:val="22"/>
          <w:szCs w:val="22"/>
        </w:rPr>
      </w:pPr>
      <w:r w:rsidRPr="004B4ADF">
        <w:rPr>
          <w:rFonts w:ascii="Book Antiqua" w:hAnsi="Book Antiqua" w:cs="Times New Roman"/>
          <w:b/>
          <w:sz w:val="22"/>
          <w:szCs w:val="22"/>
        </w:rPr>
        <w:t>Engineering Graduates will be able to:</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Engineering knowledge</w:t>
      </w:r>
      <w:r w:rsidRPr="004B4ADF">
        <w:rPr>
          <w:rFonts w:ascii="Book Antiqua" w:hAnsi="Book Antiqua" w:cs="Times New Roman"/>
          <w:sz w:val="22"/>
          <w:szCs w:val="22"/>
        </w:rPr>
        <w:t>: Apply the knowledge of mathematics, science, engineering fundamentals, and an engineering specialization to the solution of complex engineering problems.</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Problem analysis</w:t>
      </w:r>
      <w:r w:rsidRPr="004B4ADF">
        <w:rPr>
          <w:rFonts w:ascii="Book Antiqua" w:hAnsi="Book Antiqua" w:cs="Times New Roman"/>
          <w:sz w:val="22"/>
          <w:szCs w:val="22"/>
        </w:rPr>
        <w:t>: Identify, formulate, review research literature, and analyze complex engineering problems reaching substantiated conclusions using first principles of mathematics, natural sciences, and engineering sciences.</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Design/development of solutions</w:t>
      </w:r>
      <w:r w:rsidRPr="004B4ADF">
        <w:rPr>
          <w:rFonts w:ascii="Book Antiqua" w:hAnsi="Book Antiqua" w:cs="Times New Roman"/>
          <w:sz w:val="22"/>
          <w:szCs w:val="22"/>
        </w:rPr>
        <w:t>: Design solutions for complex engineering problems and design system components or processes that meet the specified needs with appropriate consideration for the public health and safety, and the cultural, societal, and environmental considerations.</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Conduct investigations of complex problems</w:t>
      </w:r>
      <w:r w:rsidRPr="004B4ADF">
        <w:rPr>
          <w:rFonts w:ascii="Book Antiqua" w:hAnsi="Book Antiqua" w:cs="Times New Roman"/>
          <w:sz w:val="22"/>
          <w:szCs w:val="22"/>
        </w:rPr>
        <w:t>: Use research-based knowledge and research methods including design of experiments, analysis and interpretation of data, and synthesis of the information to provide valid conclusions.</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Modern tool usage</w:t>
      </w:r>
      <w:r w:rsidRPr="004B4ADF">
        <w:rPr>
          <w:rFonts w:ascii="Book Antiqua" w:hAnsi="Book Antiqua" w:cs="Times New Roman"/>
          <w:sz w:val="22"/>
          <w:szCs w:val="22"/>
        </w:rPr>
        <w:t>: Create, select, and apply appropriate techniques, resources, and modern engineering and IT tools including prediction and modeling to complex engineering activities with an understanding of the limitations.</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The engineer and society</w:t>
      </w:r>
      <w:r w:rsidRPr="004B4ADF">
        <w:rPr>
          <w:rFonts w:ascii="Book Antiqua" w:hAnsi="Book Antiqua" w:cs="Times New Roman"/>
          <w:sz w:val="22"/>
          <w:szCs w:val="22"/>
        </w:rPr>
        <w:t>: Apply reasoning informed by the contextual knowledge to assess societal, health, safety, legal and cultural issues and the consequent responsibilities relevant to the professional engineering practice.</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Environment and sustainability</w:t>
      </w:r>
      <w:r w:rsidRPr="004B4ADF">
        <w:rPr>
          <w:rFonts w:ascii="Book Antiqua" w:hAnsi="Book Antiqua" w:cs="Times New Roman"/>
          <w:sz w:val="22"/>
          <w:szCs w:val="22"/>
        </w:rPr>
        <w:t>: Understand the impact of the professional engineering solution in societal and environmental contexts, and demonstrate the knowledge of, and need for sustainable development.</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Ethics</w:t>
      </w:r>
      <w:r w:rsidRPr="004B4ADF">
        <w:rPr>
          <w:rFonts w:ascii="Book Antiqua" w:hAnsi="Book Antiqua" w:cs="Times New Roman"/>
          <w:sz w:val="22"/>
          <w:szCs w:val="22"/>
        </w:rPr>
        <w:t>: Apply ethical principles and commit to professional ethics and responsibilities and norms of the engineering practice.</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Individual and team work</w:t>
      </w:r>
      <w:r w:rsidRPr="004B4ADF">
        <w:rPr>
          <w:rFonts w:ascii="Book Antiqua" w:hAnsi="Book Antiqua" w:cs="Times New Roman"/>
          <w:sz w:val="22"/>
          <w:szCs w:val="22"/>
        </w:rPr>
        <w:t>: Function effectively as an individual, and as a member or leader in diverse teams, and in multidisciplinary settings.</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Communication</w:t>
      </w:r>
      <w:r w:rsidRPr="004B4ADF">
        <w:rPr>
          <w:rFonts w:ascii="Book Antiqua" w:hAnsi="Book Antiqua" w:cs="Times New Roman"/>
          <w:sz w:val="22"/>
          <w:szCs w:val="22"/>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243650" w:rsidRPr="004B4ADF"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Project management and finance</w:t>
      </w:r>
      <w:r w:rsidRPr="004B4ADF">
        <w:rPr>
          <w:rFonts w:ascii="Book Antiqua" w:hAnsi="Book Antiqua" w:cs="Times New Roman"/>
          <w:sz w:val="22"/>
          <w:szCs w:val="22"/>
        </w:rPr>
        <w:t>: Demonstrate knowledge and understanding of the</w:t>
      </w:r>
      <w:r>
        <w:rPr>
          <w:rFonts w:ascii="Book Antiqua" w:hAnsi="Book Antiqua" w:cs="Times New Roman"/>
          <w:sz w:val="22"/>
          <w:szCs w:val="22"/>
        </w:rPr>
        <w:t xml:space="preserve"> </w:t>
      </w:r>
      <w:r w:rsidRPr="004B4ADF">
        <w:rPr>
          <w:rFonts w:ascii="Book Antiqua" w:hAnsi="Book Antiqua" w:cs="Times New Roman"/>
          <w:sz w:val="22"/>
          <w:szCs w:val="22"/>
        </w:rPr>
        <w:t>engineering and management principles and apply these to one’s own work, as a member and leader in a team, to manage projects and in multidisciplinary environments.</w:t>
      </w:r>
    </w:p>
    <w:p w:rsidR="00243650" w:rsidRPr="00243650" w:rsidRDefault="00243650" w:rsidP="00243650">
      <w:pPr>
        <w:pStyle w:val="ListParagraph"/>
        <w:numPr>
          <w:ilvl w:val="0"/>
          <w:numId w:val="20"/>
        </w:numPr>
        <w:spacing w:before="0" w:after="0"/>
        <w:rPr>
          <w:rFonts w:ascii="Book Antiqua" w:hAnsi="Book Antiqua" w:cs="Times New Roman"/>
          <w:b/>
          <w:sz w:val="22"/>
          <w:szCs w:val="22"/>
        </w:rPr>
      </w:pPr>
      <w:r w:rsidRPr="004B4ADF">
        <w:rPr>
          <w:rFonts w:ascii="Book Antiqua" w:hAnsi="Book Antiqua" w:cs="Times New Roman"/>
          <w:b/>
          <w:sz w:val="22"/>
          <w:szCs w:val="22"/>
        </w:rPr>
        <w:t>Life-long learning</w:t>
      </w:r>
      <w:r w:rsidRPr="004B4ADF">
        <w:rPr>
          <w:rFonts w:ascii="Book Antiqua" w:hAnsi="Book Antiqua" w:cs="Times New Roman"/>
          <w:sz w:val="22"/>
          <w:szCs w:val="22"/>
        </w:rPr>
        <w:t>: Recognize the need for, and have the preparation and ability to engage in independent and life-long learning in the broadest context of technological change.</w:t>
      </w:r>
    </w:p>
    <w:p w:rsidR="00243650" w:rsidRPr="004B4ADF" w:rsidRDefault="00243650" w:rsidP="00243650">
      <w:pPr>
        <w:pStyle w:val="ListParagraph"/>
        <w:spacing w:before="0" w:after="0"/>
        <w:ind w:left="1080"/>
        <w:rPr>
          <w:rFonts w:ascii="Book Antiqua" w:hAnsi="Book Antiqua" w:cs="Times New Roman"/>
          <w:b/>
          <w:sz w:val="22"/>
          <w:szCs w:val="22"/>
        </w:rPr>
      </w:pPr>
    </w:p>
    <w:p w:rsidR="00243650" w:rsidRDefault="00243650" w:rsidP="00243650">
      <w:pPr>
        <w:spacing w:line="240" w:lineRule="atLeast"/>
        <w:rPr>
          <w:rFonts w:ascii="Book Antiqua" w:hAnsi="Book Antiqua" w:cs="Times New Roman"/>
          <w:b/>
          <w:sz w:val="28"/>
          <w:szCs w:val="28"/>
        </w:rPr>
      </w:pPr>
      <w:r w:rsidRPr="00243650">
        <w:rPr>
          <w:rFonts w:ascii="Book Antiqua" w:eastAsia="Book Antiqua" w:hAnsi="Book Antiqua" w:cs="Book Antiqua"/>
          <w:b/>
          <w:szCs w:val="24"/>
        </w:rPr>
        <w:t>Program Articulation Matrix</w:t>
      </w:r>
    </w:p>
    <w:tbl>
      <w:tblPr>
        <w:tblpPr w:leftFromText="180" w:rightFromText="180" w:vertAnchor="text" w:horzAnchor="margin" w:tblpXSpec="center" w:tblpY="387"/>
        <w:tblW w:w="11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85"/>
        <w:gridCol w:w="709"/>
        <w:gridCol w:w="850"/>
        <w:gridCol w:w="567"/>
        <w:gridCol w:w="426"/>
        <w:gridCol w:w="567"/>
        <w:gridCol w:w="567"/>
        <w:gridCol w:w="567"/>
        <w:gridCol w:w="567"/>
        <w:gridCol w:w="283"/>
        <w:gridCol w:w="425"/>
        <w:gridCol w:w="567"/>
        <w:gridCol w:w="458"/>
        <w:gridCol w:w="458"/>
        <w:gridCol w:w="458"/>
        <w:gridCol w:w="458"/>
      </w:tblGrid>
      <w:tr w:rsidR="00B70E73" w:rsidRPr="006C61B0" w:rsidTr="00B70E73">
        <w:trPr>
          <w:trHeight w:val="302"/>
        </w:trPr>
        <w:tc>
          <w:tcPr>
            <w:tcW w:w="3085" w:type="dxa"/>
            <w:vMerge w:val="restart"/>
          </w:tcPr>
          <w:p w:rsidR="00B70E73" w:rsidRPr="006C61B0" w:rsidRDefault="00B70E73" w:rsidP="00B70E73">
            <w:pPr>
              <w:spacing w:line="240" w:lineRule="atLeast"/>
              <w:jc w:val="center"/>
              <w:rPr>
                <w:b/>
              </w:rPr>
            </w:pPr>
            <w:r w:rsidRPr="006C61B0">
              <w:rPr>
                <w:b/>
              </w:rPr>
              <w:t>Course</w:t>
            </w:r>
          </w:p>
        </w:tc>
        <w:tc>
          <w:tcPr>
            <w:tcW w:w="6553" w:type="dxa"/>
            <w:gridSpan w:val="12"/>
            <w:shd w:val="clear" w:color="auto" w:fill="auto"/>
            <w:vAlign w:val="center"/>
          </w:tcPr>
          <w:p w:rsidR="00B70E73" w:rsidRPr="006C61B0" w:rsidRDefault="00B70E73" w:rsidP="00B70E73">
            <w:pPr>
              <w:spacing w:line="240" w:lineRule="atLeast"/>
              <w:jc w:val="center"/>
              <w:rPr>
                <w:b/>
              </w:rPr>
            </w:pPr>
            <w:r w:rsidRPr="006C61B0">
              <w:rPr>
                <w:b/>
              </w:rPr>
              <w:t>POs</w:t>
            </w:r>
          </w:p>
        </w:tc>
        <w:tc>
          <w:tcPr>
            <w:tcW w:w="1374" w:type="dxa"/>
            <w:gridSpan w:val="3"/>
          </w:tcPr>
          <w:p w:rsidR="00B70E73" w:rsidRPr="006C61B0" w:rsidRDefault="00B70E73" w:rsidP="00B70E73">
            <w:pPr>
              <w:spacing w:line="240" w:lineRule="atLeast"/>
              <w:jc w:val="center"/>
              <w:rPr>
                <w:b/>
              </w:rPr>
            </w:pPr>
            <w:r w:rsidRPr="006C61B0">
              <w:rPr>
                <w:b/>
              </w:rPr>
              <w:t>PSOs</w:t>
            </w:r>
          </w:p>
        </w:tc>
      </w:tr>
      <w:tr w:rsidR="00B70E73" w:rsidRPr="006C61B0" w:rsidTr="00B70E73">
        <w:trPr>
          <w:trHeight w:val="254"/>
        </w:trPr>
        <w:tc>
          <w:tcPr>
            <w:tcW w:w="3085" w:type="dxa"/>
            <w:vMerge/>
          </w:tcPr>
          <w:p w:rsidR="00B70E73" w:rsidRPr="006C61B0" w:rsidRDefault="00B70E73" w:rsidP="00B70E73">
            <w:pPr>
              <w:snapToGrid w:val="0"/>
              <w:rPr>
                <w:b/>
              </w:rPr>
            </w:pPr>
          </w:p>
        </w:tc>
        <w:tc>
          <w:tcPr>
            <w:tcW w:w="709" w:type="dxa"/>
            <w:shd w:val="clear" w:color="auto" w:fill="auto"/>
            <w:vAlign w:val="center"/>
          </w:tcPr>
          <w:p w:rsidR="00B70E73" w:rsidRPr="006C61B0" w:rsidRDefault="00B70E73" w:rsidP="00B70E73">
            <w:pPr>
              <w:tabs>
                <w:tab w:val="left" w:pos="875"/>
              </w:tabs>
              <w:snapToGrid w:val="0"/>
              <w:spacing w:line="240" w:lineRule="atLeast"/>
              <w:jc w:val="center"/>
              <w:rPr>
                <w:b/>
              </w:rPr>
            </w:pPr>
            <w:r w:rsidRPr="006C61B0">
              <w:rPr>
                <w:b/>
              </w:rPr>
              <w:t>1</w:t>
            </w:r>
          </w:p>
        </w:tc>
        <w:tc>
          <w:tcPr>
            <w:tcW w:w="850" w:type="dxa"/>
            <w:shd w:val="clear" w:color="auto" w:fill="auto"/>
            <w:vAlign w:val="center"/>
          </w:tcPr>
          <w:p w:rsidR="00B70E73" w:rsidRPr="006C61B0" w:rsidRDefault="00B70E73" w:rsidP="00B70E73">
            <w:pPr>
              <w:snapToGrid w:val="0"/>
              <w:spacing w:line="240" w:lineRule="atLeast"/>
              <w:jc w:val="center"/>
              <w:rPr>
                <w:b/>
              </w:rPr>
            </w:pPr>
            <w:r w:rsidRPr="006C61B0">
              <w:rPr>
                <w:b/>
              </w:rPr>
              <w:t>2</w:t>
            </w:r>
          </w:p>
        </w:tc>
        <w:tc>
          <w:tcPr>
            <w:tcW w:w="567" w:type="dxa"/>
            <w:shd w:val="clear" w:color="auto" w:fill="auto"/>
            <w:vAlign w:val="center"/>
          </w:tcPr>
          <w:p w:rsidR="00B70E73" w:rsidRPr="006C61B0" w:rsidRDefault="00B70E73" w:rsidP="00B70E73">
            <w:pPr>
              <w:snapToGrid w:val="0"/>
              <w:spacing w:line="240" w:lineRule="atLeast"/>
              <w:jc w:val="center"/>
              <w:rPr>
                <w:b/>
              </w:rPr>
            </w:pPr>
            <w:r w:rsidRPr="006C61B0">
              <w:rPr>
                <w:b/>
              </w:rPr>
              <w:t>3</w:t>
            </w:r>
          </w:p>
        </w:tc>
        <w:tc>
          <w:tcPr>
            <w:tcW w:w="426" w:type="dxa"/>
            <w:shd w:val="clear" w:color="auto" w:fill="auto"/>
            <w:vAlign w:val="center"/>
          </w:tcPr>
          <w:p w:rsidR="00B70E73" w:rsidRPr="006C61B0" w:rsidRDefault="00B70E73" w:rsidP="00B70E73">
            <w:pPr>
              <w:snapToGrid w:val="0"/>
              <w:spacing w:line="240" w:lineRule="atLeast"/>
              <w:jc w:val="center"/>
              <w:rPr>
                <w:b/>
              </w:rPr>
            </w:pPr>
            <w:r w:rsidRPr="006C61B0">
              <w:rPr>
                <w:b/>
              </w:rPr>
              <w:t>4</w:t>
            </w:r>
          </w:p>
        </w:tc>
        <w:tc>
          <w:tcPr>
            <w:tcW w:w="567" w:type="dxa"/>
            <w:shd w:val="clear" w:color="auto" w:fill="auto"/>
            <w:vAlign w:val="center"/>
          </w:tcPr>
          <w:p w:rsidR="00B70E73" w:rsidRPr="006C61B0" w:rsidRDefault="00B70E73" w:rsidP="00B70E73">
            <w:pPr>
              <w:snapToGrid w:val="0"/>
              <w:spacing w:line="240" w:lineRule="atLeast"/>
              <w:jc w:val="center"/>
              <w:rPr>
                <w:b/>
              </w:rPr>
            </w:pPr>
            <w:r w:rsidRPr="006C61B0">
              <w:rPr>
                <w:b/>
              </w:rPr>
              <w:t>5</w:t>
            </w:r>
          </w:p>
        </w:tc>
        <w:tc>
          <w:tcPr>
            <w:tcW w:w="567" w:type="dxa"/>
            <w:shd w:val="clear" w:color="auto" w:fill="auto"/>
            <w:vAlign w:val="center"/>
          </w:tcPr>
          <w:p w:rsidR="00B70E73" w:rsidRPr="006C61B0" w:rsidRDefault="00B70E73" w:rsidP="00B70E73">
            <w:pPr>
              <w:snapToGrid w:val="0"/>
              <w:spacing w:line="240" w:lineRule="atLeast"/>
              <w:jc w:val="center"/>
              <w:rPr>
                <w:b/>
              </w:rPr>
            </w:pPr>
            <w:r w:rsidRPr="006C61B0">
              <w:rPr>
                <w:b/>
              </w:rPr>
              <w:t>6</w:t>
            </w:r>
          </w:p>
        </w:tc>
        <w:tc>
          <w:tcPr>
            <w:tcW w:w="567" w:type="dxa"/>
            <w:shd w:val="clear" w:color="auto" w:fill="auto"/>
            <w:vAlign w:val="center"/>
          </w:tcPr>
          <w:p w:rsidR="00B70E73" w:rsidRPr="006C61B0" w:rsidRDefault="00B70E73" w:rsidP="00B70E73">
            <w:pPr>
              <w:snapToGrid w:val="0"/>
              <w:spacing w:line="240" w:lineRule="atLeast"/>
              <w:jc w:val="center"/>
              <w:rPr>
                <w:b/>
              </w:rPr>
            </w:pPr>
            <w:r w:rsidRPr="006C61B0">
              <w:rPr>
                <w:b/>
              </w:rPr>
              <w:t>7</w:t>
            </w:r>
          </w:p>
        </w:tc>
        <w:tc>
          <w:tcPr>
            <w:tcW w:w="567" w:type="dxa"/>
            <w:shd w:val="clear" w:color="auto" w:fill="auto"/>
            <w:vAlign w:val="center"/>
          </w:tcPr>
          <w:p w:rsidR="00B70E73" w:rsidRPr="006C61B0" w:rsidRDefault="00B70E73" w:rsidP="00B70E73">
            <w:pPr>
              <w:snapToGrid w:val="0"/>
              <w:spacing w:line="240" w:lineRule="atLeast"/>
              <w:jc w:val="center"/>
              <w:rPr>
                <w:b/>
              </w:rPr>
            </w:pPr>
            <w:r w:rsidRPr="006C61B0">
              <w:rPr>
                <w:b/>
              </w:rPr>
              <w:t>8</w:t>
            </w:r>
          </w:p>
        </w:tc>
        <w:tc>
          <w:tcPr>
            <w:tcW w:w="283" w:type="dxa"/>
            <w:shd w:val="clear" w:color="auto" w:fill="auto"/>
            <w:vAlign w:val="center"/>
          </w:tcPr>
          <w:p w:rsidR="00B70E73" w:rsidRPr="006C61B0" w:rsidRDefault="00B70E73" w:rsidP="00B70E73">
            <w:pPr>
              <w:snapToGrid w:val="0"/>
              <w:spacing w:line="240" w:lineRule="atLeast"/>
              <w:jc w:val="center"/>
              <w:rPr>
                <w:b/>
              </w:rPr>
            </w:pPr>
            <w:r w:rsidRPr="006C61B0">
              <w:rPr>
                <w:b/>
              </w:rPr>
              <w:t>9</w:t>
            </w:r>
          </w:p>
        </w:tc>
        <w:tc>
          <w:tcPr>
            <w:tcW w:w="425" w:type="dxa"/>
            <w:shd w:val="clear" w:color="auto" w:fill="auto"/>
            <w:vAlign w:val="center"/>
          </w:tcPr>
          <w:p w:rsidR="00B70E73" w:rsidRPr="006C61B0" w:rsidRDefault="00B70E73" w:rsidP="00B70E73">
            <w:pPr>
              <w:snapToGrid w:val="0"/>
              <w:spacing w:line="240" w:lineRule="atLeast"/>
              <w:jc w:val="center"/>
              <w:rPr>
                <w:b/>
              </w:rPr>
            </w:pPr>
            <w:r w:rsidRPr="006C61B0">
              <w:rPr>
                <w:b/>
              </w:rPr>
              <w:t>10</w:t>
            </w:r>
          </w:p>
        </w:tc>
        <w:tc>
          <w:tcPr>
            <w:tcW w:w="567" w:type="dxa"/>
            <w:shd w:val="clear" w:color="auto" w:fill="auto"/>
            <w:vAlign w:val="center"/>
          </w:tcPr>
          <w:p w:rsidR="00B70E73" w:rsidRPr="006C61B0" w:rsidRDefault="00B70E73" w:rsidP="00B70E73">
            <w:pPr>
              <w:snapToGrid w:val="0"/>
              <w:spacing w:line="240" w:lineRule="atLeast"/>
              <w:jc w:val="center"/>
              <w:rPr>
                <w:b/>
              </w:rPr>
            </w:pPr>
            <w:r w:rsidRPr="006C61B0">
              <w:rPr>
                <w:b/>
              </w:rPr>
              <w:t>11</w:t>
            </w:r>
          </w:p>
        </w:tc>
        <w:tc>
          <w:tcPr>
            <w:tcW w:w="458" w:type="dxa"/>
            <w:shd w:val="clear" w:color="auto" w:fill="auto"/>
            <w:vAlign w:val="center"/>
          </w:tcPr>
          <w:p w:rsidR="00B70E73" w:rsidRPr="006C61B0" w:rsidRDefault="00B70E73" w:rsidP="00B70E73">
            <w:pPr>
              <w:snapToGrid w:val="0"/>
              <w:spacing w:line="240" w:lineRule="atLeast"/>
              <w:jc w:val="center"/>
              <w:rPr>
                <w:b/>
              </w:rPr>
            </w:pPr>
            <w:r w:rsidRPr="006C61B0">
              <w:rPr>
                <w:b/>
              </w:rPr>
              <w:t>12</w:t>
            </w:r>
          </w:p>
        </w:tc>
        <w:tc>
          <w:tcPr>
            <w:tcW w:w="458" w:type="dxa"/>
          </w:tcPr>
          <w:p w:rsidR="00B70E73" w:rsidRPr="006C61B0" w:rsidRDefault="00B70E73" w:rsidP="00B70E73">
            <w:pPr>
              <w:snapToGrid w:val="0"/>
              <w:spacing w:line="240" w:lineRule="atLeast"/>
              <w:jc w:val="center"/>
              <w:rPr>
                <w:b/>
              </w:rPr>
            </w:pPr>
            <w:r w:rsidRPr="006C61B0">
              <w:rPr>
                <w:b/>
              </w:rPr>
              <w:t>1</w:t>
            </w:r>
          </w:p>
        </w:tc>
        <w:tc>
          <w:tcPr>
            <w:tcW w:w="458" w:type="dxa"/>
          </w:tcPr>
          <w:p w:rsidR="00B70E73" w:rsidRPr="006C61B0" w:rsidRDefault="00B70E73" w:rsidP="00B70E73">
            <w:pPr>
              <w:snapToGrid w:val="0"/>
              <w:spacing w:line="240" w:lineRule="atLeast"/>
              <w:jc w:val="center"/>
              <w:rPr>
                <w:b/>
              </w:rPr>
            </w:pPr>
            <w:r w:rsidRPr="006C61B0">
              <w:rPr>
                <w:b/>
              </w:rPr>
              <w:t>2</w:t>
            </w:r>
          </w:p>
        </w:tc>
        <w:tc>
          <w:tcPr>
            <w:tcW w:w="458" w:type="dxa"/>
          </w:tcPr>
          <w:p w:rsidR="00B70E73" w:rsidRPr="006C61B0" w:rsidRDefault="00B70E73" w:rsidP="00B70E73">
            <w:pPr>
              <w:snapToGrid w:val="0"/>
              <w:spacing w:line="240" w:lineRule="atLeast"/>
              <w:jc w:val="center"/>
              <w:rPr>
                <w:b/>
              </w:rPr>
            </w:pPr>
            <w:r w:rsidRPr="006C61B0">
              <w:rPr>
                <w:b/>
              </w:rPr>
              <w:t>3</w:t>
            </w:r>
          </w:p>
        </w:tc>
      </w:tr>
      <w:tr w:rsidR="00B70E73" w:rsidRPr="006C61B0" w:rsidTr="00B70E73">
        <w:trPr>
          <w:trHeight w:val="214"/>
        </w:trPr>
        <w:tc>
          <w:tcPr>
            <w:tcW w:w="3085" w:type="dxa"/>
          </w:tcPr>
          <w:p w:rsidR="00B70E73" w:rsidRPr="006C61B0" w:rsidRDefault="00B70E73" w:rsidP="00B70E73">
            <w:pPr>
              <w:spacing w:line="240" w:lineRule="atLeast"/>
              <w:jc w:val="right"/>
              <w:rPr>
                <w:rFonts w:ascii="Book Antiqua" w:hAnsi="Book Antiqua" w:cs="Book Antiqua"/>
                <w:b/>
              </w:rPr>
            </w:pPr>
            <w:r>
              <w:rPr>
                <w:rFonts w:ascii="Book Antiqua" w:hAnsi="Book Antiqua" w:cs="Book Antiqua"/>
                <w:b/>
                <w:sz w:val="20"/>
                <w:szCs w:val="20"/>
              </w:rPr>
              <w:t>Data structures using C</w:t>
            </w:r>
          </w:p>
        </w:tc>
        <w:tc>
          <w:tcPr>
            <w:tcW w:w="709" w:type="dxa"/>
            <w:shd w:val="clear" w:color="auto" w:fill="auto"/>
            <w:vAlign w:val="center"/>
          </w:tcPr>
          <w:p w:rsidR="00B70E73" w:rsidRPr="006C61B0" w:rsidRDefault="00B70E73" w:rsidP="00B70E73">
            <w:pPr>
              <w:snapToGrid w:val="0"/>
              <w:jc w:val="center"/>
            </w:pPr>
            <w:r w:rsidRPr="006C61B0">
              <w:t>1</w:t>
            </w:r>
          </w:p>
        </w:tc>
        <w:tc>
          <w:tcPr>
            <w:tcW w:w="850" w:type="dxa"/>
            <w:shd w:val="clear" w:color="auto" w:fill="auto"/>
            <w:vAlign w:val="center"/>
          </w:tcPr>
          <w:p w:rsidR="00B70E73" w:rsidRPr="006C61B0" w:rsidRDefault="00B70E73" w:rsidP="00B70E73">
            <w:pPr>
              <w:snapToGrid w:val="0"/>
              <w:jc w:val="center"/>
            </w:pPr>
            <w:r w:rsidRPr="006C61B0">
              <w:t>-</w:t>
            </w:r>
          </w:p>
        </w:tc>
        <w:tc>
          <w:tcPr>
            <w:tcW w:w="567" w:type="dxa"/>
            <w:shd w:val="clear" w:color="auto" w:fill="auto"/>
            <w:vAlign w:val="center"/>
          </w:tcPr>
          <w:p w:rsidR="00B70E73" w:rsidRPr="006C61B0" w:rsidRDefault="00B70E73" w:rsidP="00B70E73">
            <w:pPr>
              <w:snapToGrid w:val="0"/>
              <w:jc w:val="center"/>
            </w:pPr>
            <w:r w:rsidRPr="006C61B0">
              <w:t>2</w:t>
            </w:r>
          </w:p>
        </w:tc>
        <w:tc>
          <w:tcPr>
            <w:tcW w:w="426" w:type="dxa"/>
            <w:shd w:val="clear" w:color="auto" w:fill="auto"/>
            <w:vAlign w:val="center"/>
          </w:tcPr>
          <w:p w:rsidR="00B70E73" w:rsidRPr="006C61B0" w:rsidRDefault="00B70E73" w:rsidP="00B70E73">
            <w:pPr>
              <w:snapToGrid w:val="0"/>
              <w:jc w:val="center"/>
            </w:pPr>
            <w:r w:rsidRPr="006C61B0">
              <w:t>-</w:t>
            </w:r>
          </w:p>
        </w:tc>
        <w:tc>
          <w:tcPr>
            <w:tcW w:w="567" w:type="dxa"/>
            <w:shd w:val="clear" w:color="auto" w:fill="auto"/>
            <w:vAlign w:val="center"/>
          </w:tcPr>
          <w:p w:rsidR="00B70E73" w:rsidRPr="006C61B0" w:rsidRDefault="00B70E73" w:rsidP="00B70E73">
            <w:pPr>
              <w:snapToGrid w:val="0"/>
              <w:jc w:val="center"/>
            </w:pPr>
            <w:r>
              <w:t>2</w:t>
            </w:r>
          </w:p>
        </w:tc>
        <w:tc>
          <w:tcPr>
            <w:tcW w:w="567" w:type="dxa"/>
            <w:shd w:val="clear" w:color="auto" w:fill="auto"/>
            <w:vAlign w:val="center"/>
          </w:tcPr>
          <w:p w:rsidR="00B70E73" w:rsidRPr="006C61B0" w:rsidRDefault="00B70E73" w:rsidP="00B70E73">
            <w:pPr>
              <w:snapToGrid w:val="0"/>
              <w:jc w:val="center"/>
            </w:pPr>
            <w:r w:rsidRPr="006C61B0">
              <w:t>1</w:t>
            </w:r>
          </w:p>
        </w:tc>
        <w:tc>
          <w:tcPr>
            <w:tcW w:w="567" w:type="dxa"/>
            <w:shd w:val="clear" w:color="auto" w:fill="auto"/>
            <w:vAlign w:val="center"/>
          </w:tcPr>
          <w:p w:rsidR="00B70E73" w:rsidRPr="006C61B0" w:rsidRDefault="00B70E73" w:rsidP="00B70E73">
            <w:pPr>
              <w:snapToGrid w:val="0"/>
              <w:jc w:val="center"/>
            </w:pPr>
            <w:r w:rsidRPr="006C61B0">
              <w:t>1</w:t>
            </w:r>
          </w:p>
        </w:tc>
        <w:tc>
          <w:tcPr>
            <w:tcW w:w="567" w:type="dxa"/>
            <w:shd w:val="clear" w:color="auto" w:fill="auto"/>
            <w:vAlign w:val="center"/>
          </w:tcPr>
          <w:p w:rsidR="00B70E73" w:rsidRPr="006C61B0" w:rsidRDefault="00B70E73" w:rsidP="00B70E73">
            <w:pPr>
              <w:jc w:val="center"/>
            </w:pPr>
            <w:r w:rsidRPr="006C61B0">
              <w:t>-</w:t>
            </w:r>
          </w:p>
        </w:tc>
        <w:tc>
          <w:tcPr>
            <w:tcW w:w="283" w:type="dxa"/>
            <w:shd w:val="clear" w:color="auto" w:fill="auto"/>
            <w:vAlign w:val="center"/>
          </w:tcPr>
          <w:p w:rsidR="00B70E73" w:rsidRPr="006C61B0" w:rsidRDefault="00B70E73" w:rsidP="00B70E73">
            <w:pPr>
              <w:snapToGrid w:val="0"/>
              <w:jc w:val="center"/>
            </w:pPr>
            <w:r w:rsidRPr="006C61B0">
              <w:t>2</w:t>
            </w:r>
          </w:p>
        </w:tc>
        <w:tc>
          <w:tcPr>
            <w:tcW w:w="425" w:type="dxa"/>
            <w:shd w:val="clear" w:color="auto" w:fill="auto"/>
            <w:vAlign w:val="center"/>
          </w:tcPr>
          <w:p w:rsidR="00B70E73" w:rsidRPr="006C61B0" w:rsidRDefault="00B70E73" w:rsidP="00B70E73">
            <w:pPr>
              <w:jc w:val="center"/>
            </w:pPr>
            <w:r w:rsidRPr="006C61B0">
              <w:t>2</w:t>
            </w:r>
          </w:p>
        </w:tc>
        <w:tc>
          <w:tcPr>
            <w:tcW w:w="567" w:type="dxa"/>
            <w:shd w:val="clear" w:color="auto" w:fill="auto"/>
            <w:vAlign w:val="center"/>
          </w:tcPr>
          <w:p w:rsidR="00B70E73" w:rsidRPr="006C61B0" w:rsidRDefault="00B70E73" w:rsidP="00B70E73">
            <w:pPr>
              <w:snapToGrid w:val="0"/>
              <w:jc w:val="center"/>
            </w:pPr>
            <w:r w:rsidRPr="006C61B0">
              <w:t>-</w:t>
            </w:r>
          </w:p>
        </w:tc>
        <w:tc>
          <w:tcPr>
            <w:tcW w:w="458" w:type="dxa"/>
            <w:shd w:val="clear" w:color="auto" w:fill="auto"/>
            <w:vAlign w:val="center"/>
          </w:tcPr>
          <w:p w:rsidR="00B70E73" w:rsidRPr="006C61B0" w:rsidRDefault="00B70E73" w:rsidP="00B70E73">
            <w:pPr>
              <w:jc w:val="center"/>
            </w:pPr>
            <w:r w:rsidRPr="006C61B0">
              <w:t>-</w:t>
            </w:r>
          </w:p>
        </w:tc>
        <w:tc>
          <w:tcPr>
            <w:tcW w:w="458" w:type="dxa"/>
          </w:tcPr>
          <w:p w:rsidR="00B70E73" w:rsidRPr="006C61B0" w:rsidRDefault="00B70E73" w:rsidP="00B70E73">
            <w:pPr>
              <w:jc w:val="center"/>
            </w:pPr>
            <w:r>
              <w:t>2</w:t>
            </w:r>
          </w:p>
        </w:tc>
        <w:tc>
          <w:tcPr>
            <w:tcW w:w="458" w:type="dxa"/>
          </w:tcPr>
          <w:p w:rsidR="00B70E73" w:rsidRPr="006C61B0" w:rsidRDefault="00B70E73" w:rsidP="00B70E73">
            <w:pPr>
              <w:jc w:val="center"/>
            </w:pPr>
            <w:r w:rsidRPr="006C61B0">
              <w:t>1</w:t>
            </w:r>
          </w:p>
        </w:tc>
        <w:tc>
          <w:tcPr>
            <w:tcW w:w="458" w:type="dxa"/>
          </w:tcPr>
          <w:p w:rsidR="00B70E73" w:rsidRPr="006C61B0" w:rsidRDefault="00B70E73" w:rsidP="00B70E73">
            <w:pPr>
              <w:jc w:val="center"/>
            </w:pPr>
            <w:r w:rsidRPr="006C61B0">
              <w:t>3</w:t>
            </w:r>
          </w:p>
        </w:tc>
      </w:tr>
    </w:tbl>
    <w:p w:rsidR="00B70E73" w:rsidRDefault="00B70E73" w:rsidP="00B70E73">
      <w:pPr>
        <w:spacing w:line="240" w:lineRule="atLeast"/>
        <w:rPr>
          <w:rFonts w:ascii="Book Antiqua" w:eastAsia="Book Antiqua" w:hAnsi="Book Antiqua" w:cs="Book Antiqua"/>
          <w:b/>
          <w:szCs w:val="24"/>
        </w:rPr>
      </w:pPr>
    </w:p>
    <w:p w:rsidR="00243650" w:rsidRDefault="00243650" w:rsidP="00AF5340">
      <w:pPr>
        <w:pStyle w:val="ListParagraph"/>
        <w:ind w:left="0"/>
        <w:rPr>
          <w:b/>
          <w:color w:val="000000"/>
        </w:rPr>
      </w:pPr>
    </w:p>
    <w:p w:rsidR="00243650" w:rsidRDefault="00243650" w:rsidP="00AF5340">
      <w:pPr>
        <w:pStyle w:val="ListParagraph"/>
        <w:ind w:left="0"/>
        <w:rPr>
          <w:b/>
          <w:color w:val="000000"/>
        </w:rPr>
      </w:pPr>
    </w:p>
    <w:p w:rsidR="00C3324F" w:rsidRDefault="00AF5340" w:rsidP="00AF5340">
      <w:pPr>
        <w:pStyle w:val="ListParagraph"/>
        <w:ind w:left="0"/>
        <w:rPr>
          <w:rFonts w:ascii="Book Antiqua" w:hAnsi="Book Antiqua" w:cs="Times New Roman"/>
          <w:b/>
          <w:sz w:val="28"/>
          <w:szCs w:val="28"/>
        </w:rPr>
      </w:pPr>
      <w:r w:rsidRPr="00B23A40">
        <w:rPr>
          <w:b/>
          <w:color w:val="000000"/>
        </w:rPr>
        <w:lastRenderedPageBreak/>
        <w:t>MAPPING BETWEEN COs and POs</w:t>
      </w:r>
    </w:p>
    <w:tbl>
      <w:tblPr>
        <w:tblpPr w:leftFromText="180" w:rightFromText="180" w:vertAnchor="text" w:horzAnchor="margin" w:tblpXSpec="center" w:tblpY="141"/>
        <w:tblW w:w="10998" w:type="dxa"/>
        <w:tblLayout w:type="fixed"/>
        <w:tblLook w:val="04A0"/>
      </w:tblPr>
      <w:tblGrid>
        <w:gridCol w:w="1372"/>
        <w:gridCol w:w="659"/>
        <w:gridCol w:w="417"/>
        <w:gridCol w:w="99"/>
        <w:gridCol w:w="518"/>
        <w:gridCol w:w="678"/>
        <w:gridCol w:w="537"/>
        <w:gridCol w:w="518"/>
        <w:gridCol w:w="517"/>
        <w:gridCol w:w="517"/>
        <w:gridCol w:w="574"/>
        <w:gridCol w:w="717"/>
        <w:gridCol w:w="720"/>
        <w:gridCol w:w="539"/>
        <w:gridCol w:w="8"/>
        <w:gridCol w:w="645"/>
        <w:gridCol w:w="200"/>
        <w:gridCol w:w="676"/>
        <w:gridCol w:w="7"/>
        <w:gridCol w:w="1080"/>
      </w:tblGrid>
      <w:tr w:rsidR="00B70E73" w:rsidRPr="00B23A40" w:rsidTr="00B70E73">
        <w:trPr>
          <w:trHeight w:val="365"/>
        </w:trPr>
        <w:tc>
          <w:tcPr>
            <w:tcW w:w="1372" w:type="dxa"/>
            <w:vMerge w:val="restart"/>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ind w:left="-270"/>
              <w:jc w:val="center"/>
            </w:pPr>
            <w:r w:rsidRPr="00B23A40">
              <w:rPr>
                <w:b/>
              </w:rPr>
              <w:t>CO/PO</w:t>
            </w:r>
          </w:p>
        </w:tc>
        <w:tc>
          <w:tcPr>
            <w:tcW w:w="659"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1</w:t>
            </w:r>
          </w:p>
        </w:tc>
        <w:tc>
          <w:tcPr>
            <w:tcW w:w="516" w:type="dxa"/>
            <w:gridSpan w:val="2"/>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2</w:t>
            </w:r>
          </w:p>
        </w:tc>
        <w:tc>
          <w:tcPr>
            <w:tcW w:w="518"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3</w:t>
            </w:r>
          </w:p>
        </w:tc>
        <w:tc>
          <w:tcPr>
            <w:tcW w:w="678"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4</w:t>
            </w:r>
          </w:p>
        </w:tc>
        <w:tc>
          <w:tcPr>
            <w:tcW w:w="537"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5</w:t>
            </w:r>
          </w:p>
        </w:tc>
        <w:tc>
          <w:tcPr>
            <w:tcW w:w="518"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6</w:t>
            </w:r>
          </w:p>
        </w:tc>
        <w:tc>
          <w:tcPr>
            <w:tcW w:w="517"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7</w:t>
            </w:r>
          </w:p>
        </w:tc>
        <w:tc>
          <w:tcPr>
            <w:tcW w:w="517"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8</w:t>
            </w:r>
          </w:p>
        </w:tc>
        <w:tc>
          <w:tcPr>
            <w:tcW w:w="574"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9</w:t>
            </w:r>
          </w:p>
        </w:tc>
        <w:tc>
          <w:tcPr>
            <w:tcW w:w="717"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10</w:t>
            </w:r>
          </w:p>
        </w:tc>
        <w:tc>
          <w:tcPr>
            <w:tcW w:w="720"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11</w:t>
            </w:r>
          </w:p>
        </w:tc>
        <w:tc>
          <w:tcPr>
            <w:tcW w:w="547" w:type="dxa"/>
            <w:gridSpan w:val="2"/>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12</w:t>
            </w:r>
          </w:p>
        </w:tc>
        <w:tc>
          <w:tcPr>
            <w:tcW w:w="845" w:type="dxa"/>
            <w:gridSpan w:val="2"/>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PSO1</w:t>
            </w:r>
          </w:p>
        </w:tc>
        <w:tc>
          <w:tcPr>
            <w:tcW w:w="676" w:type="dxa"/>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r w:rsidRPr="00B23A40">
              <w:t>PSO2</w:t>
            </w:r>
          </w:p>
        </w:tc>
        <w:tc>
          <w:tcPr>
            <w:tcW w:w="1087" w:type="dxa"/>
            <w:gridSpan w:val="2"/>
            <w:tcBorders>
              <w:top w:val="single" w:sz="4" w:space="0" w:color="000000"/>
              <w:left w:val="single" w:sz="4" w:space="0" w:color="000000"/>
              <w:bottom w:val="single" w:sz="4" w:space="0" w:color="000000"/>
              <w:right w:val="single" w:sz="4" w:space="0" w:color="000000"/>
            </w:tcBorders>
            <w:vAlign w:val="center"/>
            <w:hideMark/>
          </w:tcPr>
          <w:p w:rsidR="00B70E73" w:rsidRPr="00B23A40" w:rsidRDefault="00B70E73" w:rsidP="00B70E73">
            <w:pPr>
              <w:jc w:val="center"/>
            </w:pPr>
            <w:r w:rsidRPr="00B23A40">
              <w:t>PSO3</w:t>
            </w:r>
          </w:p>
        </w:tc>
      </w:tr>
      <w:tr w:rsidR="00B70E73" w:rsidRPr="00B23A40" w:rsidTr="00B70E73">
        <w:trPr>
          <w:cantSplit/>
          <w:trHeight w:val="177"/>
        </w:trPr>
        <w:tc>
          <w:tcPr>
            <w:tcW w:w="1372" w:type="dxa"/>
            <w:vMerge/>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pPr>
          </w:p>
        </w:tc>
        <w:tc>
          <w:tcPr>
            <w:tcW w:w="7010" w:type="dxa"/>
            <w:gridSpan w:val="13"/>
            <w:tcBorders>
              <w:top w:val="single" w:sz="4" w:space="0" w:color="000000"/>
              <w:left w:val="single" w:sz="4" w:space="0" w:color="000000"/>
              <w:bottom w:val="single" w:sz="4" w:space="0" w:color="000000"/>
              <w:right w:val="nil"/>
            </w:tcBorders>
            <w:vAlign w:val="center"/>
            <w:hideMark/>
          </w:tcPr>
          <w:p w:rsidR="00B70E73" w:rsidRPr="00B23A40" w:rsidRDefault="00B70E73" w:rsidP="00B70E73">
            <w:pPr>
              <w:jc w:val="center"/>
              <w:rPr>
                <w:b/>
              </w:rPr>
            </w:pPr>
          </w:p>
        </w:tc>
        <w:tc>
          <w:tcPr>
            <w:tcW w:w="653" w:type="dxa"/>
            <w:gridSpan w:val="2"/>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p>
        </w:tc>
        <w:tc>
          <w:tcPr>
            <w:tcW w:w="883" w:type="dxa"/>
            <w:gridSpan w:val="3"/>
            <w:tcBorders>
              <w:top w:val="single" w:sz="4" w:space="0" w:color="000000"/>
              <w:left w:val="single" w:sz="4" w:space="0" w:color="000000"/>
              <w:bottom w:val="single" w:sz="4" w:space="0" w:color="000000"/>
              <w:right w:val="single" w:sz="4" w:space="0" w:color="000000"/>
            </w:tcBorders>
            <w:vAlign w:val="center"/>
          </w:tcPr>
          <w:p w:rsidR="00B70E73" w:rsidRPr="00B23A40" w:rsidRDefault="00B70E73" w:rsidP="00B70E73">
            <w:pPr>
              <w:snapToGrid w:val="0"/>
              <w:jc w:val="center"/>
              <w:rPr>
                <w:b/>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B70E73" w:rsidRPr="00B23A40" w:rsidRDefault="00B70E73" w:rsidP="00B70E73">
            <w:pPr>
              <w:snapToGrid w:val="0"/>
              <w:jc w:val="center"/>
              <w:rPr>
                <w:b/>
              </w:rPr>
            </w:pPr>
          </w:p>
        </w:tc>
      </w:tr>
      <w:tr w:rsidR="00B70E73" w:rsidRPr="00B23A40" w:rsidTr="00B70E73">
        <w:trPr>
          <w:trHeight w:val="441"/>
        </w:trPr>
        <w:tc>
          <w:tcPr>
            <w:tcW w:w="1372"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jc w:val="center"/>
              <w:rPr>
                <w:rFonts w:eastAsia="Book Antiqua"/>
                <w:b/>
              </w:rPr>
            </w:pPr>
            <w:r w:rsidRPr="00B23A40">
              <w:rPr>
                <w:rFonts w:eastAsia="Book Antiqua"/>
                <w:b/>
              </w:rPr>
              <w:t>CO1</w:t>
            </w:r>
          </w:p>
        </w:tc>
        <w:tc>
          <w:tcPr>
            <w:tcW w:w="659"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tabs>
                <w:tab w:val="left" w:pos="875"/>
              </w:tabs>
              <w:snapToGrid w:val="0"/>
              <w:spacing w:after="200" w:line="276" w:lineRule="auto"/>
              <w:rPr>
                <w:rFonts w:ascii="Book Antiqua" w:hAnsi="Book Antiqua" w:cs="Book Antiqua"/>
                <w:b/>
                <w:sz w:val="20"/>
                <w:szCs w:val="20"/>
              </w:rPr>
            </w:pPr>
            <w:r>
              <w:rPr>
                <w:rFonts w:ascii="Book Antiqua" w:hAnsi="Book Antiqua" w:cs="Book Antiqua"/>
                <w:b/>
                <w:sz w:val="20"/>
                <w:szCs w:val="20"/>
              </w:rPr>
              <w:t>1</w:t>
            </w:r>
          </w:p>
        </w:tc>
        <w:tc>
          <w:tcPr>
            <w:tcW w:w="4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r>
              <w:rPr>
                <w:rFonts w:ascii="Book Antiqua" w:hAnsi="Book Antiqua" w:cs="Book Antiqua"/>
                <w:b/>
                <w:sz w:val="20"/>
                <w:szCs w:val="20"/>
              </w:rPr>
              <w:t>1</w:t>
            </w:r>
          </w:p>
        </w:tc>
        <w:tc>
          <w:tcPr>
            <w:tcW w:w="617" w:type="dxa"/>
            <w:gridSpan w:val="2"/>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678"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53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518"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5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5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574"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7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720"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539" w:type="dxa"/>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653" w:type="dxa"/>
            <w:gridSpan w:val="2"/>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883" w:type="dxa"/>
            <w:gridSpan w:val="3"/>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1080" w:type="dxa"/>
            <w:tcBorders>
              <w:top w:val="single" w:sz="4" w:space="0" w:color="000000"/>
              <w:left w:val="single" w:sz="4" w:space="0" w:color="000000"/>
              <w:bottom w:val="single" w:sz="4" w:space="0" w:color="000000"/>
              <w:right w:val="single" w:sz="4" w:space="0" w:color="000000"/>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r>
      <w:tr w:rsidR="00B70E73" w:rsidRPr="00B23A40" w:rsidTr="00B70E73">
        <w:trPr>
          <w:trHeight w:val="441"/>
        </w:trPr>
        <w:tc>
          <w:tcPr>
            <w:tcW w:w="1372" w:type="dxa"/>
            <w:tcBorders>
              <w:top w:val="nil"/>
              <w:left w:val="single" w:sz="4" w:space="0" w:color="000000"/>
              <w:bottom w:val="single" w:sz="4" w:space="0" w:color="000000"/>
              <w:right w:val="nil"/>
            </w:tcBorders>
            <w:vAlign w:val="center"/>
          </w:tcPr>
          <w:p w:rsidR="00B70E73" w:rsidRPr="006C61B0" w:rsidRDefault="00B70E73" w:rsidP="00B70E73">
            <w:pPr>
              <w:jc w:val="center"/>
              <w:rPr>
                <w:b/>
              </w:rPr>
            </w:pPr>
            <w:r w:rsidRPr="006C61B0">
              <w:rPr>
                <w:b/>
              </w:rPr>
              <w:t>CO2</w:t>
            </w:r>
          </w:p>
        </w:tc>
        <w:tc>
          <w:tcPr>
            <w:tcW w:w="659" w:type="dxa"/>
            <w:tcBorders>
              <w:top w:val="nil"/>
              <w:left w:val="single" w:sz="4" w:space="0" w:color="000000"/>
              <w:bottom w:val="single" w:sz="4" w:space="0" w:color="000000"/>
              <w:right w:val="nil"/>
            </w:tcBorders>
            <w:vAlign w:val="center"/>
          </w:tcPr>
          <w:p w:rsidR="00B70E73" w:rsidRPr="003E2091" w:rsidRDefault="00B70E73" w:rsidP="00B70E73">
            <w:pPr>
              <w:tabs>
                <w:tab w:val="left" w:pos="875"/>
              </w:tabs>
              <w:snapToGrid w:val="0"/>
              <w:spacing w:after="200" w:line="276" w:lineRule="auto"/>
              <w:rPr>
                <w:rFonts w:ascii="Book Antiqua" w:hAnsi="Book Antiqua" w:cs="Book Antiqua"/>
                <w:b/>
                <w:sz w:val="20"/>
                <w:szCs w:val="20"/>
              </w:rPr>
            </w:pPr>
            <w:r>
              <w:rPr>
                <w:rFonts w:ascii="Book Antiqua" w:hAnsi="Book Antiqua" w:cs="Book Antiqua"/>
                <w:b/>
                <w:sz w:val="20"/>
                <w:szCs w:val="20"/>
              </w:rPr>
              <w:t>1</w:t>
            </w:r>
          </w:p>
        </w:tc>
        <w:tc>
          <w:tcPr>
            <w:tcW w:w="417" w:type="dxa"/>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r>
              <w:rPr>
                <w:rFonts w:ascii="Book Antiqua" w:hAnsi="Book Antiqua" w:cs="Book Antiqua"/>
                <w:b/>
                <w:sz w:val="20"/>
                <w:szCs w:val="20"/>
              </w:rPr>
              <w:t>1</w:t>
            </w:r>
          </w:p>
        </w:tc>
        <w:tc>
          <w:tcPr>
            <w:tcW w:w="617" w:type="dxa"/>
            <w:gridSpan w:val="2"/>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r>
              <w:rPr>
                <w:rFonts w:ascii="Book Antiqua" w:hAnsi="Book Antiqua" w:cs="Book Antiqua"/>
                <w:b/>
                <w:sz w:val="20"/>
                <w:szCs w:val="20"/>
              </w:rPr>
              <w:t>1</w:t>
            </w:r>
          </w:p>
        </w:tc>
        <w:tc>
          <w:tcPr>
            <w:tcW w:w="678" w:type="dxa"/>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r>
              <w:rPr>
                <w:rFonts w:ascii="Book Antiqua" w:hAnsi="Book Antiqua" w:cs="Book Antiqua"/>
                <w:b/>
                <w:sz w:val="20"/>
                <w:szCs w:val="20"/>
              </w:rPr>
              <w:t>1</w:t>
            </w:r>
          </w:p>
        </w:tc>
        <w:tc>
          <w:tcPr>
            <w:tcW w:w="537" w:type="dxa"/>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r>
              <w:rPr>
                <w:rFonts w:ascii="Book Antiqua" w:hAnsi="Book Antiqua" w:cs="Book Antiqua"/>
                <w:b/>
                <w:sz w:val="20"/>
                <w:szCs w:val="20"/>
              </w:rPr>
              <w:t>1</w:t>
            </w:r>
          </w:p>
        </w:tc>
        <w:tc>
          <w:tcPr>
            <w:tcW w:w="518" w:type="dxa"/>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517" w:type="dxa"/>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r>
              <w:rPr>
                <w:rFonts w:ascii="Book Antiqua" w:hAnsi="Book Antiqua" w:cs="Book Antiqua"/>
                <w:b/>
                <w:sz w:val="20"/>
                <w:szCs w:val="20"/>
              </w:rPr>
              <w:t>1</w:t>
            </w:r>
          </w:p>
        </w:tc>
        <w:tc>
          <w:tcPr>
            <w:tcW w:w="517" w:type="dxa"/>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574" w:type="dxa"/>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r>
              <w:rPr>
                <w:rFonts w:ascii="Book Antiqua" w:hAnsi="Book Antiqua" w:cs="Book Antiqua"/>
                <w:b/>
                <w:sz w:val="20"/>
                <w:szCs w:val="20"/>
              </w:rPr>
              <w:t>1</w:t>
            </w:r>
          </w:p>
        </w:tc>
        <w:tc>
          <w:tcPr>
            <w:tcW w:w="717" w:type="dxa"/>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720" w:type="dxa"/>
            <w:tcBorders>
              <w:top w:val="nil"/>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p>
        </w:tc>
        <w:tc>
          <w:tcPr>
            <w:tcW w:w="539" w:type="dxa"/>
            <w:tcBorders>
              <w:top w:val="nil"/>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653" w:type="dxa"/>
            <w:gridSpan w:val="2"/>
            <w:tcBorders>
              <w:top w:val="nil"/>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2</w:t>
            </w:r>
          </w:p>
        </w:tc>
        <w:tc>
          <w:tcPr>
            <w:tcW w:w="883" w:type="dxa"/>
            <w:gridSpan w:val="3"/>
            <w:tcBorders>
              <w:top w:val="nil"/>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1080" w:type="dxa"/>
            <w:tcBorders>
              <w:top w:val="nil"/>
              <w:left w:val="single" w:sz="4" w:space="0" w:color="000000"/>
              <w:bottom w:val="single" w:sz="4" w:space="0" w:color="000000"/>
              <w:right w:val="single" w:sz="4" w:space="0" w:color="000000"/>
            </w:tcBorders>
            <w:vAlign w:val="center"/>
          </w:tcPr>
          <w:p w:rsidR="00B70E73" w:rsidRPr="003E2091" w:rsidRDefault="00B70E73" w:rsidP="00B70E73">
            <w:pPr>
              <w:snapToGrid w:val="0"/>
              <w:spacing w:after="200" w:line="276" w:lineRule="auto"/>
              <w:jc w:val="center"/>
              <w:rPr>
                <w:rFonts w:ascii="Book Antiqua" w:hAnsi="Book Antiqua"/>
                <w:sz w:val="20"/>
                <w:szCs w:val="20"/>
              </w:rPr>
            </w:pPr>
          </w:p>
        </w:tc>
      </w:tr>
      <w:tr w:rsidR="00B70E73" w:rsidRPr="00B23A40" w:rsidTr="00B70E73">
        <w:trPr>
          <w:trHeight w:val="666"/>
        </w:trPr>
        <w:tc>
          <w:tcPr>
            <w:tcW w:w="1372"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jc w:val="center"/>
              <w:rPr>
                <w:b/>
                <w:bCs w:val="0"/>
              </w:rPr>
            </w:pPr>
            <w:r w:rsidRPr="00B23A40">
              <w:rPr>
                <w:b/>
              </w:rPr>
              <w:t>CO3</w:t>
            </w:r>
          </w:p>
        </w:tc>
        <w:tc>
          <w:tcPr>
            <w:tcW w:w="659"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tabs>
                <w:tab w:val="left" w:pos="875"/>
              </w:tabs>
              <w:snapToGrid w:val="0"/>
              <w:spacing w:after="200" w:line="276" w:lineRule="auto"/>
              <w:jc w:val="center"/>
              <w:rPr>
                <w:rFonts w:ascii="Book Antiqua" w:hAnsi="Book Antiqua" w:cs="Book Antiqua"/>
                <w:b/>
                <w:sz w:val="20"/>
                <w:szCs w:val="20"/>
              </w:rPr>
            </w:pPr>
          </w:p>
        </w:tc>
        <w:tc>
          <w:tcPr>
            <w:tcW w:w="4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617" w:type="dxa"/>
            <w:gridSpan w:val="2"/>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678"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rPr>
                <w:rFonts w:ascii="Book Antiqua" w:hAnsi="Book Antiqua" w:cs="Book Antiqua"/>
                <w:b/>
                <w:sz w:val="20"/>
                <w:szCs w:val="20"/>
              </w:rPr>
            </w:pPr>
            <w:r>
              <w:rPr>
                <w:rFonts w:ascii="Book Antiqua" w:hAnsi="Book Antiqua" w:cs="Book Antiqua"/>
                <w:b/>
                <w:sz w:val="20"/>
                <w:szCs w:val="20"/>
              </w:rPr>
              <w:t>2</w:t>
            </w:r>
          </w:p>
        </w:tc>
        <w:tc>
          <w:tcPr>
            <w:tcW w:w="53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2</w:t>
            </w:r>
          </w:p>
        </w:tc>
        <w:tc>
          <w:tcPr>
            <w:tcW w:w="518"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5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74"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7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720"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39" w:type="dxa"/>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653" w:type="dxa"/>
            <w:gridSpan w:val="2"/>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2</w:t>
            </w:r>
          </w:p>
        </w:tc>
        <w:tc>
          <w:tcPr>
            <w:tcW w:w="883" w:type="dxa"/>
            <w:gridSpan w:val="3"/>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2</w:t>
            </w:r>
          </w:p>
        </w:tc>
        <w:tc>
          <w:tcPr>
            <w:tcW w:w="1080" w:type="dxa"/>
            <w:tcBorders>
              <w:top w:val="single" w:sz="4" w:space="0" w:color="000000"/>
              <w:left w:val="single" w:sz="4" w:space="0" w:color="000000"/>
              <w:bottom w:val="single" w:sz="4" w:space="0" w:color="000000"/>
              <w:right w:val="single" w:sz="4" w:space="0" w:color="000000"/>
            </w:tcBorders>
            <w:vAlign w:val="center"/>
          </w:tcPr>
          <w:p w:rsidR="00B70E73" w:rsidRPr="003E2091" w:rsidRDefault="00B70E73" w:rsidP="00B70E73">
            <w:pPr>
              <w:snapToGrid w:val="0"/>
              <w:spacing w:after="200" w:line="276" w:lineRule="auto"/>
              <w:jc w:val="center"/>
              <w:rPr>
                <w:rFonts w:ascii="Book Antiqua" w:hAnsi="Book Antiqua"/>
                <w:sz w:val="20"/>
                <w:szCs w:val="20"/>
              </w:rPr>
            </w:pPr>
            <w:r>
              <w:rPr>
                <w:rFonts w:ascii="Book Antiqua" w:hAnsi="Book Antiqua"/>
                <w:sz w:val="20"/>
                <w:szCs w:val="20"/>
              </w:rPr>
              <w:t>1</w:t>
            </w:r>
          </w:p>
        </w:tc>
      </w:tr>
      <w:tr w:rsidR="00B70E73" w:rsidRPr="00B23A40" w:rsidTr="00B70E73">
        <w:trPr>
          <w:trHeight w:val="516"/>
        </w:trPr>
        <w:tc>
          <w:tcPr>
            <w:tcW w:w="1372"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jc w:val="center"/>
              <w:rPr>
                <w:b/>
              </w:rPr>
            </w:pPr>
            <w:r w:rsidRPr="00B23A40">
              <w:rPr>
                <w:b/>
              </w:rPr>
              <w:t>CO4</w:t>
            </w:r>
          </w:p>
        </w:tc>
        <w:tc>
          <w:tcPr>
            <w:tcW w:w="659"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tabs>
                <w:tab w:val="left" w:pos="759"/>
              </w:tabs>
              <w:snapToGrid w:val="0"/>
              <w:spacing w:after="200" w:line="276" w:lineRule="auto"/>
              <w:ind w:left="-29"/>
              <w:jc w:val="center"/>
              <w:rPr>
                <w:rFonts w:ascii="Book Antiqua" w:hAnsi="Book Antiqua" w:cs="Book Antiqua"/>
                <w:b/>
                <w:sz w:val="20"/>
                <w:szCs w:val="20"/>
              </w:rPr>
            </w:pPr>
          </w:p>
        </w:tc>
        <w:tc>
          <w:tcPr>
            <w:tcW w:w="4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617" w:type="dxa"/>
            <w:gridSpan w:val="2"/>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678"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3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18"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74"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2</w:t>
            </w:r>
          </w:p>
        </w:tc>
        <w:tc>
          <w:tcPr>
            <w:tcW w:w="7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720"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539" w:type="dxa"/>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653" w:type="dxa"/>
            <w:gridSpan w:val="2"/>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883" w:type="dxa"/>
            <w:gridSpan w:val="3"/>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1080" w:type="dxa"/>
            <w:tcBorders>
              <w:top w:val="single" w:sz="4" w:space="0" w:color="000000"/>
              <w:left w:val="single" w:sz="4" w:space="0" w:color="000000"/>
              <w:bottom w:val="single" w:sz="4" w:space="0" w:color="000000"/>
              <w:right w:val="single" w:sz="4" w:space="0" w:color="000000"/>
            </w:tcBorders>
            <w:vAlign w:val="center"/>
          </w:tcPr>
          <w:p w:rsidR="00B70E73" w:rsidRPr="003E2091" w:rsidRDefault="00B70E73" w:rsidP="00B70E73">
            <w:pPr>
              <w:snapToGrid w:val="0"/>
              <w:spacing w:after="200" w:line="276" w:lineRule="auto"/>
              <w:jc w:val="center"/>
              <w:rPr>
                <w:rFonts w:ascii="Book Antiqua" w:hAnsi="Book Antiqua"/>
                <w:sz w:val="20"/>
                <w:szCs w:val="20"/>
              </w:rPr>
            </w:pPr>
            <w:r>
              <w:rPr>
                <w:rFonts w:ascii="Book Antiqua" w:hAnsi="Book Antiqua"/>
                <w:sz w:val="20"/>
                <w:szCs w:val="20"/>
              </w:rPr>
              <w:t>1</w:t>
            </w:r>
          </w:p>
        </w:tc>
      </w:tr>
      <w:tr w:rsidR="00B70E73" w:rsidRPr="00B23A40" w:rsidTr="00B70E73">
        <w:trPr>
          <w:trHeight w:val="143"/>
        </w:trPr>
        <w:tc>
          <w:tcPr>
            <w:tcW w:w="1372"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jc w:val="center"/>
              <w:rPr>
                <w:b/>
              </w:rPr>
            </w:pPr>
            <w:r w:rsidRPr="00B23A40">
              <w:rPr>
                <w:b/>
              </w:rPr>
              <w:t>CO5</w:t>
            </w:r>
          </w:p>
        </w:tc>
        <w:tc>
          <w:tcPr>
            <w:tcW w:w="659"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tabs>
                <w:tab w:val="left" w:pos="759"/>
              </w:tabs>
              <w:snapToGrid w:val="0"/>
              <w:spacing w:after="200" w:line="276" w:lineRule="auto"/>
              <w:ind w:left="-29"/>
              <w:jc w:val="center"/>
              <w:rPr>
                <w:rFonts w:ascii="Book Antiqua" w:hAnsi="Book Antiqua" w:cs="Book Antiqua"/>
                <w:b/>
                <w:sz w:val="20"/>
                <w:szCs w:val="20"/>
              </w:rPr>
            </w:pPr>
          </w:p>
        </w:tc>
        <w:tc>
          <w:tcPr>
            <w:tcW w:w="4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617" w:type="dxa"/>
            <w:gridSpan w:val="2"/>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678"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53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18"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74"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717"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720" w:type="dxa"/>
            <w:tcBorders>
              <w:top w:val="single" w:sz="4" w:space="0" w:color="000000"/>
              <w:left w:val="single" w:sz="4" w:space="0" w:color="000000"/>
              <w:bottom w:val="single" w:sz="4" w:space="0" w:color="000000"/>
              <w:right w:val="nil"/>
            </w:tcBorders>
            <w:vAlign w:val="center"/>
          </w:tcPr>
          <w:p w:rsidR="00B70E73" w:rsidRPr="003E2091" w:rsidRDefault="00B70E73" w:rsidP="00B70E73">
            <w:pPr>
              <w:snapToGrid w:val="0"/>
              <w:spacing w:after="200" w:line="276" w:lineRule="auto"/>
              <w:jc w:val="center"/>
              <w:rPr>
                <w:rFonts w:ascii="Book Antiqua" w:hAnsi="Book Antiqua" w:cs="Book Antiqua"/>
                <w:b/>
                <w:sz w:val="20"/>
                <w:szCs w:val="20"/>
              </w:rPr>
            </w:pPr>
          </w:p>
        </w:tc>
        <w:tc>
          <w:tcPr>
            <w:tcW w:w="539" w:type="dxa"/>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653" w:type="dxa"/>
            <w:gridSpan w:val="2"/>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883" w:type="dxa"/>
            <w:gridSpan w:val="3"/>
            <w:tcBorders>
              <w:top w:val="single" w:sz="4" w:space="0" w:color="000000"/>
              <w:left w:val="single" w:sz="4" w:space="0" w:color="000000"/>
              <w:bottom w:val="single" w:sz="4" w:space="0" w:color="000000"/>
              <w:right w:val="nil"/>
            </w:tcBorders>
          </w:tcPr>
          <w:p w:rsidR="00B70E73" w:rsidRPr="003E2091" w:rsidRDefault="00B70E73" w:rsidP="00B70E73">
            <w:pPr>
              <w:snapToGrid w:val="0"/>
              <w:spacing w:after="200" w:line="276" w:lineRule="auto"/>
              <w:jc w:val="center"/>
              <w:rPr>
                <w:rFonts w:ascii="Book Antiqua" w:hAnsi="Book Antiqua" w:cs="Book Antiqua"/>
                <w:b/>
                <w:sz w:val="20"/>
                <w:szCs w:val="20"/>
              </w:rPr>
            </w:pPr>
            <w:r>
              <w:rPr>
                <w:rFonts w:ascii="Book Antiqua" w:hAnsi="Book Antiqua" w:cs="Book Antiqua"/>
                <w:b/>
                <w:sz w:val="20"/>
                <w:szCs w:val="20"/>
              </w:rPr>
              <w:t>1</w:t>
            </w:r>
          </w:p>
        </w:tc>
        <w:tc>
          <w:tcPr>
            <w:tcW w:w="1080" w:type="dxa"/>
            <w:tcBorders>
              <w:top w:val="single" w:sz="4" w:space="0" w:color="000000"/>
              <w:left w:val="single" w:sz="4" w:space="0" w:color="000000"/>
              <w:bottom w:val="single" w:sz="4" w:space="0" w:color="000000"/>
              <w:right w:val="single" w:sz="4" w:space="0" w:color="000000"/>
            </w:tcBorders>
            <w:vAlign w:val="center"/>
          </w:tcPr>
          <w:p w:rsidR="00B70E73" w:rsidRPr="003E2091" w:rsidRDefault="00B70E73" w:rsidP="00B70E73">
            <w:pPr>
              <w:snapToGrid w:val="0"/>
              <w:spacing w:after="200" w:line="276" w:lineRule="auto"/>
              <w:jc w:val="center"/>
              <w:rPr>
                <w:rFonts w:ascii="Book Antiqua" w:hAnsi="Book Antiqua"/>
                <w:sz w:val="20"/>
                <w:szCs w:val="20"/>
              </w:rPr>
            </w:pPr>
          </w:p>
        </w:tc>
      </w:tr>
      <w:tr w:rsidR="00B70E73" w:rsidRPr="00B23A40" w:rsidTr="00B70E73">
        <w:trPr>
          <w:trHeight w:val="143"/>
        </w:trPr>
        <w:tc>
          <w:tcPr>
            <w:tcW w:w="1372"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jc w:val="center"/>
              <w:rPr>
                <w:b/>
              </w:rPr>
            </w:pPr>
            <w:r>
              <w:rPr>
                <w:b/>
              </w:rPr>
              <w:t>CO (overall)</w:t>
            </w:r>
          </w:p>
        </w:tc>
        <w:tc>
          <w:tcPr>
            <w:tcW w:w="659"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tabs>
                <w:tab w:val="left" w:pos="759"/>
              </w:tabs>
              <w:snapToGrid w:val="0"/>
              <w:ind w:left="-29"/>
              <w:jc w:val="center"/>
              <w:rPr>
                <w:b/>
              </w:rPr>
            </w:pPr>
            <w:r>
              <w:rPr>
                <w:b/>
              </w:rPr>
              <w:t>1</w:t>
            </w:r>
          </w:p>
        </w:tc>
        <w:tc>
          <w:tcPr>
            <w:tcW w:w="417"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1</w:t>
            </w:r>
          </w:p>
        </w:tc>
        <w:tc>
          <w:tcPr>
            <w:tcW w:w="617" w:type="dxa"/>
            <w:gridSpan w:val="2"/>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2</w:t>
            </w:r>
          </w:p>
        </w:tc>
        <w:tc>
          <w:tcPr>
            <w:tcW w:w="678"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2</w:t>
            </w:r>
          </w:p>
        </w:tc>
        <w:tc>
          <w:tcPr>
            <w:tcW w:w="537"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2</w:t>
            </w:r>
          </w:p>
        </w:tc>
        <w:tc>
          <w:tcPr>
            <w:tcW w:w="518"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p>
        </w:tc>
        <w:tc>
          <w:tcPr>
            <w:tcW w:w="517"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1</w:t>
            </w:r>
          </w:p>
        </w:tc>
        <w:tc>
          <w:tcPr>
            <w:tcW w:w="517"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p>
        </w:tc>
        <w:tc>
          <w:tcPr>
            <w:tcW w:w="574"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2</w:t>
            </w:r>
          </w:p>
        </w:tc>
        <w:tc>
          <w:tcPr>
            <w:tcW w:w="717"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1</w:t>
            </w:r>
          </w:p>
        </w:tc>
        <w:tc>
          <w:tcPr>
            <w:tcW w:w="720"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1</w:t>
            </w:r>
          </w:p>
        </w:tc>
        <w:tc>
          <w:tcPr>
            <w:tcW w:w="539" w:type="dxa"/>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2</w:t>
            </w:r>
          </w:p>
        </w:tc>
        <w:tc>
          <w:tcPr>
            <w:tcW w:w="653" w:type="dxa"/>
            <w:gridSpan w:val="2"/>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2</w:t>
            </w:r>
          </w:p>
        </w:tc>
        <w:tc>
          <w:tcPr>
            <w:tcW w:w="883" w:type="dxa"/>
            <w:gridSpan w:val="3"/>
            <w:tcBorders>
              <w:top w:val="single" w:sz="4" w:space="0" w:color="000000"/>
              <w:left w:val="single" w:sz="4" w:space="0" w:color="000000"/>
              <w:bottom w:val="single" w:sz="4" w:space="0" w:color="000000"/>
              <w:right w:val="nil"/>
            </w:tcBorders>
            <w:vAlign w:val="center"/>
          </w:tcPr>
          <w:p w:rsidR="00B70E73" w:rsidRPr="00B23A40" w:rsidRDefault="00B70E73" w:rsidP="00B70E73">
            <w:pPr>
              <w:snapToGrid w:val="0"/>
              <w:jc w:val="center"/>
              <w:rPr>
                <w:b/>
              </w:rPr>
            </w:pPr>
            <w:r>
              <w:rPr>
                <w:b/>
              </w:rPr>
              <w:t>1</w:t>
            </w:r>
          </w:p>
        </w:tc>
        <w:tc>
          <w:tcPr>
            <w:tcW w:w="1080" w:type="dxa"/>
            <w:tcBorders>
              <w:top w:val="single" w:sz="4" w:space="0" w:color="000000"/>
              <w:left w:val="single" w:sz="4" w:space="0" w:color="000000"/>
              <w:bottom w:val="single" w:sz="4" w:space="0" w:color="000000"/>
              <w:right w:val="single" w:sz="4" w:space="0" w:color="000000"/>
            </w:tcBorders>
            <w:vAlign w:val="center"/>
          </w:tcPr>
          <w:p w:rsidR="00B70E73" w:rsidRPr="00B23A40" w:rsidRDefault="00B70E73" w:rsidP="00B70E73">
            <w:pPr>
              <w:snapToGrid w:val="0"/>
              <w:jc w:val="center"/>
            </w:pPr>
            <w:r>
              <w:t>1</w:t>
            </w:r>
          </w:p>
        </w:tc>
      </w:tr>
    </w:tbl>
    <w:p w:rsidR="00B70E73" w:rsidRPr="00B23A40" w:rsidRDefault="00B70E73" w:rsidP="00B70E73">
      <w:pPr>
        <w:rPr>
          <w:rFonts w:eastAsia="Book Antiqua"/>
        </w:rPr>
      </w:pPr>
    </w:p>
    <w:p w:rsidR="00B70E73" w:rsidRPr="006C61B0" w:rsidRDefault="00B70E73" w:rsidP="00B70E73">
      <w:pPr>
        <w:spacing w:line="240" w:lineRule="atLeast"/>
        <w:rPr>
          <w:rFonts w:ascii="Book Antiqua" w:hAnsi="Book Antiqua" w:cs="Book Antiqua"/>
          <w:b/>
        </w:rPr>
      </w:pPr>
      <w:r w:rsidRPr="006C61B0">
        <w:rPr>
          <w:rFonts w:ascii="Book Antiqua" w:hAnsi="Book Antiqua" w:cs="Book Antiqua"/>
          <w:b/>
        </w:rPr>
        <w:t>Degree of compliance     1: Slight</w:t>
      </w:r>
      <w:r w:rsidR="000C3536">
        <w:rPr>
          <w:rFonts w:ascii="Book Antiqua" w:hAnsi="Book Antiqua" w:cs="Book Antiqua"/>
          <w:b/>
        </w:rPr>
        <w:t xml:space="preserve"> </w:t>
      </w:r>
      <w:r w:rsidRPr="006C61B0">
        <w:rPr>
          <w:rFonts w:ascii="Book Antiqua" w:hAnsi="Book Antiqua" w:cs="Book Antiqua"/>
          <w:b/>
        </w:rPr>
        <w:t>(low)    2: Moderate</w:t>
      </w:r>
      <w:r w:rsidR="000C3536">
        <w:rPr>
          <w:rFonts w:ascii="Book Antiqua" w:hAnsi="Book Antiqua" w:cs="Book Antiqua"/>
          <w:b/>
        </w:rPr>
        <w:t xml:space="preserve"> </w:t>
      </w:r>
      <w:r w:rsidRPr="006C61B0">
        <w:rPr>
          <w:rFonts w:ascii="Book Antiqua" w:hAnsi="Book Antiqua" w:cs="Book Antiqua"/>
          <w:b/>
        </w:rPr>
        <w:t>(medium)    3</w:t>
      </w:r>
      <w:proofErr w:type="gramStart"/>
      <w:r w:rsidRPr="006C61B0">
        <w:rPr>
          <w:rFonts w:ascii="Book Antiqua" w:hAnsi="Book Antiqua" w:cs="Book Antiqua"/>
          <w:b/>
        </w:rPr>
        <w:t>:Substantial</w:t>
      </w:r>
      <w:proofErr w:type="gramEnd"/>
      <w:r w:rsidRPr="006C61B0">
        <w:rPr>
          <w:rFonts w:ascii="Book Antiqua" w:hAnsi="Book Antiqua" w:cs="Book Antiqua"/>
          <w:b/>
        </w:rPr>
        <w:t>( High)</w:t>
      </w:r>
    </w:p>
    <w:p w:rsidR="00B10BCD" w:rsidRPr="00243650" w:rsidRDefault="00B10BCD" w:rsidP="00411722">
      <w:pPr>
        <w:pStyle w:val="Heading2"/>
        <w:spacing w:before="0"/>
        <w:rPr>
          <w:rFonts w:ascii="Book Antiqua" w:hAnsi="Book Antiqua"/>
          <w:sz w:val="24"/>
        </w:rPr>
      </w:pPr>
      <w:r w:rsidRPr="00243650">
        <w:rPr>
          <w:rFonts w:ascii="Book Antiqua" w:hAnsi="Book Antiqua"/>
          <w:i w:val="0"/>
          <w:sz w:val="24"/>
        </w:rPr>
        <w:t>SCHE</w:t>
      </w:r>
      <w:r w:rsidR="00BC5BE4" w:rsidRPr="00243650">
        <w:rPr>
          <w:rFonts w:ascii="Book Antiqua" w:hAnsi="Book Antiqua"/>
          <w:i w:val="0"/>
          <w:sz w:val="24"/>
        </w:rPr>
        <w:t xml:space="preserve">DULE PLAN FOR ACADEMIC YEAR </w:t>
      </w:r>
      <w:r w:rsidR="00DE7AE7" w:rsidRPr="00243650">
        <w:rPr>
          <w:rFonts w:ascii="Book Antiqua" w:hAnsi="Book Antiqua"/>
          <w:i w:val="0"/>
          <w:sz w:val="24"/>
        </w:rPr>
        <w:t>2017</w:t>
      </w:r>
      <w:r w:rsidR="00BC5BE4" w:rsidRPr="00243650">
        <w:rPr>
          <w:rFonts w:ascii="Book Antiqua" w:hAnsi="Book Antiqua"/>
          <w:i w:val="0"/>
          <w:sz w:val="24"/>
        </w:rPr>
        <w:t>-1</w:t>
      </w:r>
      <w:r w:rsidR="00B70E73" w:rsidRPr="00243650">
        <w:rPr>
          <w:rFonts w:ascii="Book Antiqua" w:hAnsi="Book Antiqua"/>
          <w:i w:val="0"/>
          <w:sz w:val="24"/>
        </w:rPr>
        <w:t>8</w:t>
      </w:r>
    </w:p>
    <w:p w:rsidR="00B10BCD" w:rsidRPr="00F7777B" w:rsidRDefault="00B10BCD">
      <w:pPr>
        <w:rPr>
          <w:rFonts w:ascii="Book Antiqua" w:hAnsi="Book Antiqua" w:cs="Times New Roman"/>
          <w:sz w:val="12"/>
        </w:rPr>
      </w:pPr>
      <w:r w:rsidRPr="00F7777B">
        <w:rPr>
          <w:rFonts w:ascii="Book Antiqua" w:hAnsi="Book Antiqua" w:cs="Times New Roman"/>
        </w:rPr>
        <w:t>* Please note that this schedule may change as we progress through the course material</w:t>
      </w:r>
    </w:p>
    <w:p w:rsidR="00B10BCD" w:rsidRPr="00F7777B" w:rsidRDefault="00B10BCD">
      <w:pPr>
        <w:rPr>
          <w:rFonts w:ascii="Book Antiqua" w:hAnsi="Book Antiqua" w:cs="Times New Roman"/>
          <w:sz w:val="12"/>
        </w:rPr>
      </w:pPr>
    </w:p>
    <w:tbl>
      <w:tblPr>
        <w:tblW w:w="12846" w:type="dxa"/>
        <w:tblInd w:w="-1180" w:type="dxa"/>
        <w:tblLayout w:type="fixed"/>
        <w:tblLook w:val="04A0"/>
      </w:tblPr>
      <w:tblGrid>
        <w:gridCol w:w="648"/>
        <w:gridCol w:w="1440"/>
        <w:gridCol w:w="4500"/>
        <w:gridCol w:w="1440"/>
        <w:gridCol w:w="1260"/>
        <w:gridCol w:w="900"/>
        <w:gridCol w:w="1218"/>
        <w:gridCol w:w="1440"/>
      </w:tblGrid>
      <w:tr w:rsidR="00E86FDA" w:rsidRPr="00F7777B" w:rsidTr="003562CC">
        <w:trPr>
          <w:gridAfter w:val="1"/>
          <w:wAfter w:w="1440" w:type="dxa"/>
          <w:trHeight w:val="440"/>
        </w:trPr>
        <w:tc>
          <w:tcPr>
            <w:tcW w:w="648" w:type="dxa"/>
            <w:tcBorders>
              <w:top w:val="single" w:sz="4" w:space="0" w:color="000000"/>
              <w:left w:val="single" w:sz="4" w:space="0" w:color="000000"/>
              <w:bottom w:val="single" w:sz="4" w:space="0" w:color="000000"/>
              <w:right w:val="nil"/>
            </w:tcBorders>
            <w:vAlign w:val="center"/>
            <w:hideMark/>
          </w:tcPr>
          <w:p w:rsidR="00E86FDA" w:rsidRPr="00F7777B" w:rsidRDefault="00E86FDA">
            <w:pPr>
              <w:jc w:val="center"/>
              <w:rPr>
                <w:rFonts w:ascii="Book Antiqua" w:hAnsi="Book Antiqua" w:cs="Book Antiqua"/>
                <w:b/>
                <w:sz w:val="20"/>
                <w:szCs w:val="20"/>
              </w:rPr>
            </w:pPr>
            <w:r w:rsidRPr="00F7777B">
              <w:rPr>
                <w:rFonts w:ascii="Book Antiqua" w:hAnsi="Book Antiqua" w:cs="Book Antiqua"/>
                <w:b/>
                <w:sz w:val="20"/>
                <w:szCs w:val="20"/>
              </w:rPr>
              <w:t>Sl.</w:t>
            </w:r>
          </w:p>
          <w:p w:rsidR="00E86FDA" w:rsidRPr="00F7777B" w:rsidRDefault="00E86FDA">
            <w:pPr>
              <w:jc w:val="center"/>
              <w:rPr>
                <w:rFonts w:ascii="Book Antiqua" w:hAnsi="Book Antiqua" w:cs="Book Antiqua"/>
                <w:b/>
                <w:sz w:val="20"/>
                <w:szCs w:val="20"/>
              </w:rPr>
            </w:pPr>
            <w:r w:rsidRPr="00F7777B">
              <w:rPr>
                <w:rFonts w:ascii="Book Antiqua" w:hAnsi="Book Antiqua" w:cs="Book Antiqua"/>
                <w:b/>
                <w:sz w:val="20"/>
                <w:szCs w:val="20"/>
              </w:rPr>
              <w:t>No.</w:t>
            </w:r>
          </w:p>
        </w:tc>
        <w:tc>
          <w:tcPr>
            <w:tcW w:w="1440" w:type="dxa"/>
            <w:tcBorders>
              <w:top w:val="single" w:sz="4" w:space="0" w:color="000000"/>
              <w:left w:val="single" w:sz="4" w:space="0" w:color="000000"/>
              <w:bottom w:val="single" w:sz="4" w:space="0" w:color="000000"/>
              <w:right w:val="nil"/>
            </w:tcBorders>
            <w:vAlign w:val="center"/>
            <w:hideMark/>
          </w:tcPr>
          <w:p w:rsidR="00E86FDA" w:rsidRPr="00F7777B" w:rsidRDefault="00E86FDA">
            <w:pPr>
              <w:jc w:val="center"/>
              <w:rPr>
                <w:rFonts w:ascii="Book Antiqua" w:hAnsi="Book Antiqua" w:cs="Book Antiqua"/>
                <w:b/>
                <w:sz w:val="20"/>
                <w:szCs w:val="20"/>
              </w:rPr>
            </w:pPr>
            <w:r w:rsidRPr="00F7777B">
              <w:rPr>
                <w:rFonts w:ascii="Book Antiqua" w:hAnsi="Book Antiqua" w:cs="Book Antiqua"/>
                <w:b/>
                <w:sz w:val="20"/>
                <w:szCs w:val="20"/>
              </w:rPr>
              <w:t>Date</w:t>
            </w:r>
          </w:p>
        </w:tc>
        <w:tc>
          <w:tcPr>
            <w:tcW w:w="4500" w:type="dxa"/>
            <w:tcBorders>
              <w:top w:val="single" w:sz="4" w:space="0" w:color="000000"/>
              <w:left w:val="single" w:sz="4" w:space="0" w:color="000000"/>
              <w:bottom w:val="single" w:sz="4" w:space="0" w:color="000000"/>
              <w:right w:val="nil"/>
            </w:tcBorders>
            <w:vAlign w:val="center"/>
            <w:hideMark/>
          </w:tcPr>
          <w:p w:rsidR="00E86FDA" w:rsidRPr="00F7777B" w:rsidRDefault="00E86FDA">
            <w:pPr>
              <w:jc w:val="center"/>
              <w:rPr>
                <w:rFonts w:ascii="Book Antiqua" w:hAnsi="Book Antiqua" w:cs="Book Antiqua"/>
                <w:b/>
                <w:sz w:val="20"/>
                <w:szCs w:val="20"/>
              </w:rPr>
            </w:pPr>
            <w:r w:rsidRPr="00F7777B">
              <w:rPr>
                <w:rFonts w:ascii="Book Antiqua" w:hAnsi="Book Antiqua" w:cs="Book Antiqua"/>
                <w:b/>
                <w:sz w:val="20"/>
                <w:szCs w:val="20"/>
              </w:rPr>
              <w:t>Course Content</w:t>
            </w:r>
          </w:p>
        </w:tc>
        <w:tc>
          <w:tcPr>
            <w:tcW w:w="1440" w:type="dxa"/>
            <w:tcBorders>
              <w:top w:val="single" w:sz="4" w:space="0" w:color="000000"/>
              <w:left w:val="single" w:sz="4" w:space="0" w:color="000000"/>
              <w:bottom w:val="single" w:sz="4" w:space="0" w:color="000000"/>
              <w:right w:val="nil"/>
            </w:tcBorders>
            <w:vAlign w:val="center"/>
            <w:hideMark/>
          </w:tcPr>
          <w:p w:rsidR="00E86FDA" w:rsidRPr="00F7777B" w:rsidRDefault="00E86FDA">
            <w:pPr>
              <w:jc w:val="center"/>
              <w:rPr>
                <w:rFonts w:ascii="Book Antiqua" w:hAnsi="Book Antiqua" w:cs="Book Antiqua"/>
                <w:b/>
                <w:sz w:val="20"/>
                <w:szCs w:val="20"/>
              </w:rPr>
            </w:pPr>
            <w:r w:rsidRPr="00F7777B">
              <w:rPr>
                <w:rFonts w:ascii="Book Antiqua" w:hAnsi="Book Antiqua" w:cs="Book Antiqua"/>
                <w:b/>
                <w:sz w:val="20"/>
                <w:szCs w:val="20"/>
              </w:rPr>
              <w:t>Teaching supplement</w:t>
            </w:r>
          </w:p>
        </w:tc>
        <w:tc>
          <w:tcPr>
            <w:tcW w:w="1260" w:type="dxa"/>
            <w:tcBorders>
              <w:top w:val="single" w:sz="4" w:space="0" w:color="000000"/>
              <w:left w:val="single" w:sz="4" w:space="0" w:color="000000"/>
              <w:bottom w:val="single" w:sz="4" w:space="0" w:color="000000"/>
              <w:right w:val="nil"/>
            </w:tcBorders>
            <w:vAlign w:val="center"/>
            <w:hideMark/>
          </w:tcPr>
          <w:p w:rsidR="00E86FDA" w:rsidRPr="00F7777B" w:rsidRDefault="00E86FDA">
            <w:pPr>
              <w:jc w:val="center"/>
              <w:rPr>
                <w:rFonts w:ascii="Book Antiqua" w:hAnsi="Book Antiqua" w:cs="Book Antiqua"/>
                <w:b/>
                <w:sz w:val="20"/>
                <w:szCs w:val="20"/>
              </w:rPr>
            </w:pPr>
            <w:r w:rsidRPr="00F7777B">
              <w:rPr>
                <w:rFonts w:ascii="Book Antiqua" w:hAnsi="Book Antiqua" w:cs="Book Antiqua"/>
                <w:b/>
                <w:sz w:val="20"/>
                <w:szCs w:val="20"/>
              </w:rPr>
              <w:t>Student activity</w:t>
            </w:r>
          </w:p>
        </w:tc>
        <w:tc>
          <w:tcPr>
            <w:tcW w:w="900" w:type="dxa"/>
            <w:tcBorders>
              <w:top w:val="single" w:sz="4" w:space="0" w:color="000000"/>
              <w:left w:val="single" w:sz="4" w:space="0" w:color="000000"/>
              <w:bottom w:val="single" w:sz="4" w:space="0" w:color="000000"/>
              <w:right w:val="nil"/>
            </w:tcBorders>
            <w:vAlign w:val="center"/>
            <w:hideMark/>
          </w:tcPr>
          <w:p w:rsidR="00E86FDA" w:rsidRPr="00F7777B" w:rsidRDefault="00E86FDA">
            <w:pPr>
              <w:jc w:val="center"/>
              <w:rPr>
                <w:rFonts w:ascii="Book Antiqua" w:hAnsi="Book Antiqua" w:cs="Book Antiqua"/>
                <w:b/>
                <w:sz w:val="20"/>
                <w:szCs w:val="20"/>
              </w:rPr>
            </w:pPr>
            <w:r w:rsidRPr="00F7777B">
              <w:rPr>
                <w:rFonts w:ascii="Book Antiqua" w:hAnsi="Book Antiqua" w:cs="Book Antiqua"/>
                <w:b/>
                <w:sz w:val="20"/>
                <w:szCs w:val="20"/>
              </w:rPr>
              <w:t>Status</w:t>
            </w:r>
          </w:p>
        </w:tc>
        <w:tc>
          <w:tcPr>
            <w:tcW w:w="1218" w:type="dxa"/>
            <w:tcBorders>
              <w:top w:val="single" w:sz="4" w:space="0" w:color="000000"/>
              <w:left w:val="single" w:sz="4" w:space="0" w:color="000000"/>
              <w:bottom w:val="single" w:sz="4" w:space="0" w:color="000000"/>
              <w:right w:val="single" w:sz="4" w:space="0" w:color="000000"/>
            </w:tcBorders>
            <w:vAlign w:val="center"/>
            <w:hideMark/>
          </w:tcPr>
          <w:p w:rsidR="00E86FDA" w:rsidRPr="00F7777B" w:rsidRDefault="00E86FDA">
            <w:pPr>
              <w:jc w:val="center"/>
              <w:rPr>
                <w:rFonts w:ascii="Book Antiqua" w:hAnsi="Book Antiqua"/>
                <w:sz w:val="20"/>
                <w:szCs w:val="20"/>
              </w:rPr>
            </w:pPr>
            <w:r w:rsidRPr="00F7777B">
              <w:rPr>
                <w:rFonts w:ascii="Book Antiqua" w:hAnsi="Book Antiqua" w:cs="Book Antiqua"/>
                <w:b/>
                <w:sz w:val="20"/>
                <w:szCs w:val="20"/>
              </w:rPr>
              <w:t>Deviation details</w:t>
            </w:r>
          </w:p>
        </w:tc>
      </w:tr>
      <w:tr w:rsidR="00E86FDA" w:rsidRPr="00F7777B" w:rsidTr="003562CC">
        <w:trPr>
          <w:gridAfter w:val="1"/>
          <w:wAfter w:w="1440" w:type="dxa"/>
          <w:trHeight w:val="332"/>
        </w:trPr>
        <w:tc>
          <w:tcPr>
            <w:tcW w:w="11406" w:type="dxa"/>
            <w:gridSpan w:val="7"/>
            <w:tcBorders>
              <w:top w:val="single" w:sz="4" w:space="0" w:color="000000"/>
              <w:left w:val="single" w:sz="4" w:space="0" w:color="000000"/>
              <w:bottom w:val="single" w:sz="4" w:space="0" w:color="000000"/>
              <w:right w:val="single" w:sz="4" w:space="0" w:color="000000"/>
            </w:tcBorders>
            <w:vAlign w:val="center"/>
            <w:hideMark/>
          </w:tcPr>
          <w:p w:rsidR="00E86FDA" w:rsidRPr="00F7777B" w:rsidRDefault="00E86FDA">
            <w:pPr>
              <w:jc w:val="center"/>
              <w:rPr>
                <w:rFonts w:ascii="Book Antiqua" w:hAnsi="Book Antiqua"/>
                <w:sz w:val="20"/>
                <w:szCs w:val="20"/>
              </w:rPr>
            </w:pPr>
            <w:r w:rsidRPr="00F7777B">
              <w:rPr>
                <w:rFonts w:ascii="Book Antiqua" w:hAnsi="Book Antiqua" w:cs="Book Antiqua"/>
                <w:b/>
                <w:sz w:val="20"/>
                <w:szCs w:val="20"/>
              </w:rPr>
              <w:t>UNIT - 1</w:t>
            </w:r>
          </w:p>
        </w:tc>
      </w:tr>
      <w:tr w:rsidR="00E86FDA" w:rsidRPr="00F7777B" w:rsidTr="003562CC">
        <w:trPr>
          <w:gridAfter w:val="1"/>
          <w:wAfter w:w="1440" w:type="dxa"/>
          <w:trHeight w:val="440"/>
        </w:trPr>
        <w:tc>
          <w:tcPr>
            <w:tcW w:w="648" w:type="dxa"/>
            <w:tcBorders>
              <w:top w:val="single" w:sz="4" w:space="0" w:color="000000"/>
              <w:left w:val="single" w:sz="4" w:space="0" w:color="000000"/>
              <w:bottom w:val="single" w:sz="4" w:space="0" w:color="000000"/>
              <w:right w:val="nil"/>
            </w:tcBorders>
            <w:vAlign w:val="center"/>
            <w:hideMark/>
          </w:tcPr>
          <w:p w:rsidR="00E86FDA" w:rsidRPr="00F7777B" w:rsidRDefault="00E86FDA">
            <w:pPr>
              <w:jc w:val="center"/>
              <w:rPr>
                <w:rFonts w:ascii="Book Antiqua" w:hAnsi="Book Antiqua" w:cs="Book Antiqua"/>
                <w:sz w:val="20"/>
                <w:szCs w:val="20"/>
              </w:rPr>
            </w:pPr>
            <w:r w:rsidRPr="00F7777B">
              <w:rPr>
                <w:rFonts w:ascii="Book Antiqua" w:hAnsi="Book Antiqua" w:cs="Book Antiqua"/>
                <w:sz w:val="20"/>
                <w:szCs w:val="20"/>
              </w:rPr>
              <w:t>1.</w:t>
            </w:r>
          </w:p>
        </w:tc>
        <w:tc>
          <w:tcPr>
            <w:tcW w:w="1440" w:type="dxa"/>
            <w:tcBorders>
              <w:top w:val="single" w:sz="4" w:space="0" w:color="000000"/>
              <w:left w:val="single" w:sz="4" w:space="0" w:color="000000"/>
              <w:bottom w:val="single" w:sz="4" w:space="0" w:color="000000"/>
              <w:right w:val="nil"/>
            </w:tcBorders>
            <w:vAlign w:val="center"/>
            <w:hideMark/>
          </w:tcPr>
          <w:p w:rsidR="00E86FDA" w:rsidRPr="00F7777B" w:rsidRDefault="00DE7AE7" w:rsidP="00DE7AE7">
            <w:pPr>
              <w:rPr>
                <w:rFonts w:ascii="Book Antiqua" w:hAnsi="Book Antiqua" w:cs="Book Antiqua"/>
                <w:sz w:val="20"/>
                <w:szCs w:val="20"/>
              </w:rPr>
            </w:pPr>
            <w:r>
              <w:rPr>
                <w:rFonts w:ascii="Book Antiqua" w:hAnsi="Book Antiqua" w:cs="Book Antiqua"/>
                <w:sz w:val="20"/>
                <w:szCs w:val="20"/>
              </w:rPr>
              <w:t>31</w:t>
            </w:r>
            <w:r w:rsidR="00894154" w:rsidRPr="00F7777B">
              <w:rPr>
                <w:rFonts w:ascii="Book Antiqua" w:hAnsi="Book Antiqua" w:cs="Book Antiqua"/>
                <w:sz w:val="20"/>
                <w:szCs w:val="20"/>
              </w:rPr>
              <w:t>-</w:t>
            </w:r>
            <w:r>
              <w:rPr>
                <w:rFonts w:ascii="Book Antiqua" w:hAnsi="Book Antiqua" w:cs="Book Antiqua"/>
                <w:sz w:val="20"/>
                <w:szCs w:val="20"/>
              </w:rPr>
              <w:t>JULY</w:t>
            </w:r>
            <w:r w:rsidR="00894154"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E86FDA" w:rsidRPr="00F7777B" w:rsidRDefault="00E86FDA">
            <w:pPr>
              <w:rPr>
                <w:rFonts w:ascii="Book Antiqua" w:hAnsi="Book Antiqua" w:cs="Book Antiqua"/>
                <w:sz w:val="20"/>
                <w:szCs w:val="20"/>
              </w:rPr>
            </w:pPr>
            <w:r w:rsidRPr="00F7777B">
              <w:rPr>
                <w:rFonts w:ascii="Book Antiqua" w:hAnsi="Book Antiqua" w:cs="Book Antiqua"/>
                <w:sz w:val="20"/>
                <w:szCs w:val="20"/>
              </w:rPr>
              <w:t>Introduction to Data Structures</w:t>
            </w:r>
          </w:p>
        </w:tc>
        <w:tc>
          <w:tcPr>
            <w:tcW w:w="1440" w:type="dxa"/>
            <w:tcBorders>
              <w:top w:val="single" w:sz="4" w:space="0" w:color="000000"/>
              <w:left w:val="single" w:sz="4" w:space="0" w:color="000000"/>
              <w:bottom w:val="single" w:sz="4" w:space="0" w:color="000000"/>
              <w:right w:val="nil"/>
            </w:tcBorders>
            <w:vAlign w:val="center"/>
            <w:hideMark/>
          </w:tcPr>
          <w:p w:rsidR="00E86FDA" w:rsidRPr="00F7777B" w:rsidRDefault="00E86FDA">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E86FDA" w:rsidRPr="00F7777B" w:rsidRDefault="00E86FDA">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E86FDA" w:rsidRPr="00F7777B" w:rsidRDefault="00E86FDA">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E86FDA" w:rsidRPr="00F7777B" w:rsidRDefault="00E86FDA">
            <w:pPr>
              <w:snapToGrid w:val="0"/>
              <w:jc w:val="center"/>
              <w:rPr>
                <w:rFonts w:ascii="Book Antiqua" w:hAnsi="Book Antiqua" w:cs="Book Antiqua"/>
                <w:sz w:val="20"/>
                <w:szCs w:val="20"/>
              </w:rPr>
            </w:pPr>
          </w:p>
        </w:tc>
      </w:tr>
      <w:tr w:rsidR="00894154" w:rsidRPr="00F7777B" w:rsidTr="003562CC">
        <w:trPr>
          <w:gridAfter w:val="1"/>
          <w:wAfter w:w="1440" w:type="dxa"/>
          <w:trHeight w:val="485"/>
        </w:trPr>
        <w:tc>
          <w:tcPr>
            <w:tcW w:w="648" w:type="dxa"/>
            <w:tcBorders>
              <w:top w:val="single" w:sz="4" w:space="0" w:color="000000"/>
              <w:left w:val="single" w:sz="4" w:space="0" w:color="000000"/>
              <w:bottom w:val="single" w:sz="4" w:space="0" w:color="000000"/>
              <w:right w:val="nil"/>
            </w:tcBorders>
            <w:vAlign w:val="center"/>
            <w:hideMark/>
          </w:tcPr>
          <w:p w:rsidR="00894154" w:rsidRPr="00F7777B" w:rsidRDefault="00894154">
            <w:pPr>
              <w:jc w:val="center"/>
              <w:rPr>
                <w:rFonts w:ascii="Book Antiqua" w:hAnsi="Book Antiqua" w:cs="Book Antiqua"/>
                <w:sz w:val="20"/>
                <w:szCs w:val="20"/>
              </w:rPr>
            </w:pPr>
            <w:r w:rsidRPr="00F7777B">
              <w:rPr>
                <w:rFonts w:ascii="Book Antiqua" w:hAnsi="Book Antiqua" w:cs="Book Antiqua"/>
                <w:sz w:val="20"/>
                <w:szCs w:val="20"/>
                <w:lang w:val="en-IN"/>
              </w:rPr>
              <w:t>2.</w:t>
            </w:r>
          </w:p>
        </w:tc>
        <w:tc>
          <w:tcPr>
            <w:tcW w:w="1440" w:type="dxa"/>
            <w:tcBorders>
              <w:top w:val="single" w:sz="4" w:space="0" w:color="000000"/>
              <w:left w:val="single" w:sz="4" w:space="0" w:color="000000"/>
              <w:bottom w:val="single" w:sz="4" w:space="0" w:color="000000"/>
              <w:right w:val="nil"/>
            </w:tcBorders>
            <w:hideMark/>
          </w:tcPr>
          <w:p w:rsidR="00894154" w:rsidRPr="00F7777B" w:rsidRDefault="00DE7AE7">
            <w:pPr>
              <w:rPr>
                <w:rFonts w:ascii="Book Antiqua" w:hAnsi="Book Antiqua"/>
              </w:rPr>
            </w:pPr>
            <w:r>
              <w:rPr>
                <w:rFonts w:ascii="Book Antiqua" w:hAnsi="Book Antiqua" w:cs="Book Antiqua"/>
                <w:sz w:val="20"/>
                <w:szCs w:val="20"/>
              </w:rPr>
              <w:t>01</w:t>
            </w:r>
            <w:r w:rsidR="00894154"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894154" w:rsidRPr="00F7777B" w:rsidRDefault="00894154">
            <w:pPr>
              <w:rPr>
                <w:rFonts w:ascii="Book Antiqua" w:hAnsi="Book Antiqua" w:cs="Book Antiqua"/>
                <w:sz w:val="20"/>
                <w:szCs w:val="20"/>
              </w:rPr>
            </w:pPr>
            <w:r w:rsidRPr="00F7777B">
              <w:rPr>
                <w:rFonts w:ascii="Book Antiqua" w:hAnsi="Book Antiqua" w:cs="Book Antiqua"/>
                <w:sz w:val="20"/>
                <w:szCs w:val="20"/>
              </w:rPr>
              <w:t>Review of C programming Concepts</w:t>
            </w:r>
          </w:p>
        </w:tc>
        <w:tc>
          <w:tcPr>
            <w:tcW w:w="1440" w:type="dxa"/>
            <w:tcBorders>
              <w:top w:val="single" w:sz="4" w:space="0" w:color="000000"/>
              <w:left w:val="single" w:sz="4" w:space="0" w:color="000000"/>
              <w:bottom w:val="single" w:sz="4" w:space="0" w:color="000000"/>
              <w:right w:val="nil"/>
            </w:tcBorders>
            <w:vAlign w:val="center"/>
            <w:hideMark/>
          </w:tcPr>
          <w:p w:rsidR="00894154" w:rsidRPr="00F7777B" w:rsidRDefault="00894154">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894154" w:rsidRPr="00F7777B" w:rsidRDefault="00894154">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894154" w:rsidRPr="00F7777B" w:rsidRDefault="00894154">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894154" w:rsidRPr="00F7777B" w:rsidRDefault="00894154">
            <w:pPr>
              <w:snapToGrid w:val="0"/>
              <w:jc w:val="center"/>
              <w:rPr>
                <w:rFonts w:ascii="Book Antiqua" w:eastAsia="MS Mincho" w:hAnsi="Book Antiqua" w:cs="Book Antiqua"/>
                <w:sz w:val="20"/>
                <w:szCs w:val="20"/>
              </w:rPr>
            </w:pPr>
          </w:p>
        </w:tc>
      </w:tr>
      <w:tr w:rsidR="003562CC" w:rsidRPr="00F7777B" w:rsidTr="003562CC">
        <w:trPr>
          <w:gridAfter w:val="1"/>
          <w:wAfter w:w="1440" w:type="dxa"/>
          <w:trHeight w:val="710"/>
        </w:trPr>
        <w:tc>
          <w:tcPr>
            <w:tcW w:w="648" w:type="dxa"/>
            <w:tcBorders>
              <w:top w:val="single" w:sz="4" w:space="0" w:color="000000"/>
              <w:left w:val="single" w:sz="4" w:space="0" w:color="000000"/>
              <w:bottom w:val="single" w:sz="4" w:space="0" w:color="000000"/>
              <w:right w:val="nil"/>
            </w:tcBorders>
            <w:vAlign w:val="center"/>
            <w:hideMark/>
          </w:tcPr>
          <w:p w:rsidR="003562CC" w:rsidRPr="00F7777B" w:rsidRDefault="003562CC">
            <w:pPr>
              <w:jc w:val="center"/>
              <w:rPr>
                <w:rFonts w:ascii="Book Antiqua" w:hAnsi="Book Antiqua" w:cs="Book Antiqua"/>
                <w:sz w:val="20"/>
                <w:szCs w:val="20"/>
              </w:rPr>
            </w:pPr>
            <w:r w:rsidRPr="00F7777B">
              <w:rPr>
                <w:rFonts w:ascii="Book Antiqua" w:hAnsi="Book Antiqua" w:cs="Book Antiqua"/>
                <w:sz w:val="20"/>
                <w:szCs w:val="20"/>
                <w:lang w:val="en-IN"/>
              </w:rPr>
              <w:t>3.</w:t>
            </w:r>
          </w:p>
        </w:tc>
        <w:tc>
          <w:tcPr>
            <w:tcW w:w="1440" w:type="dxa"/>
            <w:tcBorders>
              <w:top w:val="single" w:sz="4" w:space="0" w:color="000000"/>
              <w:left w:val="single" w:sz="4" w:space="0" w:color="000000"/>
              <w:bottom w:val="single" w:sz="4" w:space="0" w:color="000000"/>
              <w:right w:val="nil"/>
            </w:tcBorders>
            <w:hideMark/>
          </w:tcPr>
          <w:p w:rsidR="003562CC" w:rsidRPr="00F7777B" w:rsidRDefault="003562CC" w:rsidP="00DA3DA6">
            <w:pPr>
              <w:rPr>
                <w:rFonts w:ascii="Book Antiqua" w:hAnsi="Book Antiqua"/>
              </w:rPr>
            </w:pPr>
            <w:r w:rsidRPr="00F7777B">
              <w:rPr>
                <w:rFonts w:ascii="Book Antiqua" w:hAnsi="Book Antiqua" w:cs="Book Antiqua"/>
                <w:sz w:val="20"/>
                <w:szCs w:val="20"/>
              </w:rPr>
              <w:t>0</w:t>
            </w:r>
            <w:r w:rsidR="00DE7AE7">
              <w:rPr>
                <w:rFonts w:ascii="Book Antiqua" w:hAnsi="Book Antiqua" w:cs="Book Antiqua"/>
                <w:sz w:val="20"/>
                <w:szCs w:val="20"/>
              </w:rPr>
              <w:t>2</w:t>
            </w:r>
            <w:r w:rsidRPr="00F7777B">
              <w:rPr>
                <w:rFonts w:ascii="Book Antiqua" w:hAnsi="Book Antiqua" w:cs="Book Antiqua"/>
                <w:sz w:val="20"/>
                <w:szCs w:val="20"/>
              </w:rPr>
              <w:t>-AUG-</w:t>
            </w:r>
            <w:r w:rsidR="00DE7AE7">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3562CC" w:rsidRPr="00F7777B" w:rsidRDefault="003562CC">
            <w:pPr>
              <w:rPr>
                <w:rFonts w:ascii="Book Antiqua" w:hAnsi="Book Antiqua" w:cs="Book Antiqua"/>
                <w:sz w:val="20"/>
                <w:szCs w:val="20"/>
              </w:rPr>
            </w:pPr>
            <w:r w:rsidRPr="00F7777B">
              <w:rPr>
                <w:rFonts w:ascii="Book Antiqua" w:eastAsia="MS Mincho" w:hAnsi="Book Antiqua" w:cs="Book Antiqua"/>
                <w:b/>
                <w:sz w:val="20"/>
                <w:szCs w:val="20"/>
              </w:rPr>
              <w:t xml:space="preserve">Structures, unions and Dynamic memory allocation: </w:t>
            </w:r>
            <w:r w:rsidRPr="00F7777B">
              <w:rPr>
                <w:rFonts w:ascii="Book Antiqua" w:eastAsia="MS Mincho" w:hAnsi="Book Antiqua" w:cs="Book Antiqua"/>
                <w:sz w:val="20"/>
                <w:szCs w:val="20"/>
              </w:rPr>
              <w:t>Defining the structures, Declaring structure variables, Accessing  structure members,</w:t>
            </w:r>
          </w:p>
        </w:tc>
        <w:tc>
          <w:tcPr>
            <w:tcW w:w="1440" w:type="dxa"/>
            <w:tcBorders>
              <w:top w:val="single" w:sz="4" w:space="0" w:color="000000"/>
              <w:left w:val="single" w:sz="4" w:space="0" w:color="000000"/>
              <w:bottom w:val="single" w:sz="4" w:space="0" w:color="000000"/>
              <w:right w:val="nil"/>
            </w:tcBorders>
            <w:vAlign w:val="center"/>
            <w:hideMark/>
          </w:tcPr>
          <w:p w:rsidR="003562CC" w:rsidRPr="00F7777B" w:rsidRDefault="003562CC">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3562CC" w:rsidRPr="00F7777B" w:rsidRDefault="003562CC">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3562CC" w:rsidRPr="00F7777B" w:rsidRDefault="003562CC">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3562CC" w:rsidRPr="00F7777B" w:rsidRDefault="003562CC">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647"/>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05</w:t>
            </w:r>
            <w:r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eastAsia="MS Mincho" w:hAnsi="Book Antiqua" w:cs="Book Antiqua"/>
                <w:sz w:val="20"/>
                <w:szCs w:val="20"/>
              </w:rPr>
              <w:t xml:space="preserve">Structure initialization, copying and comparing structure variables, </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35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5.</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07</w:t>
            </w:r>
            <w:r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eastAsia="MS Mincho" w:hAnsi="Book Antiqua" w:cs="Book Antiqua"/>
                <w:sz w:val="20"/>
                <w:szCs w:val="20"/>
              </w:rPr>
              <w:t>operations on individual members,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35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6.</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08</w:t>
            </w:r>
            <w:r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eastAsia="MS Mincho" w:hAnsi="Book Antiqua" w:cs="Book Antiqua"/>
                <w:sz w:val="20"/>
                <w:szCs w:val="20"/>
              </w:rPr>
              <w:t>Array of structures, Programs.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35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7.</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09</w:t>
            </w:r>
            <w:r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eastAsia="MS Mincho" w:hAnsi="Book Antiqua" w:cs="Book Antiqua"/>
                <w:sz w:val="20"/>
                <w:szCs w:val="20"/>
              </w:rPr>
              <w:t>unions, size of structures, bit fields,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548"/>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8.</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sidRPr="00F7777B">
              <w:rPr>
                <w:rFonts w:ascii="Book Antiqua" w:hAnsi="Book Antiqua" w:cs="Book Antiqua"/>
                <w:sz w:val="20"/>
                <w:szCs w:val="20"/>
              </w:rPr>
              <w:t>1</w:t>
            </w:r>
            <w:r>
              <w:rPr>
                <w:rFonts w:ascii="Book Antiqua" w:hAnsi="Book Antiqua" w:cs="Book Antiqua"/>
                <w:sz w:val="20"/>
                <w:szCs w:val="20"/>
              </w:rPr>
              <w:t>2</w:t>
            </w:r>
            <w:r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eastAsia="MS Mincho" w:hAnsi="Book Antiqua" w:cs="Book Antiqua"/>
                <w:sz w:val="20"/>
                <w:szCs w:val="20"/>
              </w:rPr>
              <w:t>Dynamic memory allocation functions.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b/>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b/>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b/>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b/>
                <w:sz w:val="20"/>
                <w:szCs w:val="20"/>
              </w:rPr>
            </w:pPr>
          </w:p>
        </w:tc>
      </w:tr>
      <w:tr w:rsidR="007B7378" w:rsidRPr="00F7777B" w:rsidTr="003562CC">
        <w:trPr>
          <w:gridAfter w:val="1"/>
          <w:wAfter w:w="1440" w:type="dxa"/>
          <w:trHeight w:val="32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9.</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sidRPr="00F7777B">
              <w:rPr>
                <w:rFonts w:ascii="Book Antiqua" w:hAnsi="Book Antiqua" w:cs="Book Antiqua"/>
                <w:sz w:val="20"/>
                <w:szCs w:val="20"/>
              </w:rPr>
              <w:t>1</w:t>
            </w:r>
            <w:r>
              <w:rPr>
                <w:rFonts w:ascii="Book Antiqua" w:hAnsi="Book Antiqua" w:cs="Book Antiqua"/>
                <w:sz w:val="20"/>
                <w:szCs w:val="20"/>
              </w:rPr>
              <w:t>4</w:t>
            </w:r>
            <w:r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
                <w:sz w:val="20"/>
                <w:szCs w:val="20"/>
              </w:rPr>
              <w:t xml:space="preserve">File management in C: </w:t>
            </w:r>
            <w:r w:rsidRPr="00F7777B">
              <w:rPr>
                <w:rFonts w:ascii="Book Antiqua" w:hAnsi="Book Antiqua" w:cs="Book Antiqua"/>
                <w:sz w:val="20"/>
                <w:szCs w:val="20"/>
              </w:rPr>
              <w:t>Defining and opening a file, closing a file,</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53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10.</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16</w:t>
            </w:r>
            <w:r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input/output operations on files,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32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11.</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DA3DA6">
            <w:pPr>
              <w:rPr>
                <w:rFonts w:ascii="Book Antiqua" w:hAnsi="Book Antiqua"/>
              </w:rPr>
            </w:pPr>
            <w:r>
              <w:rPr>
                <w:rFonts w:ascii="Book Antiqua" w:hAnsi="Book Antiqua" w:cs="Book Antiqua"/>
                <w:sz w:val="20"/>
                <w:szCs w:val="20"/>
              </w:rPr>
              <w:t>19</w:t>
            </w:r>
            <w:r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Programs on files.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32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lastRenderedPageBreak/>
              <w:t>12.</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21</w:t>
            </w:r>
            <w:r w:rsidRPr="00F7777B">
              <w:rPr>
                <w:rFonts w:ascii="Book Antiqua" w:hAnsi="Book Antiqua" w:cs="Book Antiqua"/>
                <w:sz w:val="20"/>
                <w:szCs w:val="20"/>
              </w:rPr>
              <w:t>-AUG-</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eastAsia="Book Antiqua" w:hAnsi="Book Antiqua" w:cs="Book Antiqua"/>
                <w:sz w:val="20"/>
                <w:szCs w:val="20"/>
              </w:rPr>
              <w:t xml:space="preserve"> </w:t>
            </w:r>
            <w:r w:rsidRPr="00F7777B">
              <w:rPr>
                <w:rFonts w:ascii="Book Antiqua" w:hAnsi="Book Antiqua" w:cs="Book Antiqua"/>
                <w:sz w:val="20"/>
                <w:szCs w:val="20"/>
              </w:rPr>
              <w:t xml:space="preserve">Error handling during  I/O operations, </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B70E73">
        <w:trPr>
          <w:gridAfter w:val="1"/>
          <w:wAfter w:w="1440" w:type="dxa"/>
          <w:trHeight w:val="32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13.</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rsidP="00B70E73">
            <w:pPr>
              <w:rPr>
                <w:rFonts w:ascii="Book Antiqua" w:hAnsi="Book Antiqua" w:cs="Book Antiqua"/>
                <w:sz w:val="20"/>
                <w:szCs w:val="20"/>
              </w:rPr>
            </w:pPr>
            <w:r>
              <w:rPr>
                <w:rFonts w:ascii="Book Antiqua" w:hAnsi="Book Antiqua" w:cs="Book Antiqua"/>
                <w:sz w:val="20"/>
                <w:szCs w:val="20"/>
              </w:rPr>
              <w:t>22</w:t>
            </w:r>
            <w:r w:rsidRPr="00F7777B">
              <w:rPr>
                <w:rFonts w:ascii="Book Antiqua" w:hAnsi="Book Antiqua" w:cs="Book Antiqua"/>
                <w:sz w:val="20"/>
                <w:szCs w:val="20"/>
              </w:rPr>
              <w:t>-</w:t>
            </w:r>
            <w:r>
              <w:rPr>
                <w:rFonts w:ascii="Book Antiqua" w:hAnsi="Book Antiqua" w:cs="Book Antiqua"/>
                <w:sz w:val="20"/>
                <w:szCs w:val="20"/>
              </w:rPr>
              <w:t>AUG</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random access to files,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32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14.</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DA3DA6">
            <w:pPr>
              <w:rPr>
                <w:rFonts w:ascii="Book Antiqua" w:hAnsi="Book Antiqua"/>
              </w:rPr>
            </w:pPr>
            <w:r>
              <w:rPr>
                <w:rFonts w:ascii="Book Antiqua" w:hAnsi="Book Antiqua" w:cs="Book Antiqua"/>
                <w:sz w:val="20"/>
                <w:szCs w:val="20"/>
              </w:rPr>
              <w:t>23</w:t>
            </w:r>
            <w:r w:rsidRPr="00F7777B">
              <w:rPr>
                <w:rFonts w:ascii="Book Antiqua" w:hAnsi="Book Antiqua" w:cs="Book Antiqua"/>
                <w:sz w:val="20"/>
                <w:szCs w:val="20"/>
              </w:rPr>
              <w:t>-</w:t>
            </w:r>
            <w:r>
              <w:rPr>
                <w:rFonts w:ascii="Book Antiqua" w:hAnsi="Book Antiqua" w:cs="Book Antiqua"/>
                <w:sz w:val="20"/>
                <w:szCs w:val="20"/>
              </w:rPr>
              <w:t>AUG</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 xml:space="preserve">Command line arguments.          </w:t>
            </w:r>
            <w:r w:rsidRPr="00F7777B">
              <w:rPr>
                <w:rFonts w:ascii="Book Antiqua" w:hAnsi="Book Antiqua" w:cs="Book Antiqua"/>
                <w:b/>
                <w:sz w:val="20"/>
                <w:szCs w:val="20"/>
              </w:rPr>
              <w:t xml:space="preserve">                                       </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trHeight w:val="350"/>
        </w:trPr>
        <w:tc>
          <w:tcPr>
            <w:tcW w:w="11406" w:type="dxa"/>
            <w:gridSpan w:val="7"/>
            <w:tcBorders>
              <w:top w:val="single" w:sz="4" w:space="0" w:color="000000"/>
              <w:left w:val="single" w:sz="4" w:space="0" w:color="000000"/>
              <w:bottom w:val="single" w:sz="4" w:space="0" w:color="000000"/>
              <w:right w:val="single" w:sz="4" w:space="0" w:color="000000"/>
            </w:tcBorders>
            <w:vAlign w:val="center"/>
            <w:hideMark/>
          </w:tcPr>
          <w:p w:rsidR="007B7378" w:rsidRPr="00F7777B" w:rsidRDefault="007B7378">
            <w:pPr>
              <w:jc w:val="center"/>
              <w:rPr>
                <w:rFonts w:ascii="Book Antiqua" w:hAnsi="Book Antiqua"/>
                <w:sz w:val="20"/>
                <w:szCs w:val="20"/>
              </w:rPr>
            </w:pPr>
            <w:r w:rsidRPr="00F7777B">
              <w:rPr>
                <w:rFonts w:ascii="Book Antiqua" w:hAnsi="Book Antiqua" w:cs="Book Antiqua"/>
                <w:b/>
                <w:sz w:val="20"/>
                <w:szCs w:val="20"/>
              </w:rPr>
              <w:t>UNIT - 2</w:t>
            </w:r>
          </w:p>
        </w:tc>
        <w:tc>
          <w:tcPr>
            <w:tcW w:w="1440" w:type="dxa"/>
          </w:tcPr>
          <w:p w:rsidR="007B7378" w:rsidRPr="00F7777B" w:rsidRDefault="007B7378" w:rsidP="00DA3DA6">
            <w:pPr>
              <w:rPr>
                <w:rFonts w:ascii="Book Antiqua" w:hAnsi="Book Antiqua"/>
              </w:rPr>
            </w:pPr>
          </w:p>
        </w:tc>
      </w:tr>
      <w:tr w:rsidR="007B7378" w:rsidRPr="00F7777B" w:rsidTr="003562CC">
        <w:trPr>
          <w:gridAfter w:val="1"/>
          <w:wAfter w:w="1440" w:type="dxa"/>
          <w:trHeight w:val="377"/>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15.</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26</w:t>
            </w:r>
            <w:r w:rsidRPr="00F7777B">
              <w:rPr>
                <w:rFonts w:ascii="Book Antiqua" w:hAnsi="Book Antiqua" w:cs="Book Antiqua"/>
                <w:sz w:val="20"/>
                <w:szCs w:val="20"/>
              </w:rPr>
              <w:t>-</w:t>
            </w:r>
            <w:r>
              <w:rPr>
                <w:rFonts w:ascii="Book Antiqua" w:hAnsi="Book Antiqua" w:cs="Book Antiqua"/>
                <w:sz w:val="20"/>
                <w:szCs w:val="20"/>
              </w:rPr>
              <w:t>AUG</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
                <w:sz w:val="20"/>
                <w:szCs w:val="20"/>
              </w:rPr>
              <w:t xml:space="preserve">The Stack: </w:t>
            </w:r>
            <w:r w:rsidRPr="00F7777B">
              <w:rPr>
                <w:rFonts w:ascii="Book Antiqua" w:hAnsi="Book Antiqua" w:cs="Book Antiqua"/>
                <w:sz w:val="20"/>
                <w:szCs w:val="20"/>
              </w:rPr>
              <w:t>Definition and Examples, representing Stacks in C</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b/>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b/>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b/>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b/>
                <w:sz w:val="20"/>
                <w:szCs w:val="20"/>
              </w:rPr>
            </w:pPr>
          </w:p>
        </w:tc>
      </w:tr>
      <w:tr w:rsidR="007B7378" w:rsidRPr="00F7777B" w:rsidTr="00B70E73">
        <w:trPr>
          <w:gridAfter w:val="1"/>
          <w:wAfter w:w="1440" w:type="dxa"/>
          <w:trHeight w:val="458"/>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16.</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28</w:t>
            </w:r>
            <w:r w:rsidRPr="00F7777B">
              <w:rPr>
                <w:rFonts w:ascii="Book Antiqua" w:hAnsi="Book Antiqua" w:cs="Book Antiqua"/>
                <w:sz w:val="20"/>
                <w:szCs w:val="20"/>
              </w:rPr>
              <w:t>-</w:t>
            </w:r>
            <w:r>
              <w:rPr>
                <w:rFonts w:ascii="Book Antiqua" w:hAnsi="Book Antiqua" w:cs="Book Antiqua"/>
                <w:sz w:val="20"/>
                <w:szCs w:val="20"/>
              </w:rPr>
              <w:t>AUG</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Example:  Infix, Postfix, and Prefix.</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B70E73">
        <w:trPr>
          <w:gridAfter w:val="1"/>
          <w:wAfter w:w="1440" w:type="dxa"/>
          <w:trHeight w:val="41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17.</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29</w:t>
            </w:r>
            <w:r w:rsidRPr="00F7777B">
              <w:rPr>
                <w:rFonts w:ascii="Book Antiqua" w:hAnsi="Book Antiqua" w:cs="Book Antiqua"/>
                <w:sz w:val="20"/>
                <w:szCs w:val="20"/>
              </w:rPr>
              <w:t>-</w:t>
            </w:r>
            <w:r>
              <w:rPr>
                <w:rFonts w:ascii="Book Antiqua" w:hAnsi="Book Antiqua" w:cs="Book Antiqua"/>
                <w:sz w:val="20"/>
                <w:szCs w:val="20"/>
              </w:rPr>
              <w:t>AUG</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
                <w:bCs w:val="0"/>
                <w:sz w:val="20"/>
                <w:szCs w:val="20"/>
              </w:rPr>
              <w:t xml:space="preserve">Recursion: </w:t>
            </w:r>
            <w:r w:rsidRPr="00F7777B">
              <w:rPr>
                <w:rFonts w:ascii="Book Antiqua" w:hAnsi="Book Antiqua" w:cs="Book Antiqua"/>
                <w:bCs w:val="0"/>
                <w:sz w:val="20"/>
                <w:szCs w:val="20"/>
              </w:rPr>
              <w:t>Recursive Definition and Processes, Recursion in C,</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449"/>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18.</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rsidP="00B70E73">
            <w:pPr>
              <w:rPr>
                <w:rFonts w:ascii="Book Antiqua" w:hAnsi="Book Antiqua" w:cs="Book Antiqua"/>
                <w:sz w:val="20"/>
                <w:szCs w:val="20"/>
              </w:rPr>
            </w:pPr>
            <w:r>
              <w:rPr>
                <w:rFonts w:ascii="Book Antiqua" w:hAnsi="Book Antiqua" w:cs="Book Antiqua"/>
                <w:sz w:val="20"/>
                <w:szCs w:val="20"/>
              </w:rPr>
              <w:t>30</w:t>
            </w:r>
            <w:r w:rsidRPr="00F7777B">
              <w:rPr>
                <w:rFonts w:ascii="Book Antiqua" w:hAnsi="Book Antiqua" w:cs="Book Antiqua"/>
                <w:sz w:val="20"/>
                <w:szCs w:val="20"/>
              </w:rPr>
              <w:t>-</w:t>
            </w:r>
            <w:r>
              <w:rPr>
                <w:rFonts w:ascii="Book Antiqua" w:hAnsi="Book Antiqua" w:cs="Book Antiqua"/>
                <w:sz w:val="20"/>
                <w:szCs w:val="20"/>
              </w:rPr>
              <w:t>AUG</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Cs w:val="0"/>
                <w:sz w:val="20"/>
                <w:szCs w:val="20"/>
              </w:rPr>
              <w:t>Writing recursive programs: The Towers of Hanoi Problem, Efficiency of Recursion.</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eastAsia="MS Mincho" w:hAnsi="Book Antiqua" w:cs="Book Antiqua"/>
                <w:sz w:val="20"/>
                <w:szCs w:val="20"/>
              </w:rPr>
              <w:t>Assignment-I</w:t>
            </w: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DA3DA6">
        <w:trPr>
          <w:gridAfter w:val="1"/>
          <w:wAfter w:w="1440" w:type="dxa"/>
          <w:trHeight w:val="324"/>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19.</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DE7AE7">
            <w:pPr>
              <w:rPr>
                <w:rFonts w:ascii="Book Antiqua" w:hAnsi="Book Antiqua"/>
              </w:rPr>
            </w:pPr>
            <w:r>
              <w:rPr>
                <w:rFonts w:ascii="Book Antiqua" w:hAnsi="Book Antiqua" w:cs="Book Antiqua"/>
                <w:sz w:val="20"/>
                <w:szCs w:val="20"/>
              </w:rPr>
              <w:t>04</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spacing w:line="300" w:lineRule="atLeast"/>
              <w:rPr>
                <w:rFonts w:ascii="Book Antiqua" w:hAnsi="Book Antiqua" w:cs="Book Antiqua"/>
                <w:sz w:val="20"/>
                <w:szCs w:val="20"/>
              </w:rPr>
            </w:pPr>
            <w:r w:rsidRPr="00F7777B">
              <w:rPr>
                <w:rFonts w:ascii="Book Antiqua" w:hAnsi="Book Antiqua" w:cs="Book Antiqua"/>
                <w:sz w:val="20"/>
                <w:szCs w:val="20"/>
              </w:rPr>
              <w:t>Programs on Stack</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162"/>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20.</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05</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spacing w:line="300" w:lineRule="atLeast"/>
              <w:rPr>
                <w:rFonts w:ascii="Book Antiqua" w:hAnsi="Book Antiqua" w:cs="Book Antiqua"/>
                <w:sz w:val="20"/>
                <w:szCs w:val="20"/>
              </w:rPr>
            </w:pPr>
            <w:r w:rsidRPr="00F7777B">
              <w:rPr>
                <w:rFonts w:ascii="Book Antiqua" w:hAnsi="Book Antiqua" w:cs="Book Antiqua"/>
                <w:sz w:val="20"/>
                <w:szCs w:val="20"/>
              </w:rPr>
              <w:t>Programs on Stack</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5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21.</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06</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
                <w:bCs w:val="0"/>
                <w:sz w:val="20"/>
                <w:szCs w:val="20"/>
              </w:rPr>
              <w:t xml:space="preserve">Queues and Lists: </w:t>
            </w:r>
            <w:r w:rsidRPr="00F7777B">
              <w:rPr>
                <w:rFonts w:ascii="Book Antiqua" w:hAnsi="Book Antiqua" w:cs="Book Antiqua"/>
                <w:bCs w:val="0"/>
                <w:sz w:val="20"/>
                <w:szCs w:val="20"/>
              </w:rPr>
              <w:t>The Queue and Its Sequential Representation: C implementation of Queues,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B70E73">
        <w:trPr>
          <w:gridAfter w:val="1"/>
          <w:wAfter w:w="1440" w:type="dxa"/>
          <w:trHeight w:val="35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22.</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Cs w:val="0"/>
                <w:sz w:val="20"/>
                <w:szCs w:val="20"/>
              </w:rPr>
              <w:t>Insertion, Deletion and Display operations,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35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23.</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08</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Cs w:val="0"/>
                <w:sz w:val="20"/>
                <w:szCs w:val="20"/>
              </w:rPr>
              <w:t>Types of Queues (Linear, Circular, Priority and Double Ended Queues).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b/>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hideMark/>
          </w:tcPr>
          <w:p w:rsidR="007B7378" w:rsidRPr="00F7777B" w:rsidRDefault="007B7378" w:rsidP="009A7A92">
            <w:pPr>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252"/>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24.</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11</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spacing w:line="300" w:lineRule="atLeast"/>
              <w:rPr>
                <w:rFonts w:ascii="Book Antiqua" w:hAnsi="Book Antiqua" w:cs="Book Antiqua"/>
                <w:sz w:val="20"/>
                <w:szCs w:val="20"/>
              </w:rPr>
            </w:pPr>
            <w:r w:rsidRPr="00F7777B">
              <w:rPr>
                <w:rFonts w:ascii="Book Antiqua" w:hAnsi="Book Antiqua" w:cs="Book Antiqua"/>
                <w:sz w:val="20"/>
                <w:szCs w:val="20"/>
              </w:rPr>
              <w:t>Programs on Queues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DA3DA6">
        <w:trPr>
          <w:trHeight w:val="377"/>
        </w:trPr>
        <w:tc>
          <w:tcPr>
            <w:tcW w:w="11406" w:type="dxa"/>
            <w:gridSpan w:val="7"/>
            <w:tcBorders>
              <w:top w:val="single" w:sz="4" w:space="0" w:color="000000"/>
              <w:left w:val="single" w:sz="4" w:space="0" w:color="000000"/>
              <w:bottom w:val="single" w:sz="4" w:space="0" w:color="000000"/>
              <w:right w:val="single" w:sz="4" w:space="0" w:color="000000"/>
            </w:tcBorders>
            <w:vAlign w:val="center"/>
            <w:hideMark/>
          </w:tcPr>
          <w:p w:rsidR="007B7378" w:rsidRPr="00F7777B" w:rsidRDefault="007B7378">
            <w:pPr>
              <w:jc w:val="center"/>
              <w:rPr>
                <w:rFonts w:ascii="Book Antiqua" w:hAnsi="Book Antiqua"/>
                <w:sz w:val="20"/>
                <w:szCs w:val="20"/>
              </w:rPr>
            </w:pPr>
            <w:r w:rsidRPr="00F7777B">
              <w:rPr>
                <w:rFonts w:ascii="Book Antiqua" w:hAnsi="Book Antiqua" w:cs="Book Antiqua"/>
                <w:b/>
                <w:sz w:val="20"/>
                <w:szCs w:val="20"/>
              </w:rPr>
              <w:t>UNIT – 3</w:t>
            </w:r>
          </w:p>
        </w:tc>
        <w:tc>
          <w:tcPr>
            <w:tcW w:w="1440" w:type="dxa"/>
          </w:tcPr>
          <w:p w:rsidR="007B7378" w:rsidRPr="00F7777B" w:rsidRDefault="007B7378" w:rsidP="00B70E73">
            <w:pPr>
              <w:rPr>
                <w:rFonts w:ascii="Book Antiqua" w:hAnsi="Book Antiqua"/>
              </w:rPr>
            </w:pPr>
            <w:r>
              <w:rPr>
                <w:rFonts w:ascii="Book Antiqua" w:hAnsi="Book Antiqua" w:cs="Book Antiqua"/>
                <w:sz w:val="20"/>
                <w:szCs w:val="20"/>
              </w:rPr>
              <w:t>12</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r>
      <w:tr w:rsidR="007B7378" w:rsidRPr="00F7777B" w:rsidTr="00DA3DA6">
        <w:trPr>
          <w:gridAfter w:val="1"/>
          <w:wAfter w:w="1440" w:type="dxa"/>
          <w:trHeight w:val="53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25.</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13</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spacing w:line="320" w:lineRule="atLeast"/>
              <w:rPr>
                <w:rFonts w:ascii="Book Antiqua" w:hAnsi="Book Antiqua" w:cs="Book Antiqua"/>
                <w:sz w:val="20"/>
                <w:szCs w:val="20"/>
              </w:rPr>
            </w:pPr>
            <w:r w:rsidRPr="00F7777B">
              <w:rPr>
                <w:rFonts w:ascii="Book Antiqua" w:hAnsi="Book Antiqua" w:cs="Book Antiqua"/>
                <w:b/>
                <w:bCs w:val="0"/>
                <w:sz w:val="20"/>
                <w:szCs w:val="20"/>
              </w:rPr>
              <w:t>Queues and Lists Continued</w:t>
            </w:r>
          </w:p>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Linked lists :  Inserting and removing nodes from a list ,</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75"/>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26.</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23</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 xml:space="preserve">Linked implementation of stacks, </w:t>
            </w:r>
            <w:proofErr w:type="spellStart"/>
            <w:r w:rsidRPr="00F7777B">
              <w:rPr>
                <w:rFonts w:ascii="Book Antiqua" w:hAnsi="Book Antiqua" w:cs="Book Antiqua"/>
                <w:sz w:val="20"/>
                <w:szCs w:val="20"/>
              </w:rPr>
              <w:t>getnode</w:t>
            </w:r>
            <w:proofErr w:type="spellEnd"/>
            <w:r w:rsidRPr="00F7777B">
              <w:rPr>
                <w:rFonts w:ascii="Book Antiqua" w:hAnsi="Book Antiqua" w:cs="Book Antiqua"/>
                <w:sz w:val="20"/>
                <w:szCs w:val="20"/>
              </w:rPr>
              <w:t xml:space="preserve"> and </w:t>
            </w:r>
            <w:proofErr w:type="spellStart"/>
            <w:r w:rsidRPr="00F7777B">
              <w:rPr>
                <w:rFonts w:ascii="Book Antiqua" w:hAnsi="Book Antiqua" w:cs="Book Antiqua"/>
                <w:sz w:val="20"/>
                <w:szCs w:val="20"/>
              </w:rPr>
              <w:t>freenode</w:t>
            </w:r>
            <w:proofErr w:type="spellEnd"/>
            <w:r w:rsidRPr="00F7777B">
              <w:rPr>
                <w:rFonts w:ascii="Book Antiqua" w:hAnsi="Book Antiqua" w:cs="Book Antiqua"/>
                <w:sz w:val="20"/>
                <w:szCs w:val="20"/>
              </w:rPr>
              <w:t xml:space="preserve"> operations,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DA3DA6">
        <w:trPr>
          <w:gridAfter w:val="1"/>
          <w:wAfter w:w="1440" w:type="dxa"/>
          <w:trHeight w:val="586"/>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27.</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25</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linked implementation of queues,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77"/>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28.</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26</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Examples of list operation,</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332"/>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29.</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27</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List implementation of priority queues,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252"/>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30.</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28</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Header nodes.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b/>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9A7A92" w:rsidRDefault="007B7378" w:rsidP="009A7A92">
            <w:pPr>
              <w:jc w:val="center"/>
              <w:rPr>
                <w:rFonts w:ascii="Book Antiqua" w:hAnsi="Book Antiqua" w:cs="Book Antiqua"/>
                <w:sz w:val="20"/>
                <w:szCs w:val="20"/>
              </w:rPr>
            </w:pPr>
            <w:r w:rsidRPr="00F7777B">
              <w:rPr>
                <w:rFonts w:ascii="Book Antiqua" w:hAnsi="Book Antiqua" w:cs="Book Antiqua"/>
                <w:b/>
                <w:sz w:val="20"/>
                <w:szCs w:val="20"/>
              </w:rPr>
              <w:t xml:space="preserve">First Test </w:t>
            </w: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b/>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b/>
                <w:sz w:val="20"/>
                <w:szCs w:val="20"/>
              </w:rPr>
            </w:pPr>
          </w:p>
        </w:tc>
      </w:tr>
      <w:tr w:rsidR="007B7378" w:rsidRPr="00F7777B" w:rsidTr="00DA3DA6">
        <w:trPr>
          <w:gridAfter w:val="1"/>
          <w:wAfter w:w="1440" w:type="dxa"/>
          <w:trHeight w:val="59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31.</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03</w:t>
            </w:r>
            <w:r w:rsidRPr="00F7777B">
              <w:rPr>
                <w:rFonts w:ascii="Book Antiqua" w:hAnsi="Book Antiqua" w:cs="Book Antiqua"/>
                <w:sz w:val="20"/>
                <w:szCs w:val="20"/>
              </w:rPr>
              <w:t>-OCT-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
                <w:sz w:val="20"/>
                <w:szCs w:val="20"/>
              </w:rPr>
              <w:t>Lists in C:</w:t>
            </w:r>
            <w:r w:rsidRPr="00F7777B">
              <w:rPr>
                <w:rFonts w:ascii="Book Antiqua" w:hAnsi="Book Antiqua" w:cs="Book Antiqua"/>
                <w:sz w:val="20"/>
                <w:szCs w:val="20"/>
              </w:rPr>
              <w:t xml:space="preserve"> Allocating and freeing dynamic variables,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68"/>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32.</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04</w:t>
            </w:r>
            <w:r w:rsidRPr="00F7777B">
              <w:rPr>
                <w:rFonts w:ascii="Book Antiqua" w:hAnsi="Book Antiqua" w:cs="Book Antiqua"/>
                <w:sz w:val="20"/>
                <w:szCs w:val="20"/>
              </w:rPr>
              <w:t>-OCT-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 xml:space="preserve">Programs on lists </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278"/>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33.</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07</w:t>
            </w:r>
            <w:r w:rsidRPr="00F7777B">
              <w:rPr>
                <w:rFonts w:ascii="Book Antiqua" w:hAnsi="Book Antiqua" w:cs="Book Antiqua"/>
                <w:sz w:val="20"/>
                <w:szCs w:val="20"/>
              </w:rPr>
              <w:t>-OCT-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Linked lists using dynamic variables,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41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34.</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09</w:t>
            </w:r>
            <w:r w:rsidRPr="00F7777B">
              <w:rPr>
                <w:rFonts w:ascii="Book Antiqua" w:hAnsi="Book Antiqua" w:cs="Book Antiqua"/>
                <w:sz w:val="20"/>
                <w:szCs w:val="20"/>
              </w:rPr>
              <w:t>-OCT-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Queues as lists in C,</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05"/>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35.</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10</w:t>
            </w:r>
            <w:r w:rsidRPr="00F7777B">
              <w:rPr>
                <w:rFonts w:ascii="Book Antiqua" w:hAnsi="Book Antiqua" w:cs="Book Antiqua"/>
                <w:sz w:val="20"/>
                <w:szCs w:val="20"/>
              </w:rPr>
              <w:t>-OCT-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Examples of list operations in C,</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sz w:val="20"/>
                <w:szCs w:val="20"/>
              </w:rPr>
            </w:pPr>
          </w:p>
        </w:tc>
      </w:tr>
      <w:tr w:rsidR="007B7378" w:rsidRPr="00F7777B" w:rsidTr="003562CC">
        <w:trPr>
          <w:gridAfter w:val="1"/>
          <w:wAfter w:w="1440" w:type="dxa"/>
          <w:trHeight w:val="41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36.</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11</w:t>
            </w:r>
            <w:r w:rsidRPr="00F7777B">
              <w:rPr>
                <w:rFonts w:ascii="Book Antiqua" w:hAnsi="Book Antiqua" w:cs="Book Antiqua"/>
                <w:sz w:val="20"/>
                <w:szCs w:val="20"/>
              </w:rPr>
              <w:t>-</w:t>
            </w:r>
            <w:r>
              <w:rPr>
                <w:rFonts w:ascii="Book Antiqua" w:hAnsi="Book Antiqua" w:cs="Book Antiqua"/>
                <w:sz w:val="20"/>
                <w:szCs w:val="20"/>
              </w:rPr>
              <w:t>OCT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Non- integer and non homogeneous lists,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hideMark/>
          </w:tcPr>
          <w:p w:rsidR="007B7378" w:rsidRPr="00F7777B" w:rsidRDefault="00AF5340">
            <w:pPr>
              <w:jc w:val="center"/>
              <w:rPr>
                <w:rFonts w:ascii="Book Antiqua" w:hAnsi="Book Antiqua" w:cs="Book Antiqua"/>
                <w:sz w:val="20"/>
                <w:szCs w:val="20"/>
              </w:rPr>
            </w:pPr>
            <w:r>
              <w:rPr>
                <w:rFonts w:ascii="Book Antiqua" w:eastAsia="MS Mincho" w:hAnsi="Book Antiqua" w:cs="Book Antiqua"/>
                <w:sz w:val="20"/>
                <w:szCs w:val="20"/>
              </w:rPr>
              <w:t>Open Book Test</w:t>
            </w: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B70E73">
        <w:trPr>
          <w:gridAfter w:val="1"/>
          <w:wAfter w:w="1440" w:type="dxa"/>
          <w:trHeight w:val="44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37.</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rsidP="00B70E73">
            <w:pPr>
              <w:rPr>
                <w:rFonts w:ascii="Book Antiqua" w:hAnsi="Book Antiqua" w:cs="Book Antiqua"/>
                <w:sz w:val="20"/>
                <w:szCs w:val="20"/>
              </w:rPr>
            </w:pPr>
            <w:r>
              <w:rPr>
                <w:rFonts w:ascii="Book Antiqua" w:hAnsi="Book Antiqua" w:cs="Book Antiqua"/>
                <w:sz w:val="20"/>
                <w:szCs w:val="20"/>
              </w:rPr>
              <w:t>14-OCT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spacing w:line="300" w:lineRule="atLeast"/>
              <w:rPr>
                <w:rFonts w:ascii="Book Antiqua" w:hAnsi="Book Antiqua" w:cs="Book Antiqua"/>
                <w:sz w:val="20"/>
                <w:szCs w:val="20"/>
              </w:rPr>
            </w:pPr>
            <w:r w:rsidRPr="00F7777B">
              <w:rPr>
                <w:rFonts w:ascii="Book Antiqua" w:hAnsi="Book Antiqua" w:cs="Book Antiqua"/>
                <w:sz w:val="20"/>
                <w:szCs w:val="20"/>
              </w:rPr>
              <w:t xml:space="preserve">Comparing dynamic and array </w:t>
            </w:r>
            <w:r w:rsidRPr="00F7777B">
              <w:rPr>
                <w:rFonts w:ascii="Book Antiqua" w:hAnsi="Book Antiqua" w:cs="Book Antiqua"/>
                <w:sz w:val="20"/>
                <w:szCs w:val="20"/>
              </w:rPr>
              <w:lastRenderedPageBreak/>
              <w:t xml:space="preserve">implementations of lists, </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lastRenderedPageBreak/>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422"/>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lastRenderedPageBreak/>
              <w:t>38.</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16-OCT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Implementing header nodes.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68"/>
        </w:trPr>
        <w:tc>
          <w:tcPr>
            <w:tcW w:w="11406" w:type="dxa"/>
            <w:gridSpan w:val="7"/>
            <w:tcBorders>
              <w:top w:val="single" w:sz="4" w:space="0" w:color="000000"/>
              <w:left w:val="single" w:sz="4" w:space="0" w:color="000000"/>
              <w:bottom w:val="single" w:sz="4" w:space="0" w:color="000000"/>
              <w:right w:val="single" w:sz="4" w:space="0" w:color="000000"/>
            </w:tcBorders>
            <w:vAlign w:val="center"/>
            <w:hideMark/>
          </w:tcPr>
          <w:p w:rsidR="007B7378" w:rsidRPr="00F7777B" w:rsidRDefault="007B7378">
            <w:pPr>
              <w:jc w:val="center"/>
              <w:rPr>
                <w:rFonts w:ascii="Book Antiqua" w:hAnsi="Book Antiqua"/>
                <w:sz w:val="20"/>
                <w:szCs w:val="20"/>
              </w:rPr>
            </w:pPr>
            <w:r w:rsidRPr="00F7777B">
              <w:rPr>
                <w:rFonts w:ascii="Book Antiqua" w:hAnsi="Book Antiqua" w:cs="Book Antiqua"/>
                <w:b/>
                <w:sz w:val="20"/>
                <w:szCs w:val="20"/>
              </w:rPr>
              <w:t>UNIT - 4</w:t>
            </w:r>
          </w:p>
        </w:tc>
      </w:tr>
      <w:tr w:rsidR="007B7378" w:rsidRPr="00F7777B" w:rsidTr="003562CC">
        <w:trPr>
          <w:gridAfter w:val="1"/>
          <w:wAfter w:w="1440" w:type="dxa"/>
          <w:trHeight w:val="586"/>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39.</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17-OCT-2017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
                <w:bCs w:val="0"/>
                <w:sz w:val="20"/>
                <w:szCs w:val="20"/>
              </w:rPr>
              <w:t xml:space="preserve">Other List Structures: </w:t>
            </w:r>
            <w:r w:rsidRPr="00F7777B">
              <w:rPr>
                <w:rFonts w:ascii="Book Antiqua" w:hAnsi="Book Antiqua" w:cs="Book Antiqua"/>
                <w:sz w:val="20"/>
                <w:szCs w:val="20"/>
              </w:rPr>
              <w:t>Circular lists,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23"/>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40.</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Pr>
                <w:rFonts w:ascii="Book Antiqua" w:hAnsi="Book Antiqua" w:cs="Book Antiqua"/>
                <w:sz w:val="20"/>
                <w:szCs w:val="20"/>
              </w:rPr>
              <w:t>21-OCT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Stack as a circular list,</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5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41.</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sidRPr="00F7777B">
              <w:rPr>
                <w:rFonts w:ascii="Book Antiqua" w:hAnsi="Book Antiqua" w:cs="Book Antiqua"/>
                <w:sz w:val="20"/>
                <w:szCs w:val="20"/>
              </w:rPr>
              <w:t>1</w:t>
            </w:r>
            <w:r>
              <w:rPr>
                <w:rFonts w:ascii="Book Antiqua" w:hAnsi="Book Antiqua" w:cs="Book Antiqua"/>
                <w:sz w:val="20"/>
                <w:szCs w:val="20"/>
              </w:rPr>
              <w:t>4-OCT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lang w:val="pt-BR"/>
              </w:rPr>
              <w:t>Queue as a circular list,</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68"/>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42.</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sidRPr="00F7777B">
              <w:rPr>
                <w:rFonts w:ascii="Book Antiqua" w:hAnsi="Book Antiqua" w:cs="Book Antiqua"/>
                <w:sz w:val="20"/>
                <w:szCs w:val="20"/>
              </w:rPr>
              <w:t>1</w:t>
            </w:r>
            <w:r>
              <w:rPr>
                <w:rFonts w:ascii="Book Antiqua" w:hAnsi="Book Antiqua" w:cs="Book Antiqua"/>
                <w:sz w:val="20"/>
                <w:szCs w:val="20"/>
              </w:rPr>
              <w:t>6</w:t>
            </w:r>
            <w:r w:rsidRPr="00F7777B">
              <w:rPr>
                <w:rFonts w:ascii="Book Antiqua" w:hAnsi="Book Antiqua" w:cs="Book Antiqua"/>
                <w:sz w:val="20"/>
                <w:szCs w:val="20"/>
              </w:rPr>
              <w:t>-</w:t>
            </w:r>
            <w:r>
              <w:rPr>
                <w:rFonts w:ascii="Book Antiqua" w:hAnsi="Book Antiqua" w:cs="Book Antiqua"/>
                <w:sz w:val="20"/>
                <w:szCs w:val="20"/>
              </w:rPr>
              <w:t>OCT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 xml:space="preserve">Primitive operations on circular lists, </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68"/>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43.</w:t>
            </w:r>
          </w:p>
        </w:tc>
        <w:tc>
          <w:tcPr>
            <w:tcW w:w="1440" w:type="dxa"/>
            <w:tcBorders>
              <w:top w:val="single" w:sz="4" w:space="0" w:color="000000"/>
              <w:left w:val="single" w:sz="4" w:space="0" w:color="000000"/>
              <w:bottom w:val="single" w:sz="4" w:space="0" w:color="000000"/>
              <w:right w:val="nil"/>
            </w:tcBorders>
            <w:hideMark/>
          </w:tcPr>
          <w:p w:rsidR="007B7378" w:rsidRPr="00F7777B" w:rsidRDefault="007B7378" w:rsidP="00B70E73">
            <w:pPr>
              <w:rPr>
                <w:rFonts w:ascii="Book Antiqua" w:hAnsi="Book Antiqua"/>
              </w:rPr>
            </w:pPr>
            <w:r w:rsidRPr="00F7777B">
              <w:rPr>
                <w:rFonts w:ascii="Book Antiqua" w:hAnsi="Book Antiqua" w:cs="Book Antiqua"/>
                <w:sz w:val="20"/>
                <w:szCs w:val="20"/>
              </w:rPr>
              <w:t>1</w:t>
            </w:r>
            <w:r>
              <w:rPr>
                <w:rFonts w:ascii="Book Antiqua" w:hAnsi="Book Antiqua" w:cs="Book Antiqua"/>
                <w:sz w:val="20"/>
                <w:szCs w:val="20"/>
              </w:rPr>
              <w:t>7-OCT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The Josephus problem,</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b/>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eastAsia="MS Mincho" w:hAnsi="Book Antiqua" w:cs="Book Antiqua"/>
                <w:b/>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eastAsia="MS Mincho" w:hAnsi="Book Antiqua" w:cs="Book Antiqua"/>
                <w:b/>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eastAsia="MS Mincho" w:hAnsi="Book Antiqua" w:cs="Book Antiqua"/>
                <w:b/>
                <w:sz w:val="20"/>
                <w:szCs w:val="20"/>
              </w:rPr>
            </w:pPr>
          </w:p>
        </w:tc>
      </w:tr>
      <w:tr w:rsidR="007B7378" w:rsidRPr="00F7777B" w:rsidTr="00B70E73">
        <w:trPr>
          <w:gridAfter w:val="1"/>
          <w:wAfter w:w="1440" w:type="dxa"/>
          <w:trHeight w:val="368"/>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44.</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Pr>
                <w:rFonts w:ascii="Book Antiqua" w:hAnsi="Book Antiqua" w:cs="Book Antiqua"/>
                <w:sz w:val="20"/>
                <w:szCs w:val="20"/>
              </w:rPr>
              <w:t>21-OCT</w:t>
            </w:r>
            <w:r w:rsidRPr="00F7777B">
              <w:rPr>
                <w:rFonts w:ascii="Book Antiqua" w:hAnsi="Book Antiqua" w:cs="Book Antiqua"/>
                <w:sz w:val="20"/>
                <w:szCs w:val="20"/>
              </w:rPr>
              <w:t>-</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Header nodes,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3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45.</w:t>
            </w:r>
          </w:p>
        </w:tc>
        <w:tc>
          <w:tcPr>
            <w:tcW w:w="1440" w:type="dxa"/>
            <w:tcBorders>
              <w:top w:val="single" w:sz="4" w:space="0" w:color="000000"/>
              <w:left w:val="single" w:sz="4" w:space="0" w:color="000000"/>
              <w:bottom w:val="single" w:sz="4" w:space="0" w:color="000000"/>
              <w:right w:val="nil"/>
            </w:tcBorders>
          </w:tcPr>
          <w:p w:rsidR="007B7378" w:rsidRPr="007B7378" w:rsidRDefault="007B7378" w:rsidP="00B70E73">
            <w:pPr>
              <w:rPr>
                <w:rFonts w:ascii="Book Antiqua" w:hAnsi="Book Antiqua"/>
                <w:sz w:val="20"/>
                <w:szCs w:val="20"/>
              </w:rPr>
            </w:pPr>
            <w:r w:rsidRPr="007B7378">
              <w:rPr>
                <w:rFonts w:ascii="Book Antiqua" w:hAnsi="Book Antiqua"/>
                <w:sz w:val="20"/>
                <w:szCs w:val="20"/>
              </w:rPr>
              <w:t>25-OCT-2017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Programs on circular lists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05"/>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46.</w:t>
            </w:r>
          </w:p>
        </w:tc>
        <w:tc>
          <w:tcPr>
            <w:tcW w:w="1440" w:type="dxa"/>
            <w:tcBorders>
              <w:top w:val="single" w:sz="4" w:space="0" w:color="000000"/>
              <w:left w:val="single" w:sz="4" w:space="0" w:color="000000"/>
              <w:bottom w:val="single" w:sz="4" w:space="0" w:color="000000"/>
              <w:right w:val="nil"/>
            </w:tcBorders>
          </w:tcPr>
          <w:p w:rsidR="007B7378" w:rsidRPr="007B7378" w:rsidRDefault="007B7378" w:rsidP="00B70E73">
            <w:pPr>
              <w:rPr>
                <w:rFonts w:ascii="Book Antiqua" w:hAnsi="Book Antiqua"/>
                <w:sz w:val="20"/>
                <w:szCs w:val="20"/>
              </w:rPr>
            </w:pPr>
            <w:r w:rsidRPr="007B7378">
              <w:rPr>
                <w:rFonts w:ascii="Book Antiqua" w:hAnsi="Book Antiqua"/>
                <w:sz w:val="20"/>
                <w:szCs w:val="20"/>
              </w:rPr>
              <w:t>30-OCT-2017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sz w:val="20"/>
                <w:szCs w:val="20"/>
              </w:rPr>
              <w:t>Primitive operations on Doubly linked list.</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3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47.</w:t>
            </w:r>
          </w:p>
        </w:tc>
        <w:tc>
          <w:tcPr>
            <w:tcW w:w="1440" w:type="dxa"/>
            <w:tcBorders>
              <w:top w:val="single" w:sz="4" w:space="0" w:color="000000"/>
              <w:left w:val="single" w:sz="4" w:space="0" w:color="000000"/>
              <w:bottom w:val="single" w:sz="4" w:space="0" w:color="000000"/>
              <w:right w:val="nil"/>
            </w:tcBorders>
          </w:tcPr>
          <w:p w:rsidR="007B7378" w:rsidRPr="007B7378" w:rsidRDefault="007B7378" w:rsidP="00B70E73">
            <w:pPr>
              <w:rPr>
                <w:rFonts w:ascii="Book Antiqua" w:hAnsi="Book Antiqua"/>
                <w:sz w:val="20"/>
                <w:szCs w:val="20"/>
              </w:rPr>
            </w:pPr>
            <w:r w:rsidRPr="007B7378">
              <w:rPr>
                <w:rFonts w:ascii="Book Antiqua" w:hAnsi="Book Antiqua"/>
                <w:sz w:val="20"/>
                <w:szCs w:val="20"/>
              </w:rPr>
              <w:t>31-OCT-2017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pPr>
              <w:rPr>
                <w:rFonts w:ascii="Book Antiqua" w:hAnsi="Book Antiqua" w:cs="Book Antiqua"/>
                <w:sz w:val="20"/>
                <w:szCs w:val="20"/>
              </w:rPr>
            </w:pPr>
            <w:r w:rsidRPr="00F7777B">
              <w:rPr>
                <w:rFonts w:ascii="Book Antiqua" w:hAnsi="Book Antiqua" w:cs="Book Antiqua"/>
                <w:b/>
                <w:bCs w:val="0"/>
                <w:sz w:val="20"/>
                <w:szCs w:val="20"/>
              </w:rPr>
              <w:t xml:space="preserve">Trees: </w:t>
            </w:r>
            <w:r w:rsidRPr="00F7777B">
              <w:rPr>
                <w:rFonts w:ascii="Book Antiqua" w:hAnsi="Book Antiqua" w:cs="Book Antiqua"/>
                <w:bCs w:val="0"/>
                <w:sz w:val="20"/>
                <w:szCs w:val="20"/>
              </w:rPr>
              <w:t>Operations on Binary Trees,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Black Board</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65"/>
        </w:trPr>
        <w:tc>
          <w:tcPr>
            <w:tcW w:w="11406" w:type="dxa"/>
            <w:gridSpan w:val="7"/>
            <w:tcBorders>
              <w:top w:val="single" w:sz="4" w:space="0" w:color="000000"/>
              <w:left w:val="single" w:sz="4" w:space="0" w:color="000000"/>
              <w:bottom w:val="single" w:sz="4" w:space="0" w:color="000000"/>
              <w:right w:val="single" w:sz="4" w:space="0" w:color="000000"/>
            </w:tcBorders>
            <w:vAlign w:val="center"/>
            <w:hideMark/>
          </w:tcPr>
          <w:p w:rsidR="007B7378" w:rsidRPr="00F7777B" w:rsidRDefault="007B7378">
            <w:pPr>
              <w:jc w:val="center"/>
              <w:rPr>
                <w:rFonts w:ascii="Book Antiqua" w:hAnsi="Book Antiqua"/>
                <w:sz w:val="20"/>
                <w:szCs w:val="20"/>
              </w:rPr>
            </w:pPr>
            <w:r w:rsidRPr="00F7777B">
              <w:rPr>
                <w:rFonts w:ascii="Book Antiqua" w:hAnsi="Book Antiqua" w:cs="Book Antiqua"/>
                <w:b/>
                <w:sz w:val="20"/>
                <w:szCs w:val="20"/>
              </w:rPr>
              <w:t>UNIT - 5</w:t>
            </w:r>
          </w:p>
        </w:tc>
      </w:tr>
      <w:tr w:rsidR="007B7378" w:rsidRPr="00F7777B" w:rsidTr="003562CC">
        <w:trPr>
          <w:gridAfter w:val="1"/>
          <w:wAfter w:w="1440" w:type="dxa"/>
          <w:trHeight w:val="71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48.</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Pr>
                <w:rFonts w:ascii="Book Antiqua" w:hAnsi="Book Antiqua" w:cs="Book Antiqua"/>
                <w:sz w:val="20"/>
                <w:szCs w:val="20"/>
              </w:rPr>
              <w:t>07</w:t>
            </w:r>
            <w:r w:rsidRPr="00F7777B">
              <w:rPr>
                <w:rFonts w:ascii="Book Antiqua" w:hAnsi="Book Antiqua" w:cs="Book Antiqua"/>
                <w:sz w:val="20"/>
                <w:szCs w:val="20"/>
              </w:rPr>
              <w:t>-Nov-</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rsidP="00DA3DA6">
            <w:pPr>
              <w:rPr>
                <w:rFonts w:ascii="Book Antiqua" w:hAnsi="Book Antiqua" w:cs="Book Antiqua"/>
                <w:sz w:val="20"/>
                <w:szCs w:val="20"/>
              </w:rPr>
            </w:pPr>
            <w:r w:rsidRPr="00F7777B">
              <w:rPr>
                <w:rFonts w:ascii="Book Antiqua" w:hAnsi="Book Antiqua" w:cs="Book Antiqua"/>
                <w:bCs w:val="0"/>
                <w:sz w:val="20"/>
                <w:szCs w:val="20"/>
              </w:rPr>
              <w:t>Applications of Binary Trees, Binary Tree Representations: Node representation of Binary Trees,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PPT Slides</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77"/>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49.</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Pr>
                <w:rFonts w:ascii="Book Antiqua" w:hAnsi="Book Antiqua" w:cs="Book Antiqua"/>
                <w:sz w:val="20"/>
                <w:szCs w:val="20"/>
              </w:rPr>
              <w:t>08</w:t>
            </w:r>
            <w:r w:rsidRPr="00F7777B">
              <w:rPr>
                <w:rFonts w:ascii="Book Antiqua" w:hAnsi="Book Antiqua" w:cs="Book Antiqua"/>
                <w:sz w:val="20"/>
                <w:szCs w:val="20"/>
              </w:rPr>
              <w:t>-Nov-</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rsidP="00DA3DA6">
            <w:pPr>
              <w:rPr>
                <w:rFonts w:ascii="Book Antiqua" w:hAnsi="Book Antiqua" w:cs="Book Antiqua"/>
                <w:sz w:val="20"/>
                <w:szCs w:val="20"/>
              </w:rPr>
            </w:pPr>
            <w:r w:rsidRPr="00F7777B">
              <w:rPr>
                <w:rFonts w:ascii="Book Antiqua" w:hAnsi="Book Antiqua" w:cs="Book Antiqua"/>
                <w:bCs w:val="0"/>
                <w:sz w:val="20"/>
                <w:szCs w:val="20"/>
              </w:rPr>
              <w:t>Internal and External Nodes, Implicit array representation of Binary Trees,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PPT Slides</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350"/>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50.</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Pr>
                <w:rFonts w:ascii="Book Antiqua" w:hAnsi="Book Antiqua" w:cs="Book Antiqua"/>
                <w:sz w:val="20"/>
                <w:szCs w:val="20"/>
              </w:rPr>
              <w:t>14</w:t>
            </w:r>
            <w:r w:rsidRPr="00F7777B">
              <w:rPr>
                <w:rFonts w:ascii="Book Antiqua" w:hAnsi="Book Antiqua" w:cs="Book Antiqua"/>
                <w:sz w:val="20"/>
                <w:szCs w:val="20"/>
              </w:rPr>
              <w:t>-Nov-</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rsidP="007B7378">
            <w:pPr>
              <w:rPr>
                <w:rFonts w:ascii="Book Antiqua" w:hAnsi="Book Antiqua" w:cs="Book Antiqua"/>
                <w:sz w:val="20"/>
                <w:szCs w:val="20"/>
              </w:rPr>
            </w:pPr>
            <w:r w:rsidRPr="00F7777B">
              <w:rPr>
                <w:rFonts w:ascii="Book Antiqua" w:hAnsi="Book Antiqua" w:cs="Book Antiqua"/>
                <w:sz w:val="20"/>
                <w:szCs w:val="20"/>
              </w:rPr>
              <w:t xml:space="preserve">Binary tree traversals: </w:t>
            </w:r>
            <w:proofErr w:type="spellStart"/>
            <w:r w:rsidRPr="00F7777B">
              <w:rPr>
                <w:rFonts w:ascii="Book Antiqua" w:hAnsi="Book Antiqua" w:cs="Book Antiqua"/>
                <w:sz w:val="20"/>
                <w:szCs w:val="20"/>
              </w:rPr>
              <w:t>inorder</w:t>
            </w:r>
            <w:proofErr w:type="spellEnd"/>
            <w:r w:rsidRPr="00F7777B">
              <w:rPr>
                <w:rFonts w:ascii="Book Antiqua" w:hAnsi="Book Antiqua" w:cs="Book Antiqua"/>
                <w:sz w:val="20"/>
                <w:szCs w:val="20"/>
              </w:rPr>
              <w:t xml:space="preserve">, preorder, </w:t>
            </w:r>
            <w:proofErr w:type="spellStart"/>
            <w:r w:rsidRPr="00F7777B">
              <w:rPr>
                <w:rFonts w:ascii="Book Antiqua" w:hAnsi="Book Antiqua" w:cs="Book Antiqua"/>
                <w:sz w:val="20"/>
                <w:szCs w:val="20"/>
              </w:rPr>
              <w:t>postorder</w:t>
            </w:r>
            <w:proofErr w:type="spellEnd"/>
            <w:r w:rsidRPr="00F7777B">
              <w:rPr>
                <w:rFonts w:ascii="Book Antiqua" w:hAnsi="Book Antiqua" w:cs="Book Antiqua"/>
                <w:sz w:val="20"/>
                <w:szCs w:val="20"/>
              </w:rPr>
              <w:t xml:space="preserve">, </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PPT Slides</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57"/>
        </w:trPr>
        <w:tc>
          <w:tcPr>
            <w:tcW w:w="648"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51.</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sidRPr="00F7777B">
              <w:rPr>
                <w:rFonts w:ascii="Book Antiqua" w:hAnsi="Book Antiqua" w:cs="Book Antiqua"/>
                <w:sz w:val="20"/>
                <w:szCs w:val="20"/>
              </w:rPr>
              <w:t>1</w:t>
            </w:r>
            <w:r>
              <w:rPr>
                <w:rFonts w:ascii="Book Antiqua" w:hAnsi="Book Antiqua" w:cs="Book Antiqua"/>
                <w:sz w:val="20"/>
                <w:szCs w:val="20"/>
              </w:rPr>
              <w:t>5</w:t>
            </w:r>
            <w:r w:rsidRPr="00F7777B">
              <w:rPr>
                <w:rFonts w:ascii="Book Antiqua" w:hAnsi="Book Antiqua" w:cs="Book Antiqua"/>
                <w:sz w:val="20"/>
                <w:szCs w:val="20"/>
              </w:rPr>
              <w:t>-Nov-</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hideMark/>
          </w:tcPr>
          <w:p w:rsidR="007B7378" w:rsidRPr="00F7777B" w:rsidRDefault="007B7378" w:rsidP="007B7378">
            <w:pPr>
              <w:rPr>
                <w:rFonts w:ascii="Book Antiqua" w:hAnsi="Book Antiqua" w:cs="Book Antiqua"/>
                <w:sz w:val="20"/>
                <w:szCs w:val="20"/>
              </w:rPr>
            </w:pPr>
            <w:r w:rsidRPr="00F7777B">
              <w:rPr>
                <w:rFonts w:ascii="Book Antiqua" w:hAnsi="Book Antiqua" w:cs="Book Antiqua"/>
                <w:bCs w:val="0"/>
                <w:sz w:val="20"/>
                <w:szCs w:val="20"/>
              </w:rPr>
              <w:t>Threaded Binary Trees. Trees and Their applications:</w:t>
            </w:r>
          </w:p>
        </w:tc>
        <w:tc>
          <w:tcPr>
            <w:tcW w:w="1440" w:type="dxa"/>
            <w:tcBorders>
              <w:top w:val="single" w:sz="4" w:space="0" w:color="000000"/>
              <w:left w:val="single" w:sz="4" w:space="0" w:color="000000"/>
              <w:bottom w:val="single" w:sz="4" w:space="0" w:color="000000"/>
              <w:right w:val="nil"/>
            </w:tcBorders>
            <w:vAlign w:val="center"/>
            <w:hideMark/>
          </w:tcPr>
          <w:p w:rsidR="007B7378" w:rsidRPr="00F7777B" w:rsidRDefault="007B7378">
            <w:pPr>
              <w:jc w:val="center"/>
              <w:rPr>
                <w:rFonts w:ascii="Book Antiqua" w:hAnsi="Book Antiqua" w:cs="Book Antiqua"/>
                <w:sz w:val="20"/>
                <w:szCs w:val="20"/>
              </w:rPr>
            </w:pPr>
            <w:r w:rsidRPr="00F7777B">
              <w:rPr>
                <w:rFonts w:ascii="Book Antiqua" w:hAnsi="Book Antiqua" w:cs="Book Antiqua"/>
                <w:sz w:val="20"/>
                <w:szCs w:val="20"/>
              </w:rPr>
              <w:t>PPT Slides</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57"/>
        </w:trPr>
        <w:tc>
          <w:tcPr>
            <w:tcW w:w="648" w:type="dxa"/>
            <w:tcBorders>
              <w:top w:val="single" w:sz="4" w:space="0" w:color="000000"/>
              <w:left w:val="single" w:sz="4" w:space="0" w:color="000000"/>
              <w:bottom w:val="single" w:sz="4" w:space="0" w:color="000000"/>
              <w:right w:val="nil"/>
            </w:tcBorders>
            <w:vAlign w:val="center"/>
          </w:tcPr>
          <w:p w:rsidR="007B7378" w:rsidRPr="00F7777B" w:rsidRDefault="007B7378">
            <w:pPr>
              <w:jc w:val="center"/>
              <w:rPr>
                <w:rFonts w:ascii="Book Antiqua" w:hAnsi="Book Antiqua" w:cs="Book Antiqua"/>
                <w:sz w:val="20"/>
                <w:szCs w:val="20"/>
              </w:rPr>
            </w:pPr>
            <w:r>
              <w:rPr>
                <w:rFonts w:ascii="Book Antiqua" w:hAnsi="Book Antiqua" w:cs="Book Antiqua"/>
                <w:sz w:val="20"/>
                <w:szCs w:val="20"/>
              </w:rPr>
              <w:t>52.</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sidRPr="00F7777B">
              <w:rPr>
                <w:rFonts w:ascii="Book Antiqua" w:hAnsi="Book Antiqua" w:cs="Book Antiqua"/>
                <w:sz w:val="20"/>
                <w:szCs w:val="20"/>
              </w:rPr>
              <w:t>1</w:t>
            </w:r>
            <w:r>
              <w:rPr>
                <w:rFonts w:ascii="Book Antiqua" w:hAnsi="Book Antiqua" w:cs="Book Antiqua"/>
                <w:sz w:val="20"/>
                <w:szCs w:val="20"/>
              </w:rPr>
              <w:t>8</w:t>
            </w:r>
            <w:r w:rsidRPr="00F7777B">
              <w:rPr>
                <w:rFonts w:ascii="Book Antiqua" w:hAnsi="Book Antiqua" w:cs="Book Antiqua"/>
                <w:sz w:val="20"/>
                <w:szCs w:val="20"/>
              </w:rPr>
              <w:t>-Nov-</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tcPr>
          <w:p w:rsidR="007B7378" w:rsidRPr="00F7777B" w:rsidRDefault="007B7378" w:rsidP="00DA3DA6">
            <w:pPr>
              <w:rPr>
                <w:rFonts w:ascii="Book Antiqua" w:hAnsi="Book Antiqua" w:cs="Book Antiqua"/>
                <w:bCs w:val="0"/>
                <w:sz w:val="20"/>
                <w:szCs w:val="20"/>
              </w:rPr>
            </w:pPr>
            <w:r w:rsidRPr="00F7777B">
              <w:rPr>
                <w:rFonts w:ascii="Book Antiqua" w:hAnsi="Book Antiqua" w:cs="Book Antiqua"/>
                <w:bCs w:val="0"/>
                <w:sz w:val="20"/>
                <w:szCs w:val="20"/>
              </w:rPr>
              <w:t>C Representations of Trees, Tree Traversals,</w:t>
            </w:r>
          </w:p>
        </w:tc>
        <w:tc>
          <w:tcPr>
            <w:tcW w:w="1440" w:type="dxa"/>
            <w:tcBorders>
              <w:top w:val="single" w:sz="4" w:space="0" w:color="000000"/>
              <w:left w:val="single" w:sz="4" w:space="0" w:color="000000"/>
              <w:bottom w:val="single" w:sz="4" w:space="0" w:color="000000"/>
              <w:right w:val="nil"/>
            </w:tcBorders>
            <w:vAlign w:val="center"/>
          </w:tcPr>
          <w:p w:rsidR="007B7378" w:rsidRPr="00F7777B" w:rsidRDefault="007B7378" w:rsidP="00B70E73">
            <w:pPr>
              <w:jc w:val="center"/>
              <w:rPr>
                <w:rFonts w:ascii="Book Antiqua" w:hAnsi="Book Antiqua" w:cs="Book Antiqua"/>
                <w:sz w:val="20"/>
                <w:szCs w:val="20"/>
              </w:rPr>
            </w:pPr>
            <w:r w:rsidRPr="00F7777B">
              <w:rPr>
                <w:rFonts w:ascii="Book Antiqua" w:hAnsi="Book Antiqua" w:cs="Book Antiqua"/>
                <w:sz w:val="20"/>
                <w:szCs w:val="20"/>
              </w:rPr>
              <w:t>PPT Slides</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57"/>
        </w:trPr>
        <w:tc>
          <w:tcPr>
            <w:tcW w:w="648" w:type="dxa"/>
            <w:tcBorders>
              <w:top w:val="single" w:sz="4" w:space="0" w:color="000000"/>
              <w:left w:val="single" w:sz="4" w:space="0" w:color="000000"/>
              <w:bottom w:val="single" w:sz="4" w:space="0" w:color="000000"/>
              <w:right w:val="nil"/>
            </w:tcBorders>
            <w:vAlign w:val="center"/>
          </w:tcPr>
          <w:p w:rsidR="007B7378" w:rsidRPr="00F7777B" w:rsidRDefault="007B7378">
            <w:pPr>
              <w:jc w:val="center"/>
              <w:rPr>
                <w:rFonts w:ascii="Book Antiqua" w:hAnsi="Book Antiqua" w:cs="Book Antiqua"/>
                <w:sz w:val="20"/>
                <w:szCs w:val="20"/>
              </w:rPr>
            </w:pPr>
            <w:r>
              <w:rPr>
                <w:rFonts w:ascii="Book Antiqua" w:hAnsi="Book Antiqua" w:cs="Book Antiqua"/>
                <w:sz w:val="20"/>
                <w:szCs w:val="20"/>
              </w:rPr>
              <w:t>53.</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Pr>
                <w:rFonts w:ascii="Book Antiqua" w:hAnsi="Book Antiqua" w:cs="Book Antiqua"/>
                <w:sz w:val="20"/>
                <w:szCs w:val="20"/>
              </w:rPr>
              <w:t>20</w:t>
            </w:r>
            <w:r w:rsidRPr="00F7777B">
              <w:rPr>
                <w:rFonts w:ascii="Book Antiqua" w:hAnsi="Book Antiqua" w:cs="Book Antiqua"/>
                <w:sz w:val="20"/>
                <w:szCs w:val="20"/>
              </w:rPr>
              <w:t>-Nov-</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tcPr>
          <w:p w:rsidR="007B7378" w:rsidRPr="00F7777B" w:rsidRDefault="007B7378" w:rsidP="00DA3DA6">
            <w:pPr>
              <w:rPr>
                <w:rFonts w:ascii="Book Antiqua" w:hAnsi="Book Antiqua" w:cs="Book Antiqua"/>
                <w:bCs w:val="0"/>
                <w:sz w:val="20"/>
                <w:szCs w:val="20"/>
              </w:rPr>
            </w:pPr>
            <w:r w:rsidRPr="00F7777B">
              <w:rPr>
                <w:rFonts w:ascii="Book Antiqua" w:hAnsi="Book Antiqua" w:cs="Book Antiqua"/>
                <w:bCs w:val="0"/>
                <w:sz w:val="20"/>
                <w:szCs w:val="20"/>
              </w:rPr>
              <w:t>General Expressions as Trees,</w:t>
            </w:r>
          </w:p>
        </w:tc>
        <w:tc>
          <w:tcPr>
            <w:tcW w:w="1440" w:type="dxa"/>
            <w:tcBorders>
              <w:top w:val="single" w:sz="4" w:space="0" w:color="000000"/>
              <w:left w:val="single" w:sz="4" w:space="0" w:color="000000"/>
              <w:bottom w:val="single" w:sz="4" w:space="0" w:color="000000"/>
              <w:right w:val="nil"/>
            </w:tcBorders>
            <w:vAlign w:val="center"/>
          </w:tcPr>
          <w:p w:rsidR="007B7378" w:rsidRPr="00F7777B" w:rsidRDefault="007B7378" w:rsidP="00B70E73">
            <w:pPr>
              <w:jc w:val="center"/>
              <w:rPr>
                <w:rFonts w:ascii="Book Antiqua" w:hAnsi="Book Antiqua" w:cs="Book Antiqua"/>
                <w:sz w:val="20"/>
                <w:szCs w:val="20"/>
              </w:rPr>
            </w:pPr>
            <w:r w:rsidRPr="00F7777B">
              <w:rPr>
                <w:rFonts w:ascii="Book Antiqua" w:hAnsi="Book Antiqua" w:cs="Book Antiqua"/>
                <w:sz w:val="20"/>
                <w:szCs w:val="20"/>
              </w:rPr>
              <w:t>PPT Slides</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57"/>
        </w:trPr>
        <w:tc>
          <w:tcPr>
            <w:tcW w:w="648" w:type="dxa"/>
            <w:tcBorders>
              <w:top w:val="single" w:sz="4" w:space="0" w:color="000000"/>
              <w:left w:val="single" w:sz="4" w:space="0" w:color="000000"/>
              <w:bottom w:val="single" w:sz="4" w:space="0" w:color="000000"/>
              <w:right w:val="nil"/>
            </w:tcBorders>
            <w:vAlign w:val="center"/>
          </w:tcPr>
          <w:p w:rsidR="007B7378" w:rsidRPr="00F7777B" w:rsidRDefault="007B7378">
            <w:pPr>
              <w:jc w:val="center"/>
              <w:rPr>
                <w:rFonts w:ascii="Book Antiqua" w:hAnsi="Book Antiqua" w:cs="Book Antiqua"/>
                <w:sz w:val="20"/>
                <w:szCs w:val="20"/>
              </w:rPr>
            </w:pPr>
            <w:r>
              <w:rPr>
                <w:rFonts w:ascii="Book Antiqua" w:hAnsi="Book Antiqua" w:cs="Book Antiqua"/>
                <w:sz w:val="20"/>
                <w:szCs w:val="20"/>
              </w:rPr>
              <w:t>54.</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Pr>
                <w:rFonts w:ascii="Book Antiqua" w:hAnsi="Book Antiqua" w:cs="Book Antiqua"/>
                <w:sz w:val="20"/>
                <w:szCs w:val="20"/>
              </w:rPr>
              <w:t>21</w:t>
            </w:r>
            <w:r w:rsidRPr="00F7777B">
              <w:rPr>
                <w:rFonts w:ascii="Book Antiqua" w:hAnsi="Book Antiqua" w:cs="Book Antiqua"/>
                <w:sz w:val="20"/>
                <w:szCs w:val="20"/>
              </w:rPr>
              <w:t>-Nov-</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tcPr>
          <w:p w:rsidR="007B7378" w:rsidRPr="00F7777B" w:rsidRDefault="007B7378" w:rsidP="00DA3DA6">
            <w:pPr>
              <w:rPr>
                <w:rFonts w:ascii="Book Antiqua" w:hAnsi="Book Antiqua" w:cs="Book Antiqua"/>
                <w:bCs w:val="0"/>
                <w:sz w:val="20"/>
                <w:szCs w:val="20"/>
              </w:rPr>
            </w:pPr>
            <w:r w:rsidRPr="00F7777B">
              <w:rPr>
                <w:rFonts w:ascii="Book Antiqua" w:hAnsi="Book Antiqua" w:cs="Book Antiqua"/>
                <w:bCs w:val="0"/>
                <w:sz w:val="20"/>
                <w:szCs w:val="20"/>
              </w:rPr>
              <w:t>Evaluating an Expression Tree,</w:t>
            </w:r>
          </w:p>
        </w:tc>
        <w:tc>
          <w:tcPr>
            <w:tcW w:w="1440" w:type="dxa"/>
            <w:tcBorders>
              <w:top w:val="single" w:sz="4" w:space="0" w:color="000000"/>
              <w:left w:val="single" w:sz="4" w:space="0" w:color="000000"/>
              <w:bottom w:val="single" w:sz="4" w:space="0" w:color="000000"/>
              <w:right w:val="nil"/>
            </w:tcBorders>
            <w:vAlign w:val="center"/>
          </w:tcPr>
          <w:p w:rsidR="007B7378" w:rsidRPr="00F7777B" w:rsidRDefault="007B7378" w:rsidP="00B70E73">
            <w:pPr>
              <w:jc w:val="center"/>
              <w:rPr>
                <w:rFonts w:ascii="Book Antiqua" w:hAnsi="Book Antiqua" w:cs="Book Antiqua"/>
                <w:sz w:val="20"/>
                <w:szCs w:val="20"/>
              </w:rPr>
            </w:pPr>
            <w:r w:rsidRPr="00F7777B">
              <w:rPr>
                <w:rFonts w:ascii="Book Antiqua" w:hAnsi="Book Antiqua" w:cs="Book Antiqua"/>
                <w:sz w:val="20"/>
                <w:szCs w:val="20"/>
              </w:rPr>
              <w:t>PPT Slides</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57"/>
        </w:trPr>
        <w:tc>
          <w:tcPr>
            <w:tcW w:w="648" w:type="dxa"/>
            <w:tcBorders>
              <w:top w:val="single" w:sz="4" w:space="0" w:color="000000"/>
              <w:left w:val="single" w:sz="4" w:space="0" w:color="000000"/>
              <w:bottom w:val="single" w:sz="4" w:space="0" w:color="000000"/>
              <w:right w:val="nil"/>
            </w:tcBorders>
            <w:vAlign w:val="center"/>
          </w:tcPr>
          <w:p w:rsidR="007B7378" w:rsidRPr="00F7777B" w:rsidRDefault="007B7378">
            <w:pPr>
              <w:jc w:val="center"/>
              <w:rPr>
                <w:rFonts w:ascii="Book Antiqua" w:hAnsi="Book Antiqua" w:cs="Book Antiqua"/>
                <w:sz w:val="20"/>
                <w:szCs w:val="20"/>
              </w:rPr>
            </w:pPr>
            <w:r>
              <w:rPr>
                <w:rFonts w:ascii="Book Antiqua" w:hAnsi="Book Antiqua" w:cs="Book Antiqua"/>
                <w:sz w:val="20"/>
                <w:szCs w:val="20"/>
              </w:rPr>
              <w:t>55.</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Pr>
                <w:rFonts w:ascii="Book Antiqua" w:hAnsi="Book Antiqua" w:cs="Book Antiqua"/>
                <w:sz w:val="20"/>
                <w:szCs w:val="20"/>
              </w:rPr>
              <w:t>22</w:t>
            </w:r>
            <w:r w:rsidRPr="00F7777B">
              <w:rPr>
                <w:rFonts w:ascii="Book Antiqua" w:hAnsi="Book Antiqua" w:cs="Book Antiqua"/>
                <w:sz w:val="20"/>
                <w:szCs w:val="20"/>
              </w:rPr>
              <w:t>-Nov-</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tcPr>
          <w:p w:rsidR="007B7378" w:rsidRPr="00F7777B" w:rsidRDefault="007B7378" w:rsidP="00B70E73">
            <w:pPr>
              <w:rPr>
                <w:rFonts w:ascii="Book Antiqua" w:hAnsi="Book Antiqua" w:cs="Book Antiqua"/>
                <w:bCs w:val="0"/>
                <w:sz w:val="20"/>
                <w:szCs w:val="20"/>
              </w:rPr>
            </w:pPr>
            <w:r w:rsidRPr="00F7777B">
              <w:rPr>
                <w:rFonts w:ascii="Book Antiqua" w:hAnsi="Book Antiqua" w:cs="Book Antiqua"/>
                <w:bCs w:val="0"/>
                <w:sz w:val="20"/>
                <w:szCs w:val="20"/>
              </w:rPr>
              <w:t>Constructing a Tree.</w:t>
            </w:r>
          </w:p>
        </w:tc>
        <w:tc>
          <w:tcPr>
            <w:tcW w:w="1440" w:type="dxa"/>
            <w:tcBorders>
              <w:top w:val="single" w:sz="4" w:space="0" w:color="000000"/>
              <w:left w:val="single" w:sz="4" w:space="0" w:color="000000"/>
              <w:bottom w:val="single" w:sz="4" w:space="0" w:color="000000"/>
              <w:right w:val="nil"/>
            </w:tcBorders>
            <w:vAlign w:val="center"/>
          </w:tcPr>
          <w:p w:rsidR="007B7378" w:rsidRPr="00F7777B" w:rsidRDefault="007B7378" w:rsidP="00B70E73">
            <w:pPr>
              <w:jc w:val="center"/>
              <w:rPr>
                <w:rFonts w:ascii="Book Antiqua" w:hAnsi="Book Antiqua" w:cs="Book Antiqua"/>
                <w:sz w:val="20"/>
                <w:szCs w:val="20"/>
              </w:rPr>
            </w:pPr>
            <w:r w:rsidRPr="00F7777B">
              <w:rPr>
                <w:rFonts w:ascii="Book Antiqua" w:hAnsi="Book Antiqua" w:cs="Book Antiqua"/>
                <w:sz w:val="20"/>
                <w:szCs w:val="20"/>
              </w:rPr>
              <w:t>PPT Slides</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r w:rsidR="007B7378" w:rsidRPr="00F7777B" w:rsidTr="003562CC">
        <w:trPr>
          <w:gridAfter w:val="1"/>
          <w:wAfter w:w="1440" w:type="dxa"/>
          <w:trHeight w:val="557"/>
        </w:trPr>
        <w:tc>
          <w:tcPr>
            <w:tcW w:w="648" w:type="dxa"/>
            <w:tcBorders>
              <w:top w:val="single" w:sz="4" w:space="0" w:color="000000"/>
              <w:left w:val="single" w:sz="4" w:space="0" w:color="000000"/>
              <w:bottom w:val="single" w:sz="4" w:space="0" w:color="000000"/>
              <w:right w:val="nil"/>
            </w:tcBorders>
            <w:vAlign w:val="center"/>
          </w:tcPr>
          <w:p w:rsidR="007B7378" w:rsidRPr="00F7777B" w:rsidRDefault="007B7378">
            <w:pPr>
              <w:jc w:val="center"/>
              <w:rPr>
                <w:rFonts w:ascii="Book Antiqua" w:hAnsi="Book Antiqua" w:cs="Book Antiqua"/>
                <w:sz w:val="20"/>
                <w:szCs w:val="20"/>
              </w:rPr>
            </w:pPr>
            <w:r>
              <w:rPr>
                <w:rFonts w:ascii="Book Antiqua" w:hAnsi="Book Antiqua" w:cs="Book Antiqua"/>
                <w:sz w:val="20"/>
                <w:szCs w:val="20"/>
              </w:rPr>
              <w:t>56.</w:t>
            </w:r>
          </w:p>
        </w:tc>
        <w:tc>
          <w:tcPr>
            <w:tcW w:w="1440" w:type="dxa"/>
            <w:tcBorders>
              <w:top w:val="single" w:sz="4" w:space="0" w:color="000000"/>
              <w:left w:val="single" w:sz="4" w:space="0" w:color="000000"/>
              <w:bottom w:val="single" w:sz="4" w:space="0" w:color="000000"/>
              <w:right w:val="nil"/>
            </w:tcBorders>
          </w:tcPr>
          <w:p w:rsidR="007B7378" w:rsidRPr="00F7777B" w:rsidRDefault="007B7378" w:rsidP="00B70E73">
            <w:pPr>
              <w:rPr>
                <w:rFonts w:ascii="Book Antiqua" w:hAnsi="Book Antiqua"/>
              </w:rPr>
            </w:pPr>
            <w:r>
              <w:rPr>
                <w:rFonts w:ascii="Book Antiqua" w:hAnsi="Book Antiqua" w:cs="Book Antiqua"/>
                <w:sz w:val="20"/>
                <w:szCs w:val="20"/>
              </w:rPr>
              <w:t>25</w:t>
            </w:r>
            <w:r w:rsidRPr="00F7777B">
              <w:rPr>
                <w:rFonts w:ascii="Book Antiqua" w:hAnsi="Book Antiqua" w:cs="Book Antiqua"/>
                <w:sz w:val="20"/>
                <w:szCs w:val="20"/>
              </w:rPr>
              <w:t>-Nov-</w:t>
            </w:r>
            <w:r>
              <w:rPr>
                <w:rFonts w:ascii="Book Antiqua" w:hAnsi="Book Antiqua" w:cs="Book Antiqua"/>
                <w:sz w:val="20"/>
                <w:szCs w:val="20"/>
              </w:rPr>
              <w:t>2017</w:t>
            </w:r>
          </w:p>
        </w:tc>
        <w:tc>
          <w:tcPr>
            <w:tcW w:w="4500" w:type="dxa"/>
            <w:tcBorders>
              <w:top w:val="single" w:sz="4" w:space="0" w:color="000000"/>
              <w:left w:val="single" w:sz="4" w:space="0" w:color="000000"/>
              <w:bottom w:val="single" w:sz="4" w:space="0" w:color="000000"/>
              <w:right w:val="nil"/>
            </w:tcBorders>
            <w:vAlign w:val="center"/>
          </w:tcPr>
          <w:p w:rsidR="007B7378" w:rsidRPr="00F7777B" w:rsidRDefault="007B7378" w:rsidP="00B70E73">
            <w:pPr>
              <w:rPr>
                <w:rFonts w:ascii="Book Antiqua" w:hAnsi="Book Antiqua" w:cs="Book Antiqua"/>
                <w:bCs w:val="0"/>
                <w:sz w:val="20"/>
                <w:szCs w:val="20"/>
              </w:rPr>
            </w:pPr>
            <w:r w:rsidRPr="00F7777B">
              <w:rPr>
                <w:rFonts w:ascii="Book Antiqua" w:hAnsi="Book Antiqua" w:cs="Book Antiqua"/>
                <w:bCs w:val="0"/>
                <w:sz w:val="20"/>
                <w:szCs w:val="20"/>
              </w:rPr>
              <w:t>Constructing a Tree.</w:t>
            </w:r>
          </w:p>
        </w:tc>
        <w:tc>
          <w:tcPr>
            <w:tcW w:w="1440" w:type="dxa"/>
            <w:tcBorders>
              <w:top w:val="single" w:sz="4" w:space="0" w:color="000000"/>
              <w:left w:val="single" w:sz="4" w:space="0" w:color="000000"/>
              <w:bottom w:val="single" w:sz="4" w:space="0" w:color="000000"/>
              <w:right w:val="nil"/>
            </w:tcBorders>
            <w:vAlign w:val="center"/>
          </w:tcPr>
          <w:p w:rsidR="007B7378" w:rsidRPr="00F7777B" w:rsidRDefault="007B7378" w:rsidP="00B70E73">
            <w:pPr>
              <w:jc w:val="center"/>
              <w:rPr>
                <w:rFonts w:ascii="Book Antiqua" w:hAnsi="Book Antiqua" w:cs="Book Antiqua"/>
                <w:sz w:val="20"/>
                <w:szCs w:val="20"/>
              </w:rPr>
            </w:pPr>
            <w:r w:rsidRPr="00F7777B">
              <w:rPr>
                <w:rFonts w:ascii="Book Antiqua" w:hAnsi="Book Antiqua" w:cs="Book Antiqua"/>
                <w:sz w:val="20"/>
                <w:szCs w:val="20"/>
              </w:rPr>
              <w:t>PPT Slides</w:t>
            </w:r>
          </w:p>
        </w:tc>
        <w:tc>
          <w:tcPr>
            <w:tcW w:w="126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900" w:type="dxa"/>
            <w:tcBorders>
              <w:top w:val="single" w:sz="4" w:space="0" w:color="000000"/>
              <w:left w:val="single" w:sz="4" w:space="0" w:color="000000"/>
              <w:bottom w:val="single" w:sz="4" w:space="0" w:color="000000"/>
              <w:right w:val="nil"/>
            </w:tcBorders>
            <w:vAlign w:val="center"/>
          </w:tcPr>
          <w:p w:rsidR="007B7378" w:rsidRPr="00F7777B" w:rsidRDefault="007B7378">
            <w:pPr>
              <w:snapToGrid w:val="0"/>
              <w:jc w:val="center"/>
              <w:rPr>
                <w:rFonts w:ascii="Book Antiqua" w:hAnsi="Book Antiqua" w:cs="Book Antiqua"/>
                <w:sz w:val="20"/>
                <w:szCs w:val="20"/>
              </w:rPr>
            </w:pPr>
          </w:p>
        </w:tc>
        <w:tc>
          <w:tcPr>
            <w:tcW w:w="1218" w:type="dxa"/>
            <w:tcBorders>
              <w:top w:val="single" w:sz="4" w:space="0" w:color="000000"/>
              <w:left w:val="single" w:sz="4" w:space="0" w:color="000000"/>
              <w:bottom w:val="single" w:sz="4" w:space="0" w:color="000000"/>
              <w:right w:val="single" w:sz="4" w:space="0" w:color="000000"/>
            </w:tcBorders>
            <w:vAlign w:val="center"/>
          </w:tcPr>
          <w:p w:rsidR="007B7378" w:rsidRPr="00F7777B" w:rsidRDefault="007B7378">
            <w:pPr>
              <w:snapToGrid w:val="0"/>
              <w:jc w:val="center"/>
              <w:rPr>
                <w:rFonts w:ascii="Book Antiqua" w:hAnsi="Book Antiqua" w:cs="Book Antiqua"/>
                <w:sz w:val="20"/>
                <w:szCs w:val="20"/>
              </w:rPr>
            </w:pPr>
          </w:p>
        </w:tc>
      </w:tr>
    </w:tbl>
    <w:p w:rsidR="00DC323D" w:rsidRPr="00F7777B" w:rsidRDefault="00DC323D" w:rsidP="00DC323D">
      <w:pPr>
        <w:tabs>
          <w:tab w:val="left" w:pos="3330"/>
        </w:tabs>
        <w:rPr>
          <w:rFonts w:ascii="Book Antiqua" w:hAnsi="Book Antiqua" w:cs="Book Antiqua"/>
          <w:b/>
        </w:rPr>
      </w:pPr>
      <w:r w:rsidRPr="00F7777B">
        <w:rPr>
          <w:rFonts w:ascii="Book Antiqua" w:hAnsi="Book Antiqua" w:cs="Book Antiqua"/>
          <w:b/>
          <w:sz w:val="22"/>
          <w:szCs w:val="22"/>
        </w:rPr>
        <w:t>Tutorial class details:</w:t>
      </w:r>
    </w:p>
    <w:tbl>
      <w:tblPr>
        <w:tblW w:w="0" w:type="auto"/>
        <w:tblInd w:w="108" w:type="dxa"/>
        <w:tblLayout w:type="fixed"/>
        <w:tblLook w:val="0000"/>
      </w:tblPr>
      <w:tblGrid>
        <w:gridCol w:w="700"/>
        <w:gridCol w:w="1710"/>
        <w:gridCol w:w="3544"/>
      </w:tblGrid>
      <w:tr w:rsidR="00DC323D" w:rsidRPr="00F7777B" w:rsidTr="00211AD2">
        <w:tc>
          <w:tcPr>
            <w:tcW w:w="700" w:type="dxa"/>
            <w:tcBorders>
              <w:top w:val="single" w:sz="4" w:space="0" w:color="000000"/>
              <w:left w:val="single" w:sz="4" w:space="0" w:color="000000"/>
              <w:bottom w:val="single" w:sz="4" w:space="0" w:color="000000"/>
            </w:tcBorders>
            <w:shd w:val="clear" w:color="auto" w:fill="auto"/>
            <w:vAlign w:val="center"/>
          </w:tcPr>
          <w:p w:rsidR="00DC323D" w:rsidRPr="00F7777B" w:rsidRDefault="00DC323D" w:rsidP="00DE0FDA">
            <w:pPr>
              <w:jc w:val="center"/>
              <w:rPr>
                <w:rFonts w:ascii="Book Antiqua" w:hAnsi="Book Antiqua" w:cs="Book Antiqua"/>
                <w:b/>
                <w:sz w:val="20"/>
                <w:szCs w:val="20"/>
              </w:rPr>
            </w:pPr>
            <w:r w:rsidRPr="00F7777B">
              <w:rPr>
                <w:rFonts w:ascii="Book Antiqua" w:hAnsi="Book Antiqua" w:cs="Book Antiqua"/>
                <w:b/>
                <w:sz w:val="20"/>
                <w:szCs w:val="20"/>
              </w:rPr>
              <w:t>Sl.</w:t>
            </w:r>
          </w:p>
          <w:p w:rsidR="00DC323D" w:rsidRPr="00F7777B" w:rsidRDefault="00DC323D" w:rsidP="00DE0FDA">
            <w:pPr>
              <w:jc w:val="center"/>
              <w:rPr>
                <w:rFonts w:ascii="Book Antiqua" w:hAnsi="Book Antiqua" w:cs="Book Antiqua"/>
                <w:b/>
                <w:sz w:val="20"/>
                <w:szCs w:val="20"/>
              </w:rPr>
            </w:pPr>
            <w:r w:rsidRPr="00F7777B">
              <w:rPr>
                <w:rFonts w:ascii="Book Antiqua" w:hAnsi="Book Antiqua" w:cs="Book Antiqua"/>
                <w:b/>
                <w:sz w:val="20"/>
                <w:szCs w:val="20"/>
              </w:rPr>
              <w:t>No</w:t>
            </w:r>
          </w:p>
        </w:tc>
        <w:tc>
          <w:tcPr>
            <w:tcW w:w="1710" w:type="dxa"/>
            <w:tcBorders>
              <w:top w:val="single" w:sz="4" w:space="0" w:color="000000"/>
              <w:left w:val="single" w:sz="4" w:space="0" w:color="000000"/>
              <w:bottom w:val="single" w:sz="4" w:space="0" w:color="000000"/>
            </w:tcBorders>
            <w:shd w:val="clear" w:color="auto" w:fill="auto"/>
            <w:vAlign w:val="center"/>
          </w:tcPr>
          <w:p w:rsidR="00DC323D" w:rsidRPr="00F7777B" w:rsidRDefault="00DC323D" w:rsidP="004F42CB">
            <w:pPr>
              <w:jc w:val="center"/>
              <w:rPr>
                <w:rFonts w:ascii="Book Antiqua" w:hAnsi="Book Antiqua" w:cs="Book Antiqua"/>
                <w:b/>
                <w:sz w:val="20"/>
                <w:szCs w:val="20"/>
              </w:rPr>
            </w:pPr>
            <w:r w:rsidRPr="00F7777B">
              <w:rPr>
                <w:rFonts w:ascii="Book Antiqua" w:hAnsi="Book Antiqua" w:cs="Book Antiqua"/>
                <w:b/>
                <w:sz w:val="20"/>
                <w:szCs w:val="20"/>
              </w:rPr>
              <w:t>Date</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323D" w:rsidRPr="00F7777B" w:rsidRDefault="00DC323D" w:rsidP="00DE0FDA">
            <w:pPr>
              <w:jc w:val="center"/>
              <w:rPr>
                <w:rFonts w:ascii="Book Antiqua" w:hAnsi="Book Antiqua"/>
                <w:sz w:val="20"/>
                <w:szCs w:val="20"/>
              </w:rPr>
            </w:pPr>
            <w:r w:rsidRPr="00F7777B">
              <w:rPr>
                <w:rFonts w:ascii="Book Antiqua" w:hAnsi="Book Antiqua" w:cs="Book Antiqua"/>
                <w:b/>
                <w:sz w:val="20"/>
                <w:szCs w:val="20"/>
              </w:rPr>
              <w:t>Topics to be Covered</w:t>
            </w:r>
          </w:p>
        </w:tc>
      </w:tr>
      <w:tr w:rsidR="00DC323D" w:rsidRPr="00F7777B" w:rsidTr="00211AD2">
        <w:tc>
          <w:tcPr>
            <w:tcW w:w="700" w:type="dxa"/>
            <w:tcBorders>
              <w:top w:val="single" w:sz="4" w:space="0" w:color="000000"/>
              <w:left w:val="single" w:sz="4" w:space="0" w:color="000000"/>
              <w:bottom w:val="single" w:sz="4" w:space="0" w:color="000000"/>
            </w:tcBorders>
            <w:shd w:val="clear" w:color="auto" w:fill="auto"/>
          </w:tcPr>
          <w:p w:rsidR="00DC323D" w:rsidRPr="00F7777B" w:rsidRDefault="00DC323D" w:rsidP="00DE0FDA">
            <w:pPr>
              <w:jc w:val="center"/>
              <w:rPr>
                <w:rFonts w:ascii="Book Antiqua" w:hAnsi="Book Antiqua" w:cs="Book Antiqua"/>
                <w:sz w:val="20"/>
                <w:szCs w:val="20"/>
              </w:rPr>
            </w:pPr>
            <w:r w:rsidRPr="00F7777B">
              <w:rPr>
                <w:rFonts w:ascii="Book Antiqua" w:hAnsi="Book Antiqua" w:cs="Book Antiqua"/>
                <w:sz w:val="20"/>
                <w:szCs w:val="20"/>
              </w:rPr>
              <w:t>1.</w:t>
            </w:r>
          </w:p>
        </w:tc>
        <w:tc>
          <w:tcPr>
            <w:tcW w:w="1710" w:type="dxa"/>
            <w:tcBorders>
              <w:top w:val="single" w:sz="4" w:space="0" w:color="000000"/>
              <w:left w:val="single" w:sz="4" w:space="0" w:color="000000"/>
              <w:bottom w:val="single" w:sz="4" w:space="0" w:color="000000"/>
            </w:tcBorders>
            <w:shd w:val="clear" w:color="auto" w:fill="auto"/>
            <w:vAlign w:val="center"/>
          </w:tcPr>
          <w:p w:rsidR="00DC323D" w:rsidRPr="00F7777B" w:rsidRDefault="003562CC" w:rsidP="004F42CB">
            <w:pPr>
              <w:jc w:val="center"/>
              <w:rPr>
                <w:rFonts w:ascii="Book Antiqua" w:hAnsi="Book Antiqua" w:cs="Book Antiqua"/>
                <w:sz w:val="20"/>
                <w:szCs w:val="20"/>
              </w:rPr>
            </w:pPr>
            <w:r w:rsidRPr="00F7777B">
              <w:rPr>
                <w:rFonts w:ascii="Book Antiqua" w:hAnsi="Book Antiqua" w:cs="Book Antiqua"/>
                <w:sz w:val="20"/>
                <w:szCs w:val="20"/>
              </w:rPr>
              <w:t>03-AUG-</w:t>
            </w:r>
            <w:r w:rsidR="00DE7AE7">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C323D" w:rsidRPr="00F7777B" w:rsidRDefault="00DC323D" w:rsidP="00DE0FDA">
            <w:pPr>
              <w:rPr>
                <w:rFonts w:ascii="Book Antiqua" w:hAnsi="Book Antiqua"/>
                <w:sz w:val="20"/>
                <w:szCs w:val="20"/>
              </w:rPr>
            </w:pPr>
            <w:r w:rsidRPr="00F7777B">
              <w:rPr>
                <w:rFonts w:ascii="Book Antiqua" w:hAnsi="Book Antiqua" w:cs="Book Antiqua"/>
                <w:sz w:val="20"/>
                <w:szCs w:val="20"/>
              </w:rPr>
              <w:t>Review of C programming</w:t>
            </w:r>
          </w:p>
        </w:tc>
      </w:tr>
      <w:tr w:rsidR="004F42CB" w:rsidRPr="00F7777B" w:rsidTr="00211AD2">
        <w:tc>
          <w:tcPr>
            <w:tcW w:w="700" w:type="dxa"/>
            <w:tcBorders>
              <w:top w:val="single" w:sz="4" w:space="0" w:color="000000"/>
              <w:left w:val="single" w:sz="4" w:space="0" w:color="000000"/>
              <w:bottom w:val="single" w:sz="4" w:space="0" w:color="000000"/>
            </w:tcBorders>
            <w:shd w:val="clear" w:color="auto" w:fill="auto"/>
          </w:tcPr>
          <w:p w:rsidR="004F42CB" w:rsidRPr="00F7777B" w:rsidRDefault="004F42CB" w:rsidP="00DE0FDA">
            <w:pPr>
              <w:jc w:val="center"/>
              <w:rPr>
                <w:rFonts w:ascii="Book Antiqua" w:hAnsi="Book Antiqua" w:cs="Book Antiqua"/>
                <w:sz w:val="20"/>
                <w:szCs w:val="20"/>
              </w:rPr>
            </w:pPr>
            <w:r w:rsidRPr="00F7777B">
              <w:rPr>
                <w:rFonts w:ascii="Book Antiqua" w:hAnsi="Book Antiqua" w:cs="Book Antiqua"/>
                <w:sz w:val="20"/>
                <w:szCs w:val="20"/>
              </w:rPr>
              <w:t>2.</w:t>
            </w:r>
          </w:p>
        </w:tc>
        <w:tc>
          <w:tcPr>
            <w:tcW w:w="1710" w:type="dxa"/>
            <w:tcBorders>
              <w:top w:val="single" w:sz="4" w:space="0" w:color="000000"/>
              <w:left w:val="single" w:sz="4" w:space="0" w:color="000000"/>
              <w:bottom w:val="single" w:sz="4" w:space="0" w:color="000000"/>
            </w:tcBorders>
            <w:shd w:val="clear" w:color="auto" w:fill="auto"/>
          </w:tcPr>
          <w:p w:rsidR="004F42CB" w:rsidRPr="00F7777B" w:rsidRDefault="002F402C" w:rsidP="004F42CB">
            <w:pPr>
              <w:jc w:val="center"/>
              <w:rPr>
                <w:rFonts w:ascii="Book Antiqua" w:hAnsi="Book Antiqua"/>
              </w:rPr>
            </w:pPr>
            <w:r w:rsidRPr="00F7777B">
              <w:rPr>
                <w:rFonts w:ascii="Book Antiqua" w:hAnsi="Book Antiqua" w:cs="Book Antiqua"/>
                <w:sz w:val="20"/>
                <w:szCs w:val="20"/>
              </w:rPr>
              <w:t>1</w:t>
            </w:r>
            <w:r>
              <w:rPr>
                <w:rFonts w:ascii="Book Antiqua" w:hAnsi="Book Antiqua" w:cs="Book Antiqua"/>
                <w:sz w:val="20"/>
                <w:szCs w:val="20"/>
              </w:rPr>
              <w:t>0</w:t>
            </w:r>
            <w:r w:rsidRPr="00F7777B">
              <w:rPr>
                <w:rFonts w:ascii="Book Antiqua" w:hAnsi="Book Antiqua" w:cs="Book Antiqua"/>
                <w:sz w:val="20"/>
                <w:szCs w:val="20"/>
              </w:rPr>
              <w:t>-AUG-</w:t>
            </w:r>
            <w:r>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4F42CB" w:rsidRPr="00F7777B" w:rsidRDefault="004F42CB" w:rsidP="00DE0FDA">
            <w:pPr>
              <w:rPr>
                <w:rFonts w:ascii="Book Antiqua" w:hAnsi="Book Antiqua"/>
                <w:sz w:val="20"/>
                <w:szCs w:val="20"/>
              </w:rPr>
            </w:pPr>
            <w:r w:rsidRPr="00F7777B">
              <w:rPr>
                <w:rFonts w:ascii="Book Antiqua" w:hAnsi="Book Antiqua" w:cs="Book Antiqua"/>
                <w:sz w:val="20"/>
                <w:szCs w:val="20"/>
              </w:rPr>
              <w:t>Review of C programming</w:t>
            </w:r>
          </w:p>
        </w:tc>
      </w:tr>
      <w:tr w:rsidR="004F42CB" w:rsidRPr="00F7777B" w:rsidTr="00211AD2">
        <w:tc>
          <w:tcPr>
            <w:tcW w:w="700" w:type="dxa"/>
            <w:tcBorders>
              <w:top w:val="single" w:sz="4" w:space="0" w:color="000000"/>
              <w:left w:val="single" w:sz="4" w:space="0" w:color="000000"/>
              <w:bottom w:val="single" w:sz="4" w:space="0" w:color="000000"/>
            </w:tcBorders>
            <w:shd w:val="clear" w:color="auto" w:fill="auto"/>
          </w:tcPr>
          <w:p w:rsidR="004F42CB" w:rsidRPr="00F7777B" w:rsidRDefault="004F42CB" w:rsidP="00DE0FDA">
            <w:pPr>
              <w:jc w:val="center"/>
              <w:rPr>
                <w:rFonts w:ascii="Book Antiqua" w:hAnsi="Book Antiqua" w:cs="Book Antiqua"/>
                <w:sz w:val="20"/>
                <w:szCs w:val="20"/>
              </w:rPr>
            </w:pPr>
            <w:r w:rsidRPr="00F7777B">
              <w:rPr>
                <w:rFonts w:ascii="Book Antiqua" w:hAnsi="Book Antiqua" w:cs="Book Antiqua"/>
                <w:sz w:val="20"/>
                <w:szCs w:val="20"/>
              </w:rPr>
              <w:t>3.</w:t>
            </w:r>
          </w:p>
        </w:tc>
        <w:tc>
          <w:tcPr>
            <w:tcW w:w="1710" w:type="dxa"/>
            <w:tcBorders>
              <w:top w:val="single" w:sz="4" w:space="0" w:color="000000"/>
              <w:left w:val="single" w:sz="4" w:space="0" w:color="000000"/>
              <w:bottom w:val="single" w:sz="4" w:space="0" w:color="000000"/>
            </w:tcBorders>
            <w:shd w:val="clear" w:color="auto" w:fill="auto"/>
          </w:tcPr>
          <w:p w:rsidR="004F42CB" w:rsidRPr="00F7777B" w:rsidRDefault="002F402C" w:rsidP="003562CC">
            <w:pPr>
              <w:jc w:val="center"/>
              <w:rPr>
                <w:rFonts w:ascii="Book Antiqua" w:hAnsi="Book Antiqua"/>
              </w:rPr>
            </w:pPr>
            <w:r>
              <w:rPr>
                <w:rFonts w:ascii="Book Antiqua" w:hAnsi="Book Antiqua" w:cs="Book Antiqua"/>
                <w:sz w:val="20"/>
                <w:szCs w:val="20"/>
              </w:rPr>
              <w:t>1</w:t>
            </w:r>
            <w:r w:rsidR="003562CC">
              <w:rPr>
                <w:rFonts w:ascii="Book Antiqua" w:hAnsi="Book Antiqua" w:cs="Book Antiqua"/>
                <w:sz w:val="20"/>
                <w:szCs w:val="20"/>
              </w:rPr>
              <w:t>7</w:t>
            </w:r>
            <w:r w:rsidR="003562CC" w:rsidRPr="00F7777B">
              <w:rPr>
                <w:rFonts w:ascii="Book Antiqua" w:hAnsi="Book Antiqua" w:cs="Book Antiqua"/>
                <w:sz w:val="20"/>
                <w:szCs w:val="20"/>
              </w:rPr>
              <w:t>-AUG-</w:t>
            </w:r>
            <w:r w:rsidR="00DE7AE7">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4F42CB" w:rsidRPr="00F7777B" w:rsidRDefault="004F42CB" w:rsidP="00DE0FDA">
            <w:pPr>
              <w:rPr>
                <w:rFonts w:ascii="Book Antiqua" w:hAnsi="Book Antiqua"/>
                <w:sz w:val="20"/>
                <w:szCs w:val="20"/>
              </w:rPr>
            </w:pPr>
            <w:r w:rsidRPr="00F7777B">
              <w:rPr>
                <w:rFonts w:ascii="Book Antiqua" w:hAnsi="Book Antiqua" w:cs="Book Antiqua"/>
                <w:sz w:val="20"/>
                <w:szCs w:val="20"/>
              </w:rPr>
              <w:t>Programs on Stacks</w:t>
            </w:r>
          </w:p>
        </w:tc>
      </w:tr>
      <w:tr w:rsidR="00DC323D" w:rsidRPr="00F7777B" w:rsidTr="00211AD2">
        <w:tc>
          <w:tcPr>
            <w:tcW w:w="700" w:type="dxa"/>
            <w:tcBorders>
              <w:top w:val="single" w:sz="4" w:space="0" w:color="000000"/>
              <w:left w:val="single" w:sz="4" w:space="0" w:color="000000"/>
              <w:bottom w:val="single" w:sz="4" w:space="0" w:color="000000"/>
            </w:tcBorders>
            <w:shd w:val="clear" w:color="auto" w:fill="auto"/>
          </w:tcPr>
          <w:p w:rsidR="00DC323D" w:rsidRPr="00F7777B" w:rsidRDefault="00DC323D" w:rsidP="00DE0FDA">
            <w:pPr>
              <w:jc w:val="center"/>
              <w:rPr>
                <w:rFonts w:ascii="Book Antiqua" w:hAnsi="Book Antiqua" w:cs="Book Antiqua"/>
                <w:sz w:val="20"/>
                <w:szCs w:val="20"/>
              </w:rPr>
            </w:pPr>
            <w:r w:rsidRPr="00F7777B">
              <w:rPr>
                <w:rFonts w:ascii="Book Antiqua" w:hAnsi="Book Antiqua" w:cs="Book Antiqua"/>
                <w:sz w:val="20"/>
                <w:szCs w:val="20"/>
              </w:rPr>
              <w:t>4.</w:t>
            </w:r>
          </w:p>
        </w:tc>
        <w:tc>
          <w:tcPr>
            <w:tcW w:w="1710" w:type="dxa"/>
            <w:tcBorders>
              <w:top w:val="single" w:sz="4" w:space="0" w:color="000000"/>
              <w:left w:val="single" w:sz="4" w:space="0" w:color="000000"/>
              <w:bottom w:val="single" w:sz="4" w:space="0" w:color="000000"/>
            </w:tcBorders>
            <w:shd w:val="clear" w:color="auto" w:fill="auto"/>
            <w:vAlign w:val="center"/>
          </w:tcPr>
          <w:p w:rsidR="00DC323D" w:rsidRPr="00F7777B" w:rsidRDefault="002F402C" w:rsidP="003562CC">
            <w:pPr>
              <w:jc w:val="center"/>
              <w:rPr>
                <w:rFonts w:ascii="Book Antiqua" w:hAnsi="Book Antiqua" w:cs="Book Antiqua"/>
                <w:sz w:val="20"/>
                <w:szCs w:val="20"/>
              </w:rPr>
            </w:pPr>
            <w:r>
              <w:rPr>
                <w:rFonts w:ascii="Book Antiqua" w:hAnsi="Book Antiqua" w:cs="Book Antiqua"/>
                <w:sz w:val="20"/>
                <w:szCs w:val="20"/>
              </w:rPr>
              <w:t>24</w:t>
            </w:r>
            <w:r w:rsidRPr="00F7777B">
              <w:rPr>
                <w:rFonts w:ascii="Book Antiqua" w:hAnsi="Book Antiqua" w:cs="Book Antiqua"/>
                <w:sz w:val="20"/>
                <w:szCs w:val="20"/>
              </w:rPr>
              <w:t>-</w:t>
            </w:r>
            <w:r>
              <w:rPr>
                <w:rFonts w:ascii="Book Antiqua" w:hAnsi="Book Antiqua" w:cs="Book Antiqua"/>
                <w:sz w:val="20"/>
                <w:szCs w:val="20"/>
              </w:rPr>
              <w:t>AUG</w:t>
            </w:r>
            <w:r w:rsidRPr="00F7777B">
              <w:rPr>
                <w:rFonts w:ascii="Book Antiqua" w:hAnsi="Book Antiqua" w:cs="Book Antiqua"/>
                <w:sz w:val="20"/>
                <w:szCs w:val="20"/>
              </w:rPr>
              <w:t>-</w:t>
            </w:r>
            <w:r>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C323D" w:rsidRPr="00F7777B" w:rsidRDefault="00DC323D" w:rsidP="00DE0FDA">
            <w:pPr>
              <w:rPr>
                <w:rFonts w:ascii="Book Antiqua" w:hAnsi="Book Antiqua"/>
                <w:sz w:val="20"/>
                <w:szCs w:val="20"/>
              </w:rPr>
            </w:pPr>
            <w:r w:rsidRPr="00F7777B">
              <w:rPr>
                <w:rFonts w:ascii="Book Antiqua" w:hAnsi="Book Antiqua" w:cs="Book Antiqua"/>
                <w:sz w:val="20"/>
                <w:szCs w:val="20"/>
              </w:rPr>
              <w:t>Programs on Stacks</w:t>
            </w:r>
          </w:p>
        </w:tc>
      </w:tr>
      <w:tr w:rsidR="004F42CB" w:rsidRPr="00F7777B" w:rsidTr="00211AD2">
        <w:tc>
          <w:tcPr>
            <w:tcW w:w="700" w:type="dxa"/>
            <w:tcBorders>
              <w:top w:val="single" w:sz="4" w:space="0" w:color="000000"/>
              <w:left w:val="single" w:sz="4" w:space="0" w:color="000000"/>
              <w:bottom w:val="single" w:sz="4" w:space="0" w:color="000000"/>
            </w:tcBorders>
            <w:shd w:val="clear" w:color="auto" w:fill="auto"/>
          </w:tcPr>
          <w:p w:rsidR="004F42CB" w:rsidRPr="00F7777B" w:rsidRDefault="004F42CB" w:rsidP="00DE0FDA">
            <w:pPr>
              <w:jc w:val="center"/>
              <w:rPr>
                <w:rFonts w:ascii="Book Antiqua" w:hAnsi="Book Antiqua" w:cs="Book Antiqua"/>
                <w:sz w:val="20"/>
                <w:szCs w:val="20"/>
              </w:rPr>
            </w:pPr>
            <w:r w:rsidRPr="00F7777B">
              <w:rPr>
                <w:rFonts w:ascii="Book Antiqua" w:hAnsi="Book Antiqua" w:cs="Book Antiqua"/>
                <w:sz w:val="20"/>
                <w:szCs w:val="20"/>
              </w:rPr>
              <w:lastRenderedPageBreak/>
              <w:t>5.</w:t>
            </w:r>
          </w:p>
        </w:tc>
        <w:tc>
          <w:tcPr>
            <w:tcW w:w="1710" w:type="dxa"/>
            <w:tcBorders>
              <w:top w:val="single" w:sz="4" w:space="0" w:color="000000"/>
              <w:left w:val="single" w:sz="4" w:space="0" w:color="000000"/>
              <w:bottom w:val="single" w:sz="4" w:space="0" w:color="000000"/>
            </w:tcBorders>
            <w:shd w:val="clear" w:color="auto" w:fill="auto"/>
          </w:tcPr>
          <w:p w:rsidR="004F42CB" w:rsidRPr="003562CC" w:rsidRDefault="002F402C" w:rsidP="004F42CB">
            <w:pPr>
              <w:jc w:val="center"/>
              <w:rPr>
                <w:rFonts w:ascii="Book Antiqua" w:hAnsi="Book Antiqua"/>
                <w:sz w:val="20"/>
                <w:szCs w:val="20"/>
              </w:rPr>
            </w:pPr>
            <w:r>
              <w:rPr>
                <w:rFonts w:ascii="Book Antiqua" w:hAnsi="Book Antiqua" w:cs="Book Antiqua"/>
                <w:sz w:val="20"/>
                <w:szCs w:val="20"/>
              </w:rPr>
              <w:t>31</w:t>
            </w:r>
            <w:r w:rsidRPr="00F7777B">
              <w:rPr>
                <w:rFonts w:ascii="Book Antiqua" w:hAnsi="Book Antiqua" w:cs="Book Antiqua"/>
                <w:sz w:val="20"/>
                <w:szCs w:val="20"/>
              </w:rPr>
              <w:t>-</w:t>
            </w:r>
            <w:r>
              <w:rPr>
                <w:rFonts w:ascii="Book Antiqua" w:hAnsi="Book Antiqua" w:cs="Book Antiqua"/>
                <w:sz w:val="20"/>
                <w:szCs w:val="20"/>
              </w:rPr>
              <w:t>AUG</w:t>
            </w:r>
            <w:r w:rsidRPr="00F7777B">
              <w:rPr>
                <w:rFonts w:ascii="Book Antiqua" w:hAnsi="Book Antiqua" w:cs="Book Antiqua"/>
                <w:sz w:val="20"/>
                <w:szCs w:val="20"/>
              </w:rPr>
              <w:t>-</w:t>
            </w:r>
            <w:r>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4F42CB" w:rsidRPr="00F7777B" w:rsidRDefault="004F42CB" w:rsidP="00DE0FDA">
            <w:pPr>
              <w:rPr>
                <w:rFonts w:ascii="Book Antiqua" w:hAnsi="Book Antiqua"/>
                <w:sz w:val="20"/>
                <w:szCs w:val="20"/>
              </w:rPr>
            </w:pPr>
            <w:r w:rsidRPr="00F7777B">
              <w:rPr>
                <w:rFonts w:ascii="Book Antiqua" w:hAnsi="Book Antiqua" w:cs="Book Antiqua"/>
                <w:sz w:val="20"/>
                <w:szCs w:val="20"/>
              </w:rPr>
              <w:t>Programs on Queues</w:t>
            </w:r>
          </w:p>
        </w:tc>
      </w:tr>
      <w:tr w:rsidR="004F42CB" w:rsidRPr="00F7777B" w:rsidTr="00211AD2">
        <w:tc>
          <w:tcPr>
            <w:tcW w:w="700" w:type="dxa"/>
            <w:tcBorders>
              <w:top w:val="single" w:sz="4" w:space="0" w:color="000000"/>
              <w:left w:val="single" w:sz="4" w:space="0" w:color="000000"/>
              <w:bottom w:val="single" w:sz="4" w:space="0" w:color="000000"/>
            </w:tcBorders>
            <w:shd w:val="clear" w:color="auto" w:fill="auto"/>
          </w:tcPr>
          <w:p w:rsidR="004F42CB" w:rsidRPr="00F7777B" w:rsidRDefault="004F42CB" w:rsidP="00DE0FDA">
            <w:pPr>
              <w:jc w:val="center"/>
              <w:rPr>
                <w:rFonts w:ascii="Book Antiqua" w:hAnsi="Book Antiqua" w:cs="Book Antiqua"/>
                <w:sz w:val="20"/>
                <w:szCs w:val="20"/>
              </w:rPr>
            </w:pPr>
            <w:r w:rsidRPr="00F7777B">
              <w:rPr>
                <w:rFonts w:ascii="Book Antiqua" w:hAnsi="Book Antiqua" w:cs="Book Antiqua"/>
                <w:sz w:val="20"/>
                <w:szCs w:val="20"/>
              </w:rPr>
              <w:t>6.</w:t>
            </w:r>
          </w:p>
        </w:tc>
        <w:tc>
          <w:tcPr>
            <w:tcW w:w="1710" w:type="dxa"/>
            <w:tcBorders>
              <w:top w:val="single" w:sz="4" w:space="0" w:color="000000"/>
              <w:left w:val="single" w:sz="4" w:space="0" w:color="000000"/>
              <w:bottom w:val="single" w:sz="4" w:space="0" w:color="000000"/>
            </w:tcBorders>
            <w:shd w:val="clear" w:color="auto" w:fill="auto"/>
          </w:tcPr>
          <w:p w:rsidR="004F42CB" w:rsidRPr="003562CC" w:rsidRDefault="002F402C" w:rsidP="004F42CB">
            <w:pPr>
              <w:jc w:val="center"/>
              <w:rPr>
                <w:rFonts w:ascii="Book Antiqua" w:hAnsi="Book Antiqua"/>
                <w:sz w:val="20"/>
                <w:szCs w:val="20"/>
              </w:rPr>
            </w:pPr>
            <w:r>
              <w:rPr>
                <w:rFonts w:ascii="Book Antiqua" w:hAnsi="Book Antiqua" w:cs="Book Antiqua"/>
                <w:sz w:val="20"/>
                <w:szCs w:val="20"/>
              </w:rPr>
              <w:t>07</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4F42CB" w:rsidRPr="00F7777B" w:rsidRDefault="004F42CB" w:rsidP="00DE0FDA">
            <w:pPr>
              <w:rPr>
                <w:rFonts w:ascii="Book Antiqua" w:hAnsi="Book Antiqua"/>
                <w:sz w:val="20"/>
                <w:szCs w:val="20"/>
              </w:rPr>
            </w:pPr>
            <w:r w:rsidRPr="00F7777B">
              <w:rPr>
                <w:rFonts w:ascii="Book Antiqua" w:hAnsi="Book Antiqua" w:cs="Book Antiqua"/>
                <w:sz w:val="20"/>
                <w:szCs w:val="20"/>
              </w:rPr>
              <w:t>Programs on Queues</w:t>
            </w:r>
          </w:p>
        </w:tc>
      </w:tr>
      <w:tr w:rsidR="004F42CB" w:rsidRPr="00F7777B" w:rsidTr="00211AD2">
        <w:tc>
          <w:tcPr>
            <w:tcW w:w="700" w:type="dxa"/>
            <w:tcBorders>
              <w:top w:val="single" w:sz="4" w:space="0" w:color="000000"/>
              <w:left w:val="single" w:sz="4" w:space="0" w:color="000000"/>
              <w:bottom w:val="single" w:sz="4" w:space="0" w:color="000000"/>
            </w:tcBorders>
            <w:shd w:val="clear" w:color="auto" w:fill="auto"/>
          </w:tcPr>
          <w:p w:rsidR="004F42CB" w:rsidRPr="00F7777B" w:rsidRDefault="004F42CB" w:rsidP="00DE0FDA">
            <w:pPr>
              <w:jc w:val="center"/>
              <w:rPr>
                <w:rFonts w:ascii="Book Antiqua" w:hAnsi="Book Antiqua" w:cs="Book Antiqua"/>
                <w:sz w:val="20"/>
                <w:szCs w:val="20"/>
              </w:rPr>
            </w:pPr>
            <w:r w:rsidRPr="00F7777B">
              <w:rPr>
                <w:rFonts w:ascii="Book Antiqua" w:hAnsi="Book Antiqua" w:cs="Book Antiqua"/>
                <w:sz w:val="20"/>
                <w:szCs w:val="20"/>
              </w:rPr>
              <w:t>7.</w:t>
            </w:r>
          </w:p>
        </w:tc>
        <w:tc>
          <w:tcPr>
            <w:tcW w:w="1710" w:type="dxa"/>
            <w:tcBorders>
              <w:top w:val="single" w:sz="4" w:space="0" w:color="000000"/>
              <w:left w:val="single" w:sz="4" w:space="0" w:color="000000"/>
              <w:bottom w:val="single" w:sz="4" w:space="0" w:color="000000"/>
            </w:tcBorders>
            <w:shd w:val="clear" w:color="auto" w:fill="auto"/>
          </w:tcPr>
          <w:p w:rsidR="004F42CB" w:rsidRPr="003562CC" w:rsidRDefault="002F402C" w:rsidP="003562CC">
            <w:pPr>
              <w:jc w:val="center"/>
              <w:rPr>
                <w:rFonts w:ascii="Book Antiqua" w:hAnsi="Book Antiqua"/>
                <w:sz w:val="20"/>
                <w:szCs w:val="20"/>
              </w:rPr>
            </w:pPr>
            <w:r>
              <w:rPr>
                <w:rFonts w:ascii="Book Antiqua" w:hAnsi="Book Antiqua" w:cs="Book Antiqua"/>
                <w:sz w:val="20"/>
                <w:szCs w:val="20"/>
              </w:rPr>
              <w:t>14</w:t>
            </w:r>
            <w:r w:rsidRPr="00F7777B">
              <w:rPr>
                <w:rFonts w:ascii="Book Antiqua" w:hAnsi="Book Antiqua" w:cs="Book Antiqua"/>
                <w:sz w:val="20"/>
                <w:szCs w:val="20"/>
              </w:rPr>
              <w:t>-</w:t>
            </w:r>
            <w:r>
              <w:rPr>
                <w:rFonts w:ascii="Book Antiqua" w:hAnsi="Book Antiqua" w:cs="Book Antiqua"/>
                <w:sz w:val="20"/>
                <w:szCs w:val="20"/>
              </w:rPr>
              <w:t>SEPT</w:t>
            </w:r>
            <w:r w:rsidRPr="00F7777B">
              <w:rPr>
                <w:rFonts w:ascii="Book Antiqua" w:hAnsi="Book Antiqua" w:cs="Book Antiqua"/>
                <w:sz w:val="20"/>
                <w:szCs w:val="20"/>
              </w:rPr>
              <w:t>-</w:t>
            </w:r>
            <w:r>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4F42CB" w:rsidRPr="00F7777B" w:rsidRDefault="004F42CB" w:rsidP="00DE0FDA">
            <w:pPr>
              <w:rPr>
                <w:rFonts w:ascii="Book Antiqua" w:hAnsi="Book Antiqua"/>
                <w:sz w:val="20"/>
                <w:szCs w:val="20"/>
              </w:rPr>
            </w:pPr>
            <w:r w:rsidRPr="00F7777B">
              <w:rPr>
                <w:rFonts w:ascii="Book Antiqua" w:hAnsi="Book Antiqua" w:cs="Book Antiqua"/>
                <w:sz w:val="20"/>
                <w:szCs w:val="20"/>
              </w:rPr>
              <w:t xml:space="preserve">Programs on Singly Linked Lists </w:t>
            </w:r>
          </w:p>
        </w:tc>
      </w:tr>
      <w:tr w:rsidR="004F42CB" w:rsidRPr="00F7777B" w:rsidTr="00211AD2">
        <w:tc>
          <w:tcPr>
            <w:tcW w:w="700" w:type="dxa"/>
            <w:tcBorders>
              <w:top w:val="single" w:sz="4" w:space="0" w:color="000000"/>
              <w:left w:val="single" w:sz="4" w:space="0" w:color="000000"/>
              <w:bottom w:val="single" w:sz="4" w:space="0" w:color="000000"/>
            </w:tcBorders>
            <w:shd w:val="clear" w:color="auto" w:fill="auto"/>
          </w:tcPr>
          <w:p w:rsidR="004F42CB" w:rsidRPr="00F7777B" w:rsidRDefault="004F42CB" w:rsidP="00DE0FDA">
            <w:pPr>
              <w:jc w:val="center"/>
              <w:rPr>
                <w:rFonts w:ascii="Book Antiqua" w:hAnsi="Book Antiqua" w:cs="Book Antiqua"/>
                <w:sz w:val="20"/>
                <w:szCs w:val="20"/>
              </w:rPr>
            </w:pPr>
            <w:r w:rsidRPr="00F7777B">
              <w:rPr>
                <w:rFonts w:ascii="Book Antiqua" w:hAnsi="Book Antiqua" w:cs="Book Antiqua"/>
                <w:sz w:val="20"/>
                <w:szCs w:val="20"/>
              </w:rPr>
              <w:t>8.</w:t>
            </w:r>
          </w:p>
        </w:tc>
        <w:tc>
          <w:tcPr>
            <w:tcW w:w="1710" w:type="dxa"/>
            <w:tcBorders>
              <w:top w:val="single" w:sz="4" w:space="0" w:color="000000"/>
              <w:left w:val="single" w:sz="4" w:space="0" w:color="000000"/>
              <w:bottom w:val="single" w:sz="4" w:space="0" w:color="000000"/>
            </w:tcBorders>
            <w:shd w:val="clear" w:color="auto" w:fill="auto"/>
          </w:tcPr>
          <w:p w:rsidR="004F42CB" w:rsidRPr="003562CC" w:rsidRDefault="007B7378" w:rsidP="003562CC">
            <w:pPr>
              <w:jc w:val="center"/>
              <w:rPr>
                <w:rFonts w:ascii="Book Antiqua" w:hAnsi="Book Antiqua"/>
                <w:sz w:val="20"/>
                <w:szCs w:val="20"/>
              </w:rPr>
            </w:pPr>
            <w:r>
              <w:rPr>
                <w:rFonts w:ascii="Book Antiqua" w:hAnsi="Book Antiqua"/>
                <w:sz w:val="20"/>
                <w:szCs w:val="20"/>
              </w:rPr>
              <w:t>12</w:t>
            </w:r>
            <w:r w:rsidR="003562CC" w:rsidRPr="003562CC">
              <w:rPr>
                <w:rFonts w:ascii="Book Antiqua" w:hAnsi="Book Antiqua"/>
                <w:sz w:val="20"/>
                <w:szCs w:val="20"/>
              </w:rPr>
              <w:t>-OCT-</w:t>
            </w:r>
            <w:r w:rsidR="00DE7AE7">
              <w:rPr>
                <w:rFonts w:ascii="Book Antiqua" w:hAnsi="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4F42CB" w:rsidRPr="00F7777B" w:rsidRDefault="004F42CB" w:rsidP="00DE0FDA">
            <w:pPr>
              <w:rPr>
                <w:rFonts w:ascii="Book Antiqua" w:hAnsi="Book Antiqua"/>
                <w:sz w:val="20"/>
                <w:szCs w:val="20"/>
              </w:rPr>
            </w:pPr>
            <w:r w:rsidRPr="00F7777B">
              <w:rPr>
                <w:rFonts w:ascii="Book Antiqua" w:hAnsi="Book Antiqua" w:cs="Book Antiqua"/>
                <w:sz w:val="20"/>
                <w:szCs w:val="20"/>
              </w:rPr>
              <w:t xml:space="preserve">Programs on Singly Linked Lists </w:t>
            </w:r>
          </w:p>
        </w:tc>
      </w:tr>
      <w:tr w:rsidR="00DC323D" w:rsidRPr="00F7777B" w:rsidTr="00211AD2">
        <w:tc>
          <w:tcPr>
            <w:tcW w:w="700" w:type="dxa"/>
            <w:tcBorders>
              <w:top w:val="single" w:sz="4" w:space="0" w:color="000000"/>
              <w:left w:val="single" w:sz="4" w:space="0" w:color="000000"/>
              <w:bottom w:val="single" w:sz="4" w:space="0" w:color="000000"/>
            </w:tcBorders>
            <w:shd w:val="clear" w:color="auto" w:fill="auto"/>
          </w:tcPr>
          <w:p w:rsidR="00DC323D" w:rsidRPr="00F7777B" w:rsidRDefault="00DC323D" w:rsidP="00DE0FDA">
            <w:pPr>
              <w:jc w:val="center"/>
              <w:rPr>
                <w:rFonts w:ascii="Book Antiqua" w:hAnsi="Book Antiqua" w:cs="Book Antiqua"/>
                <w:sz w:val="20"/>
                <w:szCs w:val="20"/>
              </w:rPr>
            </w:pPr>
            <w:r w:rsidRPr="00F7777B">
              <w:rPr>
                <w:rFonts w:ascii="Book Antiqua" w:hAnsi="Book Antiqua" w:cs="Book Antiqua"/>
                <w:sz w:val="20"/>
                <w:szCs w:val="20"/>
              </w:rPr>
              <w:t>9.</w:t>
            </w:r>
          </w:p>
        </w:tc>
        <w:tc>
          <w:tcPr>
            <w:tcW w:w="1710" w:type="dxa"/>
            <w:tcBorders>
              <w:top w:val="single" w:sz="4" w:space="0" w:color="000000"/>
              <w:left w:val="single" w:sz="4" w:space="0" w:color="000000"/>
              <w:bottom w:val="single" w:sz="4" w:space="0" w:color="000000"/>
            </w:tcBorders>
            <w:shd w:val="clear" w:color="auto" w:fill="auto"/>
            <w:vAlign w:val="center"/>
          </w:tcPr>
          <w:p w:rsidR="00DC323D" w:rsidRPr="00F7777B" w:rsidRDefault="007B7378" w:rsidP="003562CC">
            <w:pPr>
              <w:jc w:val="center"/>
              <w:rPr>
                <w:rFonts w:ascii="Book Antiqua" w:hAnsi="Book Antiqua" w:cs="Book Antiqua"/>
                <w:sz w:val="20"/>
                <w:szCs w:val="20"/>
              </w:rPr>
            </w:pPr>
            <w:r>
              <w:rPr>
                <w:rFonts w:ascii="Book Antiqua" w:hAnsi="Book Antiqua" w:cs="Book Antiqua"/>
                <w:sz w:val="20"/>
                <w:szCs w:val="20"/>
              </w:rPr>
              <w:t>19</w:t>
            </w:r>
            <w:r w:rsidR="003562CC">
              <w:rPr>
                <w:rFonts w:ascii="Book Antiqua" w:hAnsi="Book Antiqua" w:cs="Book Antiqua"/>
                <w:sz w:val="20"/>
                <w:szCs w:val="20"/>
              </w:rPr>
              <w:t>-OCT-</w:t>
            </w:r>
            <w:r w:rsidR="00DE7AE7">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C323D" w:rsidRPr="00F7777B" w:rsidRDefault="00DC323D" w:rsidP="00DE0FDA">
            <w:pPr>
              <w:rPr>
                <w:rFonts w:ascii="Book Antiqua" w:hAnsi="Book Antiqua"/>
                <w:sz w:val="20"/>
                <w:szCs w:val="20"/>
              </w:rPr>
            </w:pPr>
            <w:r w:rsidRPr="00F7777B">
              <w:rPr>
                <w:rFonts w:ascii="Book Antiqua" w:hAnsi="Book Antiqua" w:cs="Book Antiqua"/>
                <w:sz w:val="20"/>
                <w:szCs w:val="20"/>
              </w:rPr>
              <w:t>Programs on Doubly Linked Lists</w:t>
            </w:r>
          </w:p>
        </w:tc>
      </w:tr>
      <w:tr w:rsidR="00DC323D" w:rsidRPr="00F7777B" w:rsidTr="00211AD2">
        <w:tc>
          <w:tcPr>
            <w:tcW w:w="700" w:type="dxa"/>
            <w:tcBorders>
              <w:top w:val="single" w:sz="4" w:space="0" w:color="000000"/>
              <w:left w:val="single" w:sz="4" w:space="0" w:color="000000"/>
              <w:bottom w:val="single" w:sz="4" w:space="0" w:color="000000"/>
            </w:tcBorders>
            <w:shd w:val="clear" w:color="auto" w:fill="auto"/>
          </w:tcPr>
          <w:p w:rsidR="00DC323D" w:rsidRPr="00F7777B" w:rsidRDefault="00DC323D" w:rsidP="00DE0FDA">
            <w:pPr>
              <w:jc w:val="center"/>
              <w:rPr>
                <w:rFonts w:ascii="Book Antiqua" w:hAnsi="Book Antiqua" w:cs="Book Antiqua"/>
                <w:sz w:val="20"/>
                <w:szCs w:val="20"/>
              </w:rPr>
            </w:pPr>
            <w:r w:rsidRPr="00F7777B">
              <w:rPr>
                <w:rFonts w:ascii="Book Antiqua" w:hAnsi="Book Antiqua" w:cs="Book Antiqua"/>
                <w:sz w:val="20"/>
                <w:szCs w:val="20"/>
              </w:rPr>
              <w:t>10.</w:t>
            </w:r>
          </w:p>
        </w:tc>
        <w:tc>
          <w:tcPr>
            <w:tcW w:w="1710" w:type="dxa"/>
            <w:tcBorders>
              <w:top w:val="single" w:sz="4" w:space="0" w:color="000000"/>
              <w:left w:val="single" w:sz="4" w:space="0" w:color="000000"/>
              <w:bottom w:val="single" w:sz="4" w:space="0" w:color="000000"/>
            </w:tcBorders>
            <w:shd w:val="clear" w:color="auto" w:fill="auto"/>
            <w:vAlign w:val="center"/>
          </w:tcPr>
          <w:p w:rsidR="00DC323D" w:rsidRPr="00F7777B" w:rsidRDefault="007B7378" w:rsidP="004F42CB">
            <w:pPr>
              <w:jc w:val="center"/>
              <w:rPr>
                <w:rFonts w:ascii="Book Antiqua" w:hAnsi="Book Antiqua" w:cs="Book Antiqua"/>
                <w:sz w:val="20"/>
                <w:szCs w:val="20"/>
              </w:rPr>
            </w:pPr>
            <w:r>
              <w:rPr>
                <w:rFonts w:ascii="Book Antiqua" w:hAnsi="Book Antiqua" w:cs="Book Antiqua"/>
                <w:sz w:val="20"/>
                <w:szCs w:val="20"/>
              </w:rPr>
              <w:t>26</w:t>
            </w:r>
            <w:r w:rsidR="003562CC">
              <w:rPr>
                <w:rFonts w:ascii="Book Antiqua" w:hAnsi="Book Antiqua" w:cs="Book Antiqua"/>
                <w:sz w:val="20"/>
                <w:szCs w:val="20"/>
              </w:rPr>
              <w:t>-NOV-</w:t>
            </w:r>
            <w:r w:rsidR="00DE7AE7">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C323D" w:rsidRPr="00F7777B" w:rsidRDefault="00DC323D" w:rsidP="00DE0FDA">
            <w:pPr>
              <w:rPr>
                <w:rFonts w:ascii="Book Antiqua" w:hAnsi="Book Antiqua"/>
                <w:sz w:val="20"/>
                <w:szCs w:val="20"/>
              </w:rPr>
            </w:pPr>
            <w:r w:rsidRPr="00F7777B">
              <w:rPr>
                <w:rFonts w:ascii="Book Antiqua" w:hAnsi="Book Antiqua" w:cs="Book Antiqua"/>
                <w:sz w:val="20"/>
                <w:szCs w:val="20"/>
              </w:rPr>
              <w:t>Programs on Circular Linked Lists</w:t>
            </w:r>
          </w:p>
        </w:tc>
      </w:tr>
      <w:tr w:rsidR="00DC323D" w:rsidRPr="00F7777B" w:rsidTr="00211AD2">
        <w:tc>
          <w:tcPr>
            <w:tcW w:w="700" w:type="dxa"/>
            <w:tcBorders>
              <w:top w:val="single" w:sz="4" w:space="0" w:color="000000"/>
              <w:left w:val="single" w:sz="4" w:space="0" w:color="000000"/>
              <w:bottom w:val="single" w:sz="4" w:space="0" w:color="000000"/>
            </w:tcBorders>
            <w:shd w:val="clear" w:color="auto" w:fill="auto"/>
          </w:tcPr>
          <w:p w:rsidR="00DC323D" w:rsidRPr="00F7777B" w:rsidRDefault="00DC323D" w:rsidP="00DE0FDA">
            <w:pPr>
              <w:jc w:val="center"/>
              <w:rPr>
                <w:rFonts w:ascii="Book Antiqua" w:hAnsi="Book Antiqua" w:cs="Book Antiqua"/>
                <w:sz w:val="20"/>
                <w:szCs w:val="20"/>
              </w:rPr>
            </w:pPr>
            <w:r w:rsidRPr="00F7777B">
              <w:rPr>
                <w:rFonts w:ascii="Book Antiqua" w:hAnsi="Book Antiqua" w:cs="Book Antiqua"/>
                <w:sz w:val="20"/>
                <w:szCs w:val="20"/>
              </w:rPr>
              <w:t>11.</w:t>
            </w:r>
          </w:p>
        </w:tc>
        <w:tc>
          <w:tcPr>
            <w:tcW w:w="1710" w:type="dxa"/>
            <w:tcBorders>
              <w:top w:val="single" w:sz="4" w:space="0" w:color="000000"/>
              <w:left w:val="single" w:sz="4" w:space="0" w:color="000000"/>
              <w:bottom w:val="single" w:sz="4" w:space="0" w:color="000000"/>
            </w:tcBorders>
            <w:shd w:val="clear" w:color="auto" w:fill="auto"/>
            <w:vAlign w:val="center"/>
          </w:tcPr>
          <w:p w:rsidR="00DC323D" w:rsidRPr="00F7777B" w:rsidRDefault="007B7378" w:rsidP="003562CC">
            <w:pPr>
              <w:jc w:val="center"/>
              <w:rPr>
                <w:rFonts w:ascii="Book Antiqua" w:hAnsi="Book Antiqua" w:cs="Book Antiqua"/>
                <w:sz w:val="20"/>
                <w:szCs w:val="20"/>
              </w:rPr>
            </w:pPr>
            <w:r>
              <w:rPr>
                <w:rFonts w:ascii="Book Antiqua" w:hAnsi="Book Antiqua" w:cs="Book Antiqua"/>
                <w:sz w:val="20"/>
                <w:szCs w:val="20"/>
              </w:rPr>
              <w:t>09-</w:t>
            </w:r>
            <w:r w:rsidR="003562CC">
              <w:rPr>
                <w:rFonts w:ascii="Book Antiqua" w:hAnsi="Book Antiqua" w:cs="Book Antiqua"/>
                <w:sz w:val="20"/>
                <w:szCs w:val="20"/>
              </w:rPr>
              <w:t>NOV</w:t>
            </w:r>
            <w:r w:rsidR="004F42CB" w:rsidRPr="00F7777B">
              <w:rPr>
                <w:rFonts w:ascii="Book Antiqua" w:hAnsi="Book Antiqua" w:cs="Book Antiqua"/>
                <w:sz w:val="20"/>
                <w:szCs w:val="20"/>
              </w:rPr>
              <w:t>-</w:t>
            </w:r>
            <w:r w:rsidR="00DE7AE7">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C323D" w:rsidRPr="00F7777B" w:rsidRDefault="00DC323D" w:rsidP="00DE0FDA">
            <w:pPr>
              <w:rPr>
                <w:rFonts w:ascii="Book Antiqua" w:hAnsi="Book Antiqua"/>
                <w:sz w:val="20"/>
                <w:szCs w:val="20"/>
              </w:rPr>
            </w:pPr>
            <w:r w:rsidRPr="00F7777B">
              <w:rPr>
                <w:rFonts w:ascii="Book Antiqua" w:hAnsi="Book Antiqua" w:cs="Book Antiqua"/>
                <w:sz w:val="20"/>
                <w:szCs w:val="20"/>
              </w:rPr>
              <w:t>Programs on Trees</w:t>
            </w:r>
          </w:p>
        </w:tc>
      </w:tr>
      <w:tr w:rsidR="00DC323D" w:rsidRPr="00F7777B" w:rsidTr="00211AD2">
        <w:tc>
          <w:tcPr>
            <w:tcW w:w="700" w:type="dxa"/>
            <w:tcBorders>
              <w:top w:val="single" w:sz="4" w:space="0" w:color="000000"/>
              <w:left w:val="single" w:sz="4" w:space="0" w:color="000000"/>
              <w:bottom w:val="single" w:sz="4" w:space="0" w:color="000000"/>
            </w:tcBorders>
            <w:shd w:val="clear" w:color="auto" w:fill="auto"/>
          </w:tcPr>
          <w:p w:rsidR="00DC323D" w:rsidRPr="00F7777B" w:rsidRDefault="00DC323D" w:rsidP="00DE0FDA">
            <w:pPr>
              <w:jc w:val="center"/>
              <w:rPr>
                <w:rFonts w:ascii="Book Antiqua" w:hAnsi="Book Antiqua" w:cs="Book Antiqua"/>
                <w:sz w:val="20"/>
                <w:szCs w:val="20"/>
              </w:rPr>
            </w:pPr>
            <w:r w:rsidRPr="00F7777B">
              <w:rPr>
                <w:rFonts w:ascii="Book Antiqua" w:hAnsi="Book Antiqua" w:cs="Book Antiqua"/>
                <w:sz w:val="20"/>
                <w:szCs w:val="20"/>
              </w:rPr>
              <w:t>12.</w:t>
            </w:r>
          </w:p>
        </w:tc>
        <w:tc>
          <w:tcPr>
            <w:tcW w:w="1710" w:type="dxa"/>
            <w:tcBorders>
              <w:top w:val="single" w:sz="4" w:space="0" w:color="000000"/>
              <w:left w:val="single" w:sz="4" w:space="0" w:color="000000"/>
              <w:bottom w:val="single" w:sz="4" w:space="0" w:color="000000"/>
            </w:tcBorders>
            <w:shd w:val="clear" w:color="auto" w:fill="auto"/>
            <w:vAlign w:val="center"/>
          </w:tcPr>
          <w:p w:rsidR="00DC323D" w:rsidRPr="00F7777B" w:rsidRDefault="007B7378" w:rsidP="003562CC">
            <w:pPr>
              <w:jc w:val="center"/>
              <w:rPr>
                <w:rFonts w:ascii="Book Antiqua" w:hAnsi="Book Antiqua" w:cs="Book Antiqua"/>
                <w:sz w:val="20"/>
                <w:szCs w:val="20"/>
              </w:rPr>
            </w:pPr>
            <w:r>
              <w:rPr>
                <w:rFonts w:ascii="Book Antiqua" w:hAnsi="Book Antiqua" w:cs="Book Antiqua"/>
                <w:sz w:val="20"/>
                <w:szCs w:val="20"/>
              </w:rPr>
              <w:t>16</w:t>
            </w:r>
            <w:r w:rsidR="003562CC">
              <w:rPr>
                <w:rFonts w:ascii="Book Antiqua" w:hAnsi="Book Antiqua" w:cs="Book Antiqua"/>
                <w:sz w:val="20"/>
                <w:szCs w:val="20"/>
              </w:rPr>
              <w:t>-NOV</w:t>
            </w:r>
            <w:r w:rsidR="004F42CB" w:rsidRPr="00F7777B">
              <w:rPr>
                <w:rFonts w:ascii="Book Antiqua" w:hAnsi="Book Antiqua" w:cs="Book Antiqua"/>
                <w:sz w:val="20"/>
                <w:szCs w:val="20"/>
              </w:rPr>
              <w:t>-</w:t>
            </w:r>
            <w:r w:rsidR="00DE7AE7">
              <w:rPr>
                <w:rFonts w:ascii="Book Antiqua" w:hAnsi="Book Antiqua" w:cs="Book Antiqua"/>
                <w:sz w:val="20"/>
                <w:szCs w:val="20"/>
              </w:rPr>
              <w:t>2017</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rsidR="00DC323D" w:rsidRPr="00F7777B" w:rsidRDefault="00DC323D" w:rsidP="00DE0FDA">
            <w:pPr>
              <w:rPr>
                <w:rFonts w:ascii="Book Antiqua" w:hAnsi="Book Antiqua"/>
                <w:sz w:val="20"/>
                <w:szCs w:val="20"/>
              </w:rPr>
            </w:pPr>
            <w:r w:rsidRPr="00F7777B">
              <w:rPr>
                <w:rFonts w:ascii="Book Antiqua" w:hAnsi="Book Antiqua" w:cs="Book Antiqua"/>
                <w:sz w:val="20"/>
                <w:szCs w:val="20"/>
              </w:rPr>
              <w:t>Programs on Trees</w:t>
            </w:r>
          </w:p>
        </w:tc>
      </w:tr>
    </w:tbl>
    <w:p w:rsidR="00194A2D" w:rsidRDefault="00194A2D">
      <w:pPr>
        <w:rPr>
          <w:rFonts w:ascii="Book Antiqua" w:hAnsi="Book Antiqua" w:cs="Times New Roman"/>
          <w:b/>
        </w:rPr>
      </w:pPr>
    </w:p>
    <w:p w:rsidR="00B10BCD" w:rsidRPr="00F7777B" w:rsidRDefault="00B10BCD">
      <w:pPr>
        <w:rPr>
          <w:rFonts w:ascii="Book Antiqua" w:hAnsi="Book Antiqua" w:cs="Times New Roman"/>
        </w:rPr>
      </w:pPr>
      <w:r w:rsidRPr="00F7777B">
        <w:rPr>
          <w:rFonts w:ascii="Book Antiqua" w:hAnsi="Book Antiqua" w:cs="Times New Roman"/>
          <w:b/>
        </w:rPr>
        <w:t>TEXT BOOKS:</w:t>
      </w:r>
    </w:p>
    <w:tbl>
      <w:tblPr>
        <w:tblW w:w="0" w:type="auto"/>
        <w:tblInd w:w="-102" w:type="dxa"/>
        <w:tblLayout w:type="fixed"/>
        <w:tblLook w:val="0000"/>
      </w:tblPr>
      <w:tblGrid>
        <w:gridCol w:w="599"/>
        <w:gridCol w:w="2446"/>
        <w:gridCol w:w="6946"/>
      </w:tblGrid>
      <w:tr w:rsidR="00B10BCD" w:rsidRPr="00411722" w:rsidTr="004B4ADF">
        <w:trPr>
          <w:trHeight w:val="536"/>
        </w:trPr>
        <w:tc>
          <w:tcPr>
            <w:tcW w:w="599" w:type="dxa"/>
            <w:tcBorders>
              <w:top w:val="single" w:sz="4" w:space="0" w:color="000000"/>
              <w:left w:val="single" w:sz="4" w:space="0" w:color="000000"/>
              <w:bottom w:val="single" w:sz="4" w:space="0" w:color="000000"/>
            </w:tcBorders>
            <w:shd w:val="clear" w:color="auto" w:fill="auto"/>
          </w:tcPr>
          <w:p w:rsidR="00B10BCD" w:rsidRPr="00411722" w:rsidRDefault="00B10BCD">
            <w:pPr>
              <w:ind w:left="-84"/>
              <w:rPr>
                <w:rFonts w:ascii="Book Antiqua" w:hAnsi="Book Antiqua" w:cs="Times New Roman"/>
                <w:sz w:val="16"/>
                <w:szCs w:val="16"/>
              </w:rPr>
            </w:pPr>
            <w:r w:rsidRPr="00411722">
              <w:rPr>
                <w:rFonts w:ascii="Book Antiqua" w:hAnsi="Book Antiqua" w:cs="Times New Roman"/>
                <w:sz w:val="16"/>
                <w:szCs w:val="16"/>
              </w:rPr>
              <w:t xml:space="preserve">     1</w:t>
            </w:r>
          </w:p>
        </w:tc>
        <w:tc>
          <w:tcPr>
            <w:tcW w:w="2446" w:type="dxa"/>
            <w:tcBorders>
              <w:top w:val="single" w:sz="4" w:space="0" w:color="000000"/>
              <w:left w:val="single" w:sz="4" w:space="0" w:color="000000"/>
              <w:bottom w:val="single" w:sz="4" w:space="0" w:color="000000"/>
            </w:tcBorders>
            <w:shd w:val="clear" w:color="auto" w:fill="auto"/>
          </w:tcPr>
          <w:p w:rsidR="00B10BCD" w:rsidRPr="00411722" w:rsidRDefault="00B10BCD">
            <w:pPr>
              <w:rPr>
                <w:rFonts w:ascii="Book Antiqua" w:hAnsi="Book Antiqua" w:cs="Times New Roman"/>
                <w:b/>
                <w:sz w:val="16"/>
                <w:szCs w:val="16"/>
              </w:rPr>
            </w:pPr>
            <w:r w:rsidRPr="00411722">
              <w:rPr>
                <w:rFonts w:ascii="Book Antiqua" w:hAnsi="Book Antiqua" w:cs="Times New Roman"/>
                <w:sz w:val="16"/>
                <w:szCs w:val="16"/>
              </w:rPr>
              <w:t xml:space="preserve">E. </w:t>
            </w:r>
            <w:proofErr w:type="spellStart"/>
            <w:r w:rsidRPr="00411722">
              <w:rPr>
                <w:rFonts w:ascii="Book Antiqua" w:hAnsi="Book Antiqua" w:cs="Times New Roman"/>
                <w:sz w:val="16"/>
                <w:szCs w:val="16"/>
              </w:rPr>
              <w:t>Balaguruswamy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rsidR="00B10BCD" w:rsidRPr="00411722" w:rsidRDefault="00B10BCD">
            <w:pPr>
              <w:rPr>
                <w:rFonts w:ascii="Book Antiqua" w:hAnsi="Book Antiqua"/>
                <w:sz w:val="16"/>
                <w:szCs w:val="16"/>
              </w:rPr>
            </w:pPr>
            <w:r w:rsidRPr="00411722">
              <w:rPr>
                <w:rFonts w:ascii="Book Antiqua" w:hAnsi="Book Antiqua" w:cs="Times New Roman"/>
                <w:b/>
                <w:sz w:val="16"/>
                <w:szCs w:val="16"/>
              </w:rPr>
              <w:t xml:space="preserve">Programming in ANSI C,  </w:t>
            </w:r>
            <w:r w:rsidRPr="00411722">
              <w:rPr>
                <w:rFonts w:ascii="Book Antiqua" w:hAnsi="Book Antiqua" w:cs="Times New Roman"/>
                <w:sz w:val="16"/>
                <w:szCs w:val="16"/>
              </w:rPr>
              <w:t>4</w:t>
            </w:r>
            <w:r w:rsidRPr="00411722">
              <w:rPr>
                <w:rFonts w:ascii="Book Antiqua" w:hAnsi="Book Antiqua" w:cs="Times New Roman"/>
                <w:sz w:val="16"/>
                <w:szCs w:val="16"/>
                <w:vertAlign w:val="superscript"/>
              </w:rPr>
              <w:t>th</w:t>
            </w:r>
            <w:r w:rsidRPr="00411722">
              <w:rPr>
                <w:rFonts w:ascii="Book Antiqua" w:hAnsi="Book Antiqua" w:cs="Times New Roman"/>
                <w:sz w:val="16"/>
                <w:szCs w:val="16"/>
              </w:rPr>
              <w:t xml:space="preserve"> Edition, Tata McGraw-Hill Publications</w:t>
            </w:r>
            <w:r w:rsidRPr="00411722">
              <w:rPr>
                <w:rFonts w:ascii="Book Antiqua" w:hAnsi="Book Antiqua" w:cs="Times New Roman"/>
                <w:b/>
                <w:sz w:val="16"/>
                <w:szCs w:val="16"/>
              </w:rPr>
              <w:t xml:space="preserve"> </w:t>
            </w:r>
          </w:p>
        </w:tc>
      </w:tr>
      <w:tr w:rsidR="00B10BCD" w:rsidRPr="00411722" w:rsidTr="00411722">
        <w:trPr>
          <w:trHeight w:val="1932"/>
        </w:trPr>
        <w:tc>
          <w:tcPr>
            <w:tcW w:w="599" w:type="dxa"/>
            <w:tcBorders>
              <w:top w:val="single" w:sz="4" w:space="0" w:color="000000"/>
              <w:left w:val="single" w:sz="4" w:space="0" w:color="000000"/>
              <w:bottom w:val="single" w:sz="4" w:space="0" w:color="000000"/>
            </w:tcBorders>
            <w:shd w:val="clear" w:color="auto" w:fill="auto"/>
          </w:tcPr>
          <w:p w:rsidR="00B10BCD" w:rsidRPr="00411722" w:rsidRDefault="00B10BCD">
            <w:pPr>
              <w:ind w:left="-84"/>
              <w:rPr>
                <w:rFonts w:ascii="Book Antiqua" w:hAnsi="Book Antiqua" w:cs="Times New Roman"/>
                <w:sz w:val="16"/>
                <w:szCs w:val="16"/>
              </w:rPr>
            </w:pPr>
            <w:r w:rsidRPr="00411722">
              <w:rPr>
                <w:rFonts w:ascii="Book Antiqua" w:hAnsi="Book Antiqua" w:cs="Times New Roman"/>
                <w:sz w:val="16"/>
                <w:szCs w:val="16"/>
              </w:rPr>
              <w:t xml:space="preserve">     2</w:t>
            </w:r>
          </w:p>
          <w:p w:rsidR="00B10BCD" w:rsidRPr="00411722" w:rsidRDefault="00B10BCD">
            <w:pPr>
              <w:ind w:left="-84"/>
              <w:rPr>
                <w:rFonts w:ascii="Book Antiqua" w:hAnsi="Book Antiqua" w:cs="Times New Roman"/>
                <w:sz w:val="16"/>
                <w:szCs w:val="16"/>
              </w:rPr>
            </w:pPr>
          </w:p>
        </w:tc>
        <w:tc>
          <w:tcPr>
            <w:tcW w:w="2446" w:type="dxa"/>
            <w:tcBorders>
              <w:top w:val="single" w:sz="4" w:space="0" w:color="000000"/>
              <w:left w:val="single" w:sz="4" w:space="0" w:color="000000"/>
              <w:bottom w:val="single" w:sz="4" w:space="0" w:color="000000"/>
            </w:tcBorders>
            <w:shd w:val="clear" w:color="auto" w:fill="auto"/>
          </w:tcPr>
          <w:p w:rsidR="00B10BCD" w:rsidRPr="00411722" w:rsidRDefault="00B10BCD">
            <w:pPr>
              <w:rPr>
                <w:rFonts w:ascii="Book Antiqua" w:hAnsi="Book Antiqua" w:cs="Times New Roman"/>
                <w:sz w:val="16"/>
                <w:szCs w:val="16"/>
              </w:rPr>
            </w:pPr>
            <w:proofErr w:type="spellStart"/>
            <w:r w:rsidRPr="00411722">
              <w:rPr>
                <w:rFonts w:ascii="Book Antiqua" w:hAnsi="Book Antiqua" w:cs="Times New Roman"/>
                <w:sz w:val="16"/>
                <w:szCs w:val="16"/>
              </w:rPr>
              <w:t>Yedidyah</w:t>
            </w:r>
            <w:proofErr w:type="spellEnd"/>
            <w:r w:rsidRPr="00411722">
              <w:rPr>
                <w:rFonts w:ascii="Book Antiqua" w:hAnsi="Book Antiqua" w:cs="Times New Roman"/>
                <w:sz w:val="16"/>
                <w:szCs w:val="16"/>
              </w:rPr>
              <w:t xml:space="preserve"> </w:t>
            </w:r>
            <w:proofErr w:type="spellStart"/>
            <w:r w:rsidRPr="00411722">
              <w:rPr>
                <w:rFonts w:ascii="Book Antiqua" w:hAnsi="Book Antiqua" w:cs="Times New Roman"/>
                <w:sz w:val="16"/>
                <w:szCs w:val="16"/>
              </w:rPr>
              <w:t>Langsam</w:t>
            </w:r>
            <w:proofErr w:type="spellEnd"/>
            <w:r w:rsidRPr="00411722">
              <w:rPr>
                <w:rFonts w:ascii="Book Antiqua" w:hAnsi="Book Antiqua" w:cs="Times New Roman"/>
                <w:sz w:val="16"/>
                <w:szCs w:val="16"/>
              </w:rPr>
              <w:t xml:space="preserve">, </w:t>
            </w:r>
            <w:proofErr w:type="spellStart"/>
            <w:r w:rsidRPr="00411722">
              <w:rPr>
                <w:rFonts w:ascii="Book Antiqua" w:hAnsi="Book Antiqua" w:cs="Times New Roman"/>
                <w:sz w:val="16"/>
                <w:szCs w:val="16"/>
              </w:rPr>
              <w:t>MosheJ</w:t>
            </w:r>
            <w:proofErr w:type="spellEnd"/>
            <w:r w:rsidRPr="00411722">
              <w:rPr>
                <w:rFonts w:ascii="Book Antiqua" w:hAnsi="Book Antiqua" w:cs="Times New Roman"/>
                <w:sz w:val="16"/>
                <w:szCs w:val="16"/>
              </w:rPr>
              <w:t xml:space="preserve">. </w:t>
            </w:r>
            <w:proofErr w:type="spellStart"/>
            <w:r w:rsidRPr="00411722">
              <w:rPr>
                <w:rFonts w:ascii="Book Antiqua" w:hAnsi="Book Antiqua" w:cs="Times New Roman"/>
                <w:sz w:val="16"/>
                <w:szCs w:val="16"/>
              </w:rPr>
              <w:t>Augenstein</w:t>
            </w:r>
            <w:proofErr w:type="spellEnd"/>
            <w:r w:rsidRPr="00411722">
              <w:rPr>
                <w:rFonts w:ascii="Book Antiqua" w:hAnsi="Book Antiqua" w:cs="Times New Roman"/>
                <w:sz w:val="16"/>
                <w:szCs w:val="16"/>
              </w:rPr>
              <w:t xml:space="preserve">, </w:t>
            </w:r>
            <w:proofErr w:type="spellStart"/>
            <w:r w:rsidRPr="00411722">
              <w:rPr>
                <w:rFonts w:ascii="Book Antiqua" w:hAnsi="Book Antiqua" w:cs="Times New Roman"/>
                <w:sz w:val="16"/>
                <w:szCs w:val="16"/>
              </w:rPr>
              <w:t>AaronM</w:t>
            </w:r>
            <w:proofErr w:type="spellEnd"/>
            <w:r w:rsidRPr="00411722">
              <w:rPr>
                <w:rFonts w:ascii="Book Antiqua" w:hAnsi="Book Antiqua" w:cs="Times New Roman"/>
                <w:sz w:val="16"/>
                <w:szCs w:val="16"/>
              </w:rPr>
              <w:t xml:space="preserve">. </w:t>
            </w:r>
            <w:proofErr w:type="spellStart"/>
            <w:r w:rsidRPr="00411722">
              <w:rPr>
                <w:rFonts w:ascii="Book Antiqua" w:hAnsi="Book Antiqua" w:cs="Times New Roman"/>
                <w:sz w:val="16"/>
                <w:szCs w:val="16"/>
              </w:rPr>
              <w:t>Tenenbaum</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Pr>
          <w:p w:rsidR="00B10BCD" w:rsidRPr="00411722" w:rsidRDefault="00B10BCD" w:rsidP="00411722">
            <w:pPr>
              <w:pStyle w:val="BodyText"/>
              <w:spacing w:before="0" w:after="140" w:line="320" w:lineRule="atLeast"/>
              <w:rPr>
                <w:rFonts w:ascii="Book Antiqua" w:hAnsi="Book Antiqua" w:cs="Times New Roman"/>
                <w:sz w:val="16"/>
                <w:szCs w:val="16"/>
              </w:rPr>
            </w:pPr>
            <w:r w:rsidRPr="00411722">
              <w:rPr>
                <w:rFonts w:ascii="Book Antiqua" w:hAnsi="Book Antiqua" w:cs="Times New Roman"/>
                <w:bCs/>
                <w:sz w:val="16"/>
                <w:szCs w:val="16"/>
              </w:rPr>
              <w:t>Data structures using C and C++,PHI/Pearson, 2</w:t>
            </w:r>
            <w:r w:rsidRPr="00411722">
              <w:rPr>
                <w:rFonts w:ascii="Book Antiqua" w:hAnsi="Book Antiqua" w:cs="Times New Roman"/>
                <w:bCs/>
                <w:sz w:val="16"/>
                <w:szCs w:val="16"/>
                <w:vertAlign w:val="superscript"/>
              </w:rPr>
              <w:t>nd</w:t>
            </w:r>
            <w:r w:rsidRPr="00411722">
              <w:rPr>
                <w:rFonts w:ascii="Book Antiqua" w:hAnsi="Book Antiqua" w:cs="Times New Roman"/>
                <w:bCs/>
                <w:sz w:val="16"/>
                <w:szCs w:val="16"/>
              </w:rPr>
              <w:t xml:space="preserve"> Edition .(Chapter 2, 3.1, 3.2, 3.3(only the Towers of Hanoi Problem), 3.5. 4.1(excluding Queue as an ADT), 4.2, 4.3(except array implementation of list, Limitations of array implementation, comparing dynamic and array implementations of list), 4.5(except addition of long positive integers using circular and doubly linked list), 5.1, 5.2(except choosing Binary Tree Representation, Traversal using a Father field, Heterogeneous Binary Trees), and 5.5)</w:t>
            </w:r>
          </w:p>
        </w:tc>
      </w:tr>
    </w:tbl>
    <w:p w:rsidR="00B10BCD" w:rsidRPr="00F7777B" w:rsidRDefault="00B10BCD">
      <w:pPr>
        <w:rPr>
          <w:rFonts w:ascii="Book Antiqua" w:hAnsi="Book Antiqua" w:cs="Times New Roman"/>
        </w:rPr>
      </w:pPr>
      <w:r w:rsidRPr="00F7777B">
        <w:rPr>
          <w:rFonts w:ascii="Book Antiqua" w:hAnsi="Book Antiqua" w:cs="Times New Roman"/>
          <w:b/>
        </w:rPr>
        <w:t>REFERENCE BOOK:</w:t>
      </w:r>
    </w:p>
    <w:tbl>
      <w:tblPr>
        <w:tblW w:w="0" w:type="auto"/>
        <w:tblInd w:w="-102" w:type="dxa"/>
        <w:tblLayout w:type="fixed"/>
        <w:tblLook w:val="0000"/>
      </w:tblPr>
      <w:tblGrid>
        <w:gridCol w:w="608"/>
        <w:gridCol w:w="3365"/>
        <w:gridCol w:w="5645"/>
      </w:tblGrid>
      <w:tr w:rsidR="00B10BCD" w:rsidRPr="00411722">
        <w:trPr>
          <w:trHeight w:val="569"/>
        </w:trPr>
        <w:tc>
          <w:tcPr>
            <w:tcW w:w="608" w:type="dxa"/>
            <w:tcBorders>
              <w:top w:val="single" w:sz="4" w:space="0" w:color="000000"/>
              <w:left w:val="single" w:sz="4" w:space="0" w:color="000000"/>
              <w:bottom w:val="single" w:sz="4" w:space="0" w:color="000000"/>
            </w:tcBorders>
            <w:shd w:val="clear" w:color="auto" w:fill="auto"/>
          </w:tcPr>
          <w:p w:rsidR="00B10BCD" w:rsidRPr="00411722" w:rsidRDefault="00B10BCD">
            <w:pPr>
              <w:rPr>
                <w:rFonts w:ascii="Book Antiqua" w:hAnsi="Book Antiqua" w:cs="Times New Roman"/>
                <w:sz w:val="16"/>
                <w:szCs w:val="16"/>
              </w:rPr>
            </w:pPr>
            <w:r w:rsidRPr="00411722">
              <w:rPr>
                <w:rFonts w:ascii="Book Antiqua" w:hAnsi="Book Antiqua" w:cs="Times New Roman"/>
                <w:sz w:val="16"/>
                <w:szCs w:val="16"/>
              </w:rPr>
              <w:t xml:space="preserve">   1</w:t>
            </w:r>
          </w:p>
        </w:tc>
        <w:tc>
          <w:tcPr>
            <w:tcW w:w="3365" w:type="dxa"/>
            <w:tcBorders>
              <w:top w:val="single" w:sz="4" w:space="0" w:color="000000"/>
              <w:left w:val="single" w:sz="4" w:space="0" w:color="000000"/>
              <w:bottom w:val="single" w:sz="4" w:space="0" w:color="000000"/>
            </w:tcBorders>
            <w:shd w:val="clear" w:color="auto" w:fill="auto"/>
          </w:tcPr>
          <w:p w:rsidR="00B10BCD" w:rsidRPr="00411722" w:rsidRDefault="00B10BCD">
            <w:pPr>
              <w:rPr>
                <w:rFonts w:ascii="Book Antiqua" w:hAnsi="Book Antiqua" w:cs="Times New Roman"/>
                <w:sz w:val="16"/>
                <w:szCs w:val="16"/>
              </w:rPr>
            </w:pPr>
            <w:r w:rsidRPr="00411722">
              <w:rPr>
                <w:rFonts w:ascii="Book Antiqua" w:hAnsi="Book Antiqua" w:cs="Times New Roman"/>
                <w:sz w:val="16"/>
                <w:szCs w:val="16"/>
              </w:rPr>
              <w:t>Jean-Paul Tremblay,</w:t>
            </w:r>
          </w:p>
          <w:p w:rsidR="00B10BCD" w:rsidRPr="00411722" w:rsidRDefault="00B10BCD">
            <w:pPr>
              <w:rPr>
                <w:rFonts w:ascii="Book Antiqua" w:hAnsi="Book Antiqua" w:cs="Times New Roman"/>
                <w:sz w:val="16"/>
                <w:szCs w:val="16"/>
              </w:rPr>
            </w:pPr>
            <w:r w:rsidRPr="00411722">
              <w:rPr>
                <w:rFonts w:ascii="Book Antiqua" w:hAnsi="Book Antiqua" w:cs="Times New Roman"/>
                <w:sz w:val="16"/>
                <w:szCs w:val="16"/>
              </w:rPr>
              <w:t>Paul G. Sorenson</w:t>
            </w:r>
          </w:p>
        </w:tc>
        <w:tc>
          <w:tcPr>
            <w:tcW w:w="5645" w:type="dxa"/>
            <w:tcBorders>
              <w:top w:val="single" w:sz="4" w:space="0" w:color="000000"/>
              <w:left w:val="single" w:sz="4" w:space="0" w:color="000000"/>
              <w:bottom w:val="single" w:sz="4" w:space="0" w:color="000000"/>
              <w:right w:val="single" w:sz="4" w:space="0" w:color="000000"/>
            </w:tcBorders>
            <w:shd w:val="clear" w:color="auto" w:fill="auto"/>
          </w:tcPr>
          <w:p w:rsidR="00B10BCD" w:rsidRPr="00411722" w:rsidRDefault="00B10BCD">
            <w:pPr>
              <w:rPr>
                <w:rFonts w:ascii="Book Antiqua" w:hAnsi="Book Antiqua"/>
                <w:sz w:val="16"/>
                <w:szCs w:val="16"/>
              </w:rPr>
            </w:pPr>
            <w:r w:rsidRPr="00411722">
              <w:rPr>
                <w:rFonts w:ascii="Book Antiqua" w:hAnsi="Book Antiqua" w:cs="Times New Roman"/>
                <w:sz w:val="16"/>
                <w:szCs w:val="16"/>
              </w:rPr>
              <w:t>An Introduction To Data Structures With Applications, 2</w:t>
            </w:r>
            <w:r w:rsidRPr="00411722">
              <w:rPr>
                <w:rFonts w:ascii="Book Antiqua" w:hAnsi="Book Antiqua" w:cs="Times New Roman"/>
                <w:sz w:val="16"/>
                <w:szCs w:val="16"/>
                <w:vertAlign w:val="superscript"/>
              </w:rPr>
              <w:t>nd</w:t>
            </w:r>
            <w:r w:rsidRPr="00411722">
              <w:rPr>
                <w:rFonts w:ascii="Book Antiqua" w:hAnsi="Book Antiqua" w:cs="Times New Roman"/>
                <w:sz w:val="16"/>
                <w:szCs w:val="16"/>
              </w:rPr>
              <w:t xml:space="preserve"> edition, McGraw-Hill International Editions</w:t>
            </w:r>
          </w:p>
        </w:tc>
      </w:tr>
    </w:tbl>
    <w:p w:rsidR="00AF5340" w:rsidRDefault="00AF5340" w:rsidP="00F7777B">
      <w:pPr>
        <w:rPr>
          <w:rFonts w:ascii="Book Antiqua" w:eastAsia="Book Antiqua" w:hAnsi="Book Antiqua" w:cs="Book Antiqua"/>
          <w:b/>
          <w:sz w:val="32"/>
        </w:rPr>
      </w:pPr>
    </w:p>
    <w:p w:rsidR="008A1AEB" w:rsidRPr="00411722" w:rsidRDefault="00F7777B" w:rsidP="00F7777B">
      <w:pPr>
        <w:rPr>
          <w:rFonts w:ascii="Book Antiqua" w:eastAsia="Book Antiqua" w:hAnsi="Book Antiqua" w:cs="Book Antiqua"/>
          <w:b/>
          <w:szCs w:val="24"/>
        </w:rPr>
      </w:pPr>
      <w:r w:rsidRPr="00411722">
        <w:rPr>
          <w:rFonts w:ascii="Book Antiqua" w:eastAsia="Book Antiqua" w:hAnsi="Book Antiqua" w:cs="Book Antiqua"/>
          <w:b/>
          <w:szCs w:val="24"/>
        </w:rPr>
        <w:t>Assessment:</w:t>
      </w:r>
    </w:p>
    <w:tbl>
      <w:tblPr>
        <w:tblW w:w="10915" w:type="dxa"/>
        <w:tblInd w:w="-601" w:type="dxa"/>
        <w:tblLayout w:type="fixed"/>
        <w:tblLook w:val="04A0"/>
      </w:tblPr>
      <w:tblGrid>
        <w:gridCol w:w="1702"/>
        <w:gridCol w:w="4394"/>
        <w:gridCol w:w="4819"/>
      </w:tblGrid>
      <w:tr w:rsidR="00C5001A" w:rsidRPr="004B4ADF" w:rsidTr="00C5001A">
        <w:tc>
          <w:tcPr>
            <w:tcW w:w="1702"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jc w:val="center"/>
              <w:rPr>
                <w:rFonts w:ascii="Book Antiqua" w:hAnsi="Book Antiqua" w:cs="Book Antiqua"/>
                <w:b/>
                <w:sz w:val="20"/>
                <w:szCs w:val="20"/>
              </w:rPr>
            </w:pPr>
            <w:r w:rsidRPr="004B4ADF">
              <w:rPr>
                <w:rFonts w:ascii="Book Antiqua" w:hAnsi="Book Antiqua" w:cs="Book Antiqua"/>
                <w:b/>
                <w:sz w:val="20"/>
                <w:szCs w:val="20"/>
              </w:rPr>
              <w:t>Course outcome</w:t>
            </w:r>
          </w:p>
        </w:tc>
        <w:tc>
          <w:tcPr>
            <w:tcW w:w="4394"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jc w:val="center"/>
              <w:rPr>
                <w:rFonts w:ascii="Book Antiqua" w:hAnsi="Book Antiqua" w:cs="Book Antiqua"/>
                <w:b/>
                <w:sz w:val="20"/>
                <w:szCs w:val="20"/>
              </w:rPr>
            </w:pPr>
            <w:r w:rsidRPr="004B4ADF">
              <w:rPr>
                <w:rFonts w:ascii="Book Antiqua" w:hAnsi="Book Antiqua" w:cs="Book Antiqua"/>
                <w:b/>
                <w:sz w:val="20"/>
                <w:szCs w:val="20"/>
              </w:rPr>
              <w:t>Method of assessment</w:t>
            </w:r>
          </w:p>
        </w:tc>
        <w:tc>
          <w:tcPr>
            <w:tcW w:w="4819" w:type="dxa"/>
            <w:tcBorders>
              <w:top w:val="single" w:sz="4" w:space="0" w:color="000000"/>
              <w:left w:val="single" w:sz="4" w:space="0" w:color="000000"/>
              <w:bottom w:val="single" w:sz="4" w:space="0" w:color="000000"/>
              <w:right w:val="single" w:sz="4" w:space="0" w:color="000000"/>
            </w:tcBorders>
            <w:vAlign w:val="center"/>
            <w:hideMark/>
          </w:tcPr>
          <w:p w:rsidR="00F7777B" w:rsidRPr="004B4ADF" w:rsidRDefault="00F7777B">
            <w:pPr>
              <w:spacing w:after="200" w:line="276" w:lineRule="auto"/>
              <w:jc w:val="center"/>
              <w:rPr>
                <w:rFonts w:ascii="Book Antiqua" w:hAnsi="Book Antiqua"/>
                <w:sz w:val="20"/>
                <w:szCs w:val="20"/>
              </w:rPr>
            </w:pPr>
            <w:r w:rsidRPr="004B4ADF">
              <w:rPr>
                <w:rFonts w:ascii="Book Antiqua" w:hAnsi="Book Antiqua" w:cs="Book Antiqua"/>
                <w:b/>
                <w:sz w:val="20"/>
                <w:szCs w:val="20"/>
              </w:rPr>
              <w:t>Assessed during</w:t>
            </w:r>
          </w:p>
        </w:tc>
      </w:tr>
      <w:tr w:rsidR="00C5001A" w:rsidRPr="004B4ADF" w:rsidTr="00411722">
        <w:trPr>
          <w:trHeight w:val="420"/>
        </w:trPr>
        <w:tc>
          <w:tcPr>
            <w:tcW w:w="1702"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rPr>
                <w:rFonts w:ascii="Book Antiqua" w:hAnsi="Book Antiqua" w:cs="Book Antiqua"/>
                <w:sz w:val="20"/>
                <w:szCs w:val="20"/>
              </w:rPr>
            </w:pPr>
            <w:r w:rsidRPr="004B4ADF">
              <w:rPr>
                <w:rFonts w:ascii="Book Antiqua" w:hAnsi="Book Antiqua" w:cs="Book Antiqua"/>
                <w:sz w:val="20"/>
                <w:szCs w:val="20"/>
              </w:rPr>
              <w:t>CO1</w:t>
            </w:r>
          </w:p>
        </w:tc>
        <w:tc>
          <w:tcPr>
            <w:tcW w:w="4394"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rPr>
                <w:rFonts w:ascii="Book Antiqua" w:hAnsi="Book Antiqua" w:cs="Book Antiqua"/>
                <w:sz w:val="20"/>
                <w:szCs w:val="20"/>
              </w:rPr>
            </w:pPr>
            <w:r w:rsidRPr="004B4ADF">
              <w:rPr>
                <w:rFonts w:ascii="Book Antiqua" w:hAnsi="Book Antiqua" w:cs="Book Antiqua"/>
                <w:sz w:val="20"/>
                <w:szCs w:val="20"/>
              </w:rPr>
              <w:t>Based on marks obtained.</w:t>
            </w:r>
          </w:p>
        </w:tc>
        <w:tc>
          <w:tcPr>
            <w:tcW w:w="4819" w:type="dxa"/>
            <w:vMerge w:val="restart"/>
            <w:tcBorders>
              <w:top w:val="single" w:sz="4" w:space="0" w:color="000000"/>
              <w:left w:val="single" w:sz="4" w:space="0" w:color="000000"/>
              <w:bottom w:val="single" w:sz="4" w:space="0" w:color="000000"/>
              <w:right w:val="single" w:sz="4" w:space="0" w:color="000000"/>
            </w:tcBorders>
            <w:vAlign w:val="center"/>
            <w:hideMark/>
          </w:tcPr>
          <w:p w:rsidR="00F7777B" w:rsidRPr="004B4ADF" w:rsidRDefault="00F7777B">
            <w:pPr>
              <w:jc w:val="center"/>
              <w:rPr>
                <w:rFonts w:ascii="Book Antiqua" w:hAnsi="Book Antiqua" w:cs="Book Antiqua"/>
                <w:sz w:val="20"/>
                <w:szCs w:val="20"/>
              </w:rPr>
            </w:pPr>
            <w:r w:rsidRPr="004B4ADF">
              <w:rPr>
                <w:rFonts w:ascii="Book Antiqua" w:hAnsi="Book Antiqua" w:cs="Book Antiqua"/>
                <w:sz w:val="20"/>
                <w:szCs w:val="20"/>
              </w:rPr>
              <w:t>Quiz , Assignment,</w:t>
            </w:r>
          </w:p>
          <w:p w:rsidR="00F7777B" w:rsidRPr="004B4ADF" w:rsidRDefault="00F7777B">
            <w:pPr>
              <w:spacing w:after="200" w:line="276" w:lineRule="auto"/>
              <w:jc w:val="center"/>
              <w:rPr>
                <w:rFonts w:ascii="Book Antiqua" w:hAnsi="Book Antiqua"/>
                <w:sz w:val="20"/>
                <w:szCs w:val="20"/>
              </w:rPr>
            </w:pPr>
            <w:r w:rsidRPr="004B4ADF">
              <w:rPr>
                <w:rFonts w:ascii="Book Antiqua" w:hAnsi="Book Antiqua" w:cs="Book Antiqua"/>
                <w:sz w:val="20"/>
                <w:szCs w:val="20"/>
              </w:rPr>
              <w:t>Tests, SEE</w:t>
            </w:r>
          </w:p>
        </w:tc>
      </w:tr>
      <w:tr w:rsidR="00C5001A" w:rsidRPr="004B4ADF" w:rsidTr="00C5001A">
        <w:trPr>
          <w:trHeight w:val="386"/>
        </w:trPr>
        <w:tc>
          <w:tcPr>
            <w:tcW w:w="1702"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rPr>
                <w:rFonts w:ascii="Book Antiqua" w:hAnsi="Book Antiqua" w:cs="Book Antiqua"/>
                <w:sz w:val="20"/>
                <w:szCs w:val="20"/>
              </w:rPr>
            </w:pPr>
            <w:r w:rsidRPr="004B4ADF">
              <w:rPr>
                <w:rFonts w:ascii="Book Antiqua" w:hAnsi="Book Antiqua" w:cs="Book Antiqua"/>
                <w:sz w:val="20"/>
                <w:szCs w:val="20"/>
              </w:rPr>
              <w:t>CO2</w:t>
            </w:r>
          </w:p>
        </w:tc>
        <w:tc>
          <w:tcPr>
            <w:tcW w:w="4394"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rPr>
                <w:rFonts w:ascii="Book Antiqua" w:hAnsi="Book Antiqua" w:cs="Book Antiqua"/>
                <w:sz w:val="20"/>
                <w:szCs w:val="20"/>
              </w:rPr>
            </w:pPr>
            <w:r w:rsidRPr="004B4ADF">
              <w:rPr>
                <w:rFonts w:ascii="Book Antiqua" w:hAnsi="Book Antiqua" w:cs="Book Antiqua"/>
                <w:sz w:val="20"/>
                <w:szCs w:val="20"/>
              </w:rPr>
              <w:t>Marks obtained in Lab exercises.</w:t>
            </w:r>
          </w:p>
        </w:tc>
        <w:tc>
          <w:tcPr>
            <w:tcW w:w="4819" w:type="dxa"/>
            <w:vMerge/>
            <w:tcBorders>
              <w:top w:val="single" w:sz="4" w:space="0" w:color="000000"/>
              <w:left w:val="single" w:sz="4" w:space="0" w:color="000000"/>
              <w:bottom w:val="single" w:sz="4" w:space="0" w:color="000000"/>
              <w:right w:val="single" w:sz="4" w:space="0" w:color="000000"/>
            </w:tcBorders>
            <w:vAlign w:val="center"/>
            <w:hideMark/>
          </w:tcPr>
          <w:p w:rsidR="00F7777B" w:rsidRPr="004B4ADF" w:rsidRDefault="00F7777B">
            <w:pPr>
              <w:spacing w:after="0"/>
              <w:rPr>
                <w:rFonts w:ascii="Book Antiqua" w:hAnsi="Book Antiqua"/>
                <w:sz w:val="20"/>
                <w:szCs w:val="20"/>
              </w:rPr>
            </w:pPr>
          </w:p>
        </w:tc>
      </w:tr>
      <w:tr w:rsidR="00C5001A" w:rsidRPr="004B4ADF" w:rsidTr="00C5001A">
        <w:trPr>
          <w:trHeight w:val="266"/>
        </w:trPr>
        <w:tc>
          <w:tcPr>
            <w:tcW w:w="1702"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rPr>
                <w:rFonts w:ascii="Book Antiqua" w:hAnsi="Book Antiqua" w:cs="Book Antiqua"/>
                <w:sz w:val="20"/>
                <w:szCs w:val="20"/>
              </w:rPr>
            </w:pPr>
            <w:r w:rsidRPr="004B4ADF">
              <w:rPr>
                <w:rFonts w:ascii="Book Antiqua" w:hAnsi="Book Antiqua" w:cs="Book Antiqua"/>
                <w:sz w:val="20"/>
                <w:szCs w:val="20"/>
              </w:rPr>
              <w:t>CO3</w:t>
            </w:r>
          </w:p>
        </w:tc>
        <w:tc>
          <w:tcPr>
            <w:tcW w:w="4394" w:type="dxa"/>
            <w:tcBorders>
              <w:top w:val="single" w:sz="4" w:space="0" w:color="000000"/>
              <w:left w:val="single" w:sz="4" w:space="0" w:color="000000"/>
              <w:bottom w:val="single" w:sz="4" w:space="0" w:color="000000"/>
              <w:right w:val="nil"/>
            </w:tcBorders>
            <w:vAlign w:val="center"/>
            <w:hideMark/>
          </w:tcPr>
          <w:p w:rsidR="00F7777B" w:rsidRPr="004B4ADF" w:rsidRDefault="00AF5340">
            <w:pPr>
              <w:spacing w:after="200" w:line="276" w:lineRule="auto"/>
              <w:rPr>
                <w:rFonts w:ascii="Book Antiqua" w:hAnsi="Book Antiqua" w:cs="Book Antiqua"/>
                <w:sz w:val="20"/>
                <w:szCs w:val="20"/>
              </w:rPr>
            </w:pPr>
            <w:r>
              <w:rPr>
                <w:rFonts w:ascii="Book Antiqua" w:hAnsi="Book Antiqua" w:cs="Book Antiqua"/>
                <w:sz w:val="20"/>
                <w:szCs w:val="20"/>
              </w:rPr>
              <w:t>Open Book test(Quiz 3)</w:t>
            </w:r>
          </w:p>
        </w:tc>
        <w:tc>
          <w:tcPr>
            <w:tcW w:w="4819" w:type="dxa"/>
            <w:vMerge/>
            <w:tcBorders>
              <w:top w:val="single" w:sz="4" w:space="0" w:color="000000"/>
              <w:left w:val="single" w:sz="4" w:space="0" w:color="000000"/>
              <w:bottom w:val="single" w:sz="4" w:space="0" w:color="000000"/>
              <w:right w:val="single" w:sz="4" w:space="0" w:color="000000"/>
            </w:tcBorders>
            <w:vAlign w:val="center"/>
            <w:hideMark/>
          </w:tcPr>
          <w:p w:rsidR="00F7777B" w:rsidRPr="004B4ADF" w:rsidRDefault="00F7777B">
            <w:pPr>
              <w:spacing w:after="0"/>
              <w:rPr>
                <w:rFonts w:ascii="Book Antiqua" w:hAnsi="Book Antiqua"/>
                <w:sz w:val="20"/>
                <w:szCs w:val="20"/>
              </w:rPr>
            </w:pPr>
          </w:p>
        </w:tc>
      </w:tr>
      <w:tr w:rsidR="00C5001A" w:rsidRPr="004B4ADF" w:rsidTr="00C5001A">
        <w:trPr>
          <w:trHeight w:val="700"/>
        </w:trPr>
        <w:tc>
          <w:tcPr>
            <w:tcW w:w="1702"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rPr>
                <w:rFonts w:ascii="Book Antiqua" w:hAnsi="Book Antiqua" w:cs="Book Antiqua"/>
                <w:sz w:val="20"/>
                <w:szCs w:val="20"/>
              </w:rPr>
            </w:pPr>
            <w:r w:rsidRPr="004B4ADF">
              <w:rPr>
                <w:rFonts w:ascii="Book Antiqua" w:hAnsi="Book Antiqua" w:cs="Book Antiqua"/>
                <w:sz w:val="20"/>
                <w:szCs w:val="20"/>
              </w:rPr>
              <w:t>CO4</w:t>
            </w:r>
          </w:p>
        </w:tc>
        <w:tc>
          <w:tcPr>
            <w:tcW w:w="4394"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rPr>
                <w:rFonts w:ascii="Book Antiqua" w:hAnsi="Book Antiqua" w:cs="Book Antiqua"/>
                <w:sz w:val="20"/>
                <w:szCs w:val="20"/>
                <w:lang w:eastAsia="en-US"/>
              </w:rPr>
            </w:pPr>
            <w:r w:rsidRPr="004B4ADF">
              <w:rPr>
                <w:rFonts w:ascii="Book Antiqua" w:hAnsi="Book Antiqua" w:cs="Book Antiqua"/>
                <w:sz w:val="20"/>
                <w:szCs w:val="20"/>
              </w:rPr>
              <w:t>Based on implementation and the design report</w:t>
            </w:r>
          </w:p>
        </w:tc>
        <w:tc>
          <w:tcPr>
            <w:tcW w:w="4819" w:type="dxa"/>
            <w:tcBorders>
              <w:top w:val="single" w:sz="4" w:space="0" w:color="000000"/>
              <w:left w:val="single" w:sz="4" w:space="0" w:color="000000"/>
              <w:bottom w:val="single" w:sz="4" w:space="0" w:color="000000"/>
              <w:right w:val="single" w:sz="4" w:space="0" w:color="000000"/>
            </w:tcBorders>
            <w:vAlign w:val="center"/>
            <w:hideMark/>
          </w:tcPr>
          <w:p w:rsidR="00F7777B" w:rsidRPr="004B4ADF" w:rsidRDefault="00F7777B" w:rsidP="00F7777B">
            <w:pPr>
              <w:spacing w:after="200" w:line="276" w:lineRule="auto"/>
              <w:jc w:val="left"/>
              <w:rPr>
                <w:rFonts w:ascii="Book Antiqua" w:hAnsi="Book Antiqua"/>
                <w:sz w:val="20"/>
                <w:szCs w:val="20"/>
              </w:rPr>
            </w:pPr>
            <w:r w:rsidRPr="004B4ADF">
              <w:rPr>
                <w:rFonts w:ascii="Book Antiqua" w:hAnsi="Book Antiqua"/>
                <w:sz w:val="20"/>
                <w:szCs w:val="20"/>
              </w:rPr>
              <w:t>Continuous and Comprehensive Assignment module</w:t>
            </w:r>
          </w:p>
        </w:tc>
      </w:tr>
      <w:tr w:rsidR="00C5001A" w:rsidRPr="004B4ADF" w:rsidTr="00C5001A">
        <w:trPr>
          <w:trHeight w:val="286"/>
        </w:trPr>
        <w:tc>
          <w:tcPr>
            <w:tcW w:w="1702"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rPr>
                <w:rFonts w:ascii="Book Antiqua" w:hAnsi="Book Antiqua" w:cs="Book Antiqua"/>
                <w:sz w:val="20"/>
                <w:szCs w:val="20"/>
              </w:rPr>
            </w:pPr>
            <w:r w:rsidRPr="004B4ADF">
              <w:rPr>
                <w:rFonts w:ascii="Book Antiqua" w:hAnsi="Book Antiqua" w:cs="Book Antiqua"/>
                <w:sz w:val="20"/>
                <w:szCs w:val="20"/>
              </w:rPr>
              <w:t>CO5</w:t>
            </w:r>
          </w:p>
        </w:tc>
        <w:tc>
          <w:tcPr>
            <w:tcW w:w="4394" w:type="dxa"/>
            <w:tcBorders>
              <w:top w:val="single" w:sz="4" w:space="0" w:color="000000"/>
              <w:left w:val="single" w:sz="4" w:space="0" w:color="000000"/>
              <w:bottom w:val="single" w:sz="4" w:space="0" w:color="000000"/>
              <w:right w:val="nil"/>
            </w:tcBorders>
            <w:vAlign w:val="center"/>
            <w:hideMark/>
          </w:tcPr>
          <w:p w:rsidR="00F7777B" w:rsidRPr="004B4ADF" w:rsidRDefault="00F7777B">
            <w:pPr>
              <w:spacing w:after="200" w:line="276" w:lineRule="auto"/>
              <w:rPr>
                <w:rFonts w:ascii="Book Antiqua" w:hAnsi="Book Antiqua" w:cs="Book Antiqua"/>
                <w:sz w:val="20"/>
                <w:szCs w:val="20"/>
                <w:lang w:eastAsia="en-US"/>
              </w:rPr>
            </w:pPr>
            <w:r w:rsidRPr="004B4ADF">
              <w:rPr>
                <w:rFonts w:ascii="Book Antiqua" w:hAnsi="Book Antiqua" w:cs="Book Antiqua"/>
                <w:sz w:val="20"/>
                <w:szCs w:val="20"/>
              </w:rPr>
              <w:t>Based on Survey report</w:t>
            </w:r>
          </w:p>
        </w:tc>
        <w:tc>
          <w:tcPr>
            <w:tcW w:w="4819" w:type="dxa"/>
            <w:tcBorders>
              <w:top w:val="single" w:sz="4" w:space="0" w:color="000000"/>
              <w:left w:val="single" w:sz="4" w:space="0" w:color="000000"/>
              <w:bottom w:val="single" w:sz="4" w:space="0" w:color="000000"/>
              <w:right w:val="single" w:sz="4" w:space="0" w:color="000000"/>
            </w:tcBorders>
            <w:vAlign w:val="center"/>
            <w:hideMark/>
          </w:tcPr>
          <w:p w:rsidR="00F7777B" w:rsidRPr="004B4ADF" w:rsidRDefault="00F7777B">
            <w:pPr>
              <w:spacing w:after="200" w:line="276" w:lineRule="auto"/>
              <w:rPr>
                <w:rFonts w:ascii="Book Antiqua" w:hAnsi="Book Antiqua"/>
                <w:sz w:val="20"/>
                <w:szCs w:val="20"/>
              </w:rPr>
            </w:pPr>
            <w:r w:rsidRPr="004B4ADF">
              <w:rPr>
                <w:rFonts w:ascii="Book Antiqua" w:hAnsi="Book Antiqua"/>
                <w:sz w:val="20"/>
                <w:szCs w:val="20"/>
              </w:rPr>
              <w:t>Survey Report</w:t>
            </w:r>
          </w:p>
        </w:tc>
      </w:tr>
    </w:tbl>
    <w:p w:rsidR="00AF5340" w:rsidRDefault="00AF5340">
      <w:pPr>
        <w:pStyle w:val="Heading"/>
        <w:rPr>
          <w:rFonts w:ascii="Book Antiqua" w:hAnsi="Book Antiqua"/>
          <w:b/>
          <w:sz w:val="24"/>
          <w:szCs w:val="20"/>
        </w:rPr>
      </w:pPr>
    </w:p>
    <w:p w:rsidR="00AF5340" w:rsidRDefault="00AF5340">
      <w:pPr>
        <w:pStyle w:val="Heading"/>
        <w:rPr>
          <w:rFonts w:ascii="Book Antiqua" w:hAnsi="Book Antiqua"/>
          <w:b/>
          <w:sz w:val="24"/>
          <w:szCs w:val="20"/>
        </w:rPr>
      </w:pPr>
    </w:p>
    <w:p w:rsidR="00B10BCD" w:rsidRPr="00F7777B" w:rsidRDefault="00B10BCD">
      <w:pPr>
        <w:pStyle w:val="Heading"/>
        <w:rPr>
          <w:rFonts w:ascii="Book Antiqua" w:hAnsi="Book Antiqua"/>
          <w:b/>
          <w:sz w:val="20"/>
          <w:szCs w:val="20"/>
          <w:u w:val="single"/>
        </w:rPr>
      </w:pPr>
      <w:r w:rsidRPr="00F7777B">
        <w:rPr>
          <w:rFonts w:ascii="Book Antiqua" w:hAnsi="Book Antiqua"/>
          <w:b/>
          <w:sz w:val="24"/>
          <w:szCs w:val="20"/>
        </w:rPr>
        <w:t>UNIT I</w:t>
      </w:r>
      <w:r w:rsidR="007D6497">
        <w:rPr>
          <w:rFonts w:ascii="Book Antiqua" w:hAnsi="Book Antiqua"/>
          <w:b/>
          <w:sz w:val="24"/>
          <w:szCs w:val="20"/>
        </w:rPr>
        <w:t xml:space="preserve">: </w:t>
      </w:r>
      <w:r w:rsidRPr="00F7777B">
        <w:rPr>
          <w:rFonts w:ascii="Book Antiqua" w:hAnsi="Book Antiqua"/>
          <w:b/>
          <w:sz w:val="24"/>
          <w:szCs w:val="20"/>
          <w:u w:val="single"/>
        </w:rPr>
        <w:t>MODULE WISE PLAN</w:t>
      </w:r>
    </w:p>
    <w:p w:rsidR="00B10BCD" w:rsidRPr="00F7777B" w:rsidRDefault="00B10BCD">
      <w:pPr>
        <w:pStyle w:val="Heading"/>
        <w:rPr>
          <w:rFonts w:ascii="Book Antiqua" w:hAnsi="Book Antiqua"/>
          <w:b/>
          <w:sz w:val="20"/>
          <w:szCs w:val="20"/>
          <w:u w:val="single"/>
        </w:rPr>
      </w:pPr>
    </w:p>
    <w:tbl>
      <w:tblPr>
        <w:tblW w:w="10408" w:type="dxa"/>
        <w:tblInd w:w="-459" w:type="dxa"/>
        <w:tblLayout w:type="fixed"/>
        <w:tblLook w:val="0000"/>
      </w:tblPr>
      <w:tblGrid>
        <w:gridCol w:w="540"/>
        <w:gridCol w:w="5908"/>
        <w:gridCol w:w="3272"/>
        <w:gridCol w:w="628"/>
        <w:gridCol w:w="40"/>
        <w:gridCol w:w="20"/>
      </w:tblGrid>
      <w:tr w:rsidR="00B10BCD" w:rsidRPr="007D6497" w:rsidTr="0026695B">
        <w:tc>
          <w:tcPr>
            <w:tcW w:w="10408" w:type="dxa"/>
            <w:gridSpan w:val="6"/>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Course Code &amp; Title</w:t>
            </w:r>
            <w:r w:rsidRPr="007D6497">
              <w:rPr>
                <w:rFonts w:ascii="Book Antiqua" w:hAnsi="Book Antiqua" w:cs="Times New Roman"/>
                <w:b/>
                <w:i/>
                <w:sz w:val="18"/>
                <w:szCs w:val="18"/>
              </w:rPr>
              <w:t>: 3</w:t>
            </w:r>
            <w:r w:rsidRPr="007D6497">
              <w:rPr>
                <w:rFonts w:ascii="Book Antiqua" w:hAnsi="Book Antiqua" w:cs="Times New Roman"/>
                <w:b/>
                <w:sz w:val="18"/>
                <w:szCs w:val="18"/>
              </w:rPr>
              <w:t>CCI02, Data Structures</w:t>
            </w:r>
          </w:p>
        </w:tc>
      </w:tr>
      <w:tr w:rsidR="00B10BCD" w:rsidRPr="007D6497" w:rsidTr="0026695B">
        <w:trPr>
          <w:trHeight w:val="950"/>
        </w:trPr>
        <w:tc>
          <w:tcPr>
            <w:tcW w:w="6448" w:type="dxa"/>
            <w:gridSpan w:val="2"/>
            <w:tcBorders>
              <w:top w:val="double" w:sz="4" w:space="0" w:color="000000"/>
              <w:left w:val="double" w:sz="4" w:space="0" w:color="000000"/>
              <w:bottom w:val="double" w:sz="4" w:space="0" w:color="000000"/>
            </w:tcBorders>
            <w:shd w:val="clear" w:color="auto" w:fill="auto"/>
          </w:tcPr>
          <w:p w:rsidR="00B10BCD" w:rsidRPr="007D6497" w:rsidRDefault="00B10BCD">
            <w:pPr>
              <w:ind w:left="1452" w:right="-140" w:hanging="1452"/>
              <w:jc w:val="left"/>
              <w:rPr>
                <w:rFonts w:ascii="Book Antiqua" w:hAnsi="Book Antiqua" w:cs="Times New Roman"/>
                <w:i/>
                <w:sz w:val="18"/>
                <w:szCs w:val="18"/>
              </w:rPr>
            </w:pPr>
            <w:r w:rsidRPr="007D6497">
              <w:rPr>
                <w:rFonts w:ascii="Book Antiqua" w:hAnsi="Book Antiqua" w:cs="Times New Roman"/>
                <w:i/>
                <w:sz w:val="18"/>
                <w:szCs w:val="18"/>
              </w:rPr>
              <w:lastRenderedPageBreak/>
              <w:t>Chapter Title:</w:t>
            </w:r>
            <w:r w:rsidRPr="007D6497">
              <w:rPr>
                <w:rFonts w:ascii="Book Antiqua" w:hAnsi="Book Antiqua" w:cs="Times New Roman"/>
                <w:sz w:val="18"/>
                <w:szCs w:val="18"/>
              </w:rPr>
              <w:t xml:space="preserve"> </w:t>
            </w:r>
            <w:r w:rsidRPr="007D6497">
              <w:rPr>
                <w:rFonts w:ascii="Book Antiqua" w:eastAsia="MS Mincho" w:hAnsi="Book Antiqua" w:cs="Times New Roman"/>
                <w:b/>
                <w:sz w:val="18"/>
                <w:szCs w:val="18"/>
              </w:rPr>
              <w:t>Structures and Unions, Array of structures, Unions, bit fields. File management: Defining &amp; opening a file</w:t>
            </w:r>
          </w:p>
        </w:tc>
        <w:tc>
          <w:tcPr>
            <w:tcW w:w="3960" w:type="dxa"/>
            <w:gridSpan w:val="4"/>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Planned Hours:</w:t>
            </w:r>
            <w:r w:rsidRPr="007D6497">
              <w:rPr>
                <w:rFonts w:ascii="Book Antiqua" w:hAnsi="Book Antiqua" w:cs="Times New Roman"/>
                <w:b/>
                <w:sz w:val="18"/>
                <w:szCs w:val="18"/>
              </w:rPr>
              <w:t>10L+02T  Hrs</w:t>
            </w:r>
          </w:p>
        </w:tc>
      </w:tr>
      <w:tr w:rsidR="00B10BCD" w:rsidRPr="007D6497" w:rsidTr="0026695B">
        <w:tblPrEx>
          <w:tblCellMar>
            <w:left w:w="0" w:type="dxa"/>
            <w:right w:w="0" w:type="dxa"/>
          </w:tblCellMar>
        </w:tblPrEx>
        <w:trPr>
          <w:gridAfter w:val="2"/>
          <w:wAfter w:w="60" w:type="dxa"/>
          <w:trHeight w:val="224"/>
        </w:trPr>
        <w:tc>
          <w:tcPr>
            <w:tcW w:w="9720" w:type="dxa"/>
            <w:gridSpan w:val="3"/>
            <w:tcBorders>
              <w:top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i/>
                <w:sz w:val="18"/>
                <w:szCs w:val="18"/>
              </w:rPr>
              <w:t>Learning Objectives</w:t>
            </w:r>
          </w:p>
        </w:tc>
        <w:tc>
          <w:tcPr>
            <w:tcW w:w="628"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2"/>
          <w:wAfter w:w="60" w:type="dxa"/>
          <w:trHeight w:val="224"/>
        </w:trPr>
        <w:tc>
          <w:tcPr>
            <w:tcW w:w="9720" w:type="dxa"/>
            <w:gridSpan w:val="3"/>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sz w:val="18"/>
                <w:szCs w:val="18"/>
              </w:rPr>
              <w:t>At the end of the chapter the student should be able to:</w:t>
            </w:r>
          </w:p>
        </w:tc>
        <w:tc>
          <w:tcPr>
            <w:tcW w:w="628"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rsidP="0026695B">
            <w:pPr>
              <w:ind w:left="-284" w:firstLine="284"/>
              <w:jc w:val="center"/>
              <w:rPr>
                <w:rFonts w:ascii="Book Antiqua" w:eastAsia="Batang" w:hAnsi="Book Antiqua" w:cs="Times New Roman"/>
                <w:b/>
                <w:bCs w:val="0"/>
                <w:sz w:val="18"/>
                <w:szCs w:val="18"/>
                <w:lang w:eastAsia="ko-KR"/>
              </w:rPr>
            </w:pPr>
            <w:r w:rsidRPr="007D6497">
              <w:rPr>
                <w:rFonts w:ascii="Book Antiqua" w:hAnsi="Book Antiqua" w:cs="Times New Roman"/>
                <w:sz w:val="18"/>
                <w:szCs w:val="18"/>
              </w:rPr>
              <w:t>1.</w:t>
            </w:r>
          </w:p>
        </w:tc>
        <w:tc>
          <w:tcPr>
            <w:tcW w:w="9808" w:type="dxa"/>
            <w:gridSpan w:val="3"/>
            <w:shd w:val="clear" w:color="auto" w:fill="auto"/>
            <w:vAlign w:val="center"/>
          </w:tcPr>
          <w:p w:rsidR="00B10BCD" w:rsidRPr="007D6497" w:rsidRDefault="00B10BCD">
            <w:pPr>
              <w:tabs>
                <w:tab w:val="left" w:pos="720"/>
              </w:tabs>
              <w:spacing w:after="0"/>
              <w:rPr>
                <w:rFonts w:ascii="Book Antiqua" w:hAnsi="Book Antiqua"/>
                <w:sz w:val="18"/>
                <w:szCs w:val="18"/>
              </w:rPr>
            </w:pPr>
            <w:r w:rsidRPr="007D6497">
              <w:rPr>
                <w:rFonts w:ascii="Book Antiqua" w:eastAsia="Batang" w:hAnsi="Book Antiqua" w:cs="Times New Roman"/>
                <w:b/>
                <w:bCs w:val="0"/>
                <w:sz w:val="18"/>
                <w:szCs w:val="18"/>
                <w:lang w:eastAsia="ko-KR"/>
              </w:rPr>
              <w:t>Explain</w:t>
            </w:r>
            <w:r w:rsidRPr="007D6497">
              <w:rPr>
                <w:rFonts w:ascii="Book Antiqua" w:eastAsia="Batang" w:hAnsi="Book Antiqua" w:cs="Times New Roman"/>
                <w:bCs w:val="0"/>
                <w:sz w:val="18"/>
                <w:szCs w:val="18"/>
                <w:lang w:eastAsia="ko-KR"/>
              </w:rPr>
              <w:t xml:space="preserve">  a mechanism of packing data of different types of variables under a single name.(L2)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2.</w:t>
            </w:r>
          </w:p>
        </w:tc>
        <w:tc>
          <w:tcPr>
            <w:tcW w:w="9808" w:type="dxa"/>
            <w:gridSpan w:val="3"/>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sz w:val="18"/>
                <w:szCs w:val="18"/>
              </w:rPr>
              <w:t>Draw</w:t>
            </w:r>
            <w:r w:rsidRPr="007D6497">
              <w:rPr>
                <w:rFonts w:ascii="Book Antiqua" w:hAnsi="Book Antiqua" w:cs="Times New Roman"/>
                <w:sz w:val="18"/>
                <w:szCs w:val="18"/>
              </w:rPr>
              <w:t xml:space="preserve"> the logical structure of the members of the structure.(L2)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3.</w:t>
            </w:r>
          </w:p>
        </w:tc>
        <w:tc>
          <w:tcPr>
            <w:tcW w:w="9808" w:type="dxa"/>
            <w:gridSpan w:val="3"/>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sz w:val="18"/>
                <w:szCs w:val="18"/>
              </w:rPr>
              <w:t>Differentiate</w:t>
            </w:r>
            <w:r w:rsidRPr="007D6497">
              <w:rPr>
                <w:rFonts w:ascii="Book Antiqua" w:hAnsi="Book Antiqua" w:cs="Times New Roman"/>
                <w:sz w:val="18"/>
                <w:szCs w:val="18"/>
              </w:rPr>
              <w:t xml:space="preserve"> between an array and structures.(L3)</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4.</w:t>
            </w:r>
          </w:p>
        </w:tc>
        <w:tc>
          <w:tcPr>
            <w:tcW w:w="9808" w:type="dxa"/>
            <w:gridSpan w:val="3"/>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sz w:val="18"/>
                <w:szCs w:val="18"/>
              </w:rPr>
              <w:t xml:space="preserve">Implementation </w:t>
            </w:r>
            <w:r w:rsidRPr="007D6497">
              <w:rPr>
                <w:rFonts w:ascii="Book Antiqua" w:hAnsi="Book Antiqua" w:cs="Times New Roman"/>
                <w:sz w:val="18"/>
                <w:szCs w:val="18"/>
              </w:rPr>
              <w:t>of the</w:t>
            </w:r>
            <w:r w:rsidRPr="007D6497">
              <w:rPr>
                <w:rFonts w:ascii="Book Antiqua" w:hAnsi="Book Antiqua" w:cs="Times New Roman"/>
                <w:b/>
                <w:sz w:val="18"/>
                <w:szCs w:val="18"/>
              </w:rPr>
              <w:t xml:space="preserve"> </w:t>
            </w:r>
            <w:r w:rsidRPr="007D6497">
              <w:rPr>
                <w:rFonts w:ascii="Book Antiqua" w:hAnsi="Book Antiqua" w:cs="Times New Roman"/>
                <w:sz w:val="18"/>
                <w:szCs w:val="18"/>
              </w:rPr>
              <w:t>unions and bit fields.(L4)</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5.</w:t>
            </w:r>
          </w:p>
        </w:tc>
        <w:tc>
          <w:tcPr>
            <w:tcW w:w="9808" w:type="dxa"/>
            <w:gridSpan w:val="3"/>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sz w:val="18"/>
                <w:szCs w:val="18"/>
              </w:rPr>
              <w:t xml:space="preserve">Differentiate </w:t>
            </w:r>
            <w:r w:rsidRPr="007D6497">
              <w:rPr>
                <w:rFonts w:ascii="Book Antiqua" w:hAnsi="Book Antiqua" w:cs="Times New Roman"/>
                <w:sz w:val="18"/>
                <w:szCs w:val="18"/>
              </w:rPr>
              <w:t>between the unions and structures</w:t>
            </w:r>
            <w:r w:rsidRPr="007D6497">
              <w:rPr>
                <w:rFonts w:ascii="Book Antiqua" w:hAnsi="Book Antiqua" w:cs="Times New Roman"/>
                <w:b/>
                <w:sz w:val="18"/>
                <w:szCs w:val="18"/>
              </w:rPr>
              <w:t>.</w:t>
            </w:r>
            <w:r w:rsidRPr="007D6497">
              <w:rPr>
                <w:rFonts w:ascii="Book Antiqua" w:hAnsi="Book Antiqua" w:cs="Times New Roman"/>
                <w:sz w:val="18"/>
                <w:szCs w:val="18"/>
              </w:rPr>
              <w:t>(L2)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6.</w:t>
            </w:r>
          </w:p>
        </w:tc>
        <w:tc>
          <w:tcPr>
            <w:tcW w:w="9808" w:type="dxa"/>
            <w:gridSpan w:val="3"/>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sz w:val="18"/>
                <w:szCs w:val="18"/>
              </w:rPr>
              <w:t xml:space="preserve">Define </w:t>
            </w:r>
            <w:r w:rsidRPr="007D6497">
              <w:rPr>
                <w:rFonts w:ascii="Book Antiqua" w:hAnsi="Book Antiqua" w:cs="Times New Roman"/>
                <w:sz w:val="18"/>
                <w:szCs w:val="18"/>
              </w:rPr>
              <w:t>a file, what are the different operations performed with file and their syntaxes (L2).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7.</w:t>
            </w:r>
          </w:p>
        </w:tc>
        <w:tc>
          <w:tcPr>
            <w:tcW w:w="9808" w:type="dxa"/>
            <w:gridSpan w:val="3"/>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sz w:val="18"/>
                <w:szCs w:val="18"/>
              </w:rPr>
              <w:t xml:space="preserve">Design a </w:t>
            </w:r>
            <w:r w:rsidRPr="007D6497">
              <w:rPr>
                <w:rFonts w:ascii="Book Antiqua" w:hAnsi="Book Antiqua" w:cs="Times New Roman"/>
                <w:sz w:val="18"/>
                <w:szCs w:val="18"/>
              </w:rPr>
              <w:t>new structure for a given application problem.(L3)</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8.</w:t>
            </w:r>
          </w:p>
        </w:tc>
        <w:tc>
          <w:tcPr>
            <w:tcW w:w="9808" w:type="dxa"/>
            <w:gridSpan w:val="3"/>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sz w:val="18"/>
                <w:szCs w:val="18"/>
              </w:rPr>
              <w:t xml:space="preserve">Explain </w:t>
            </w:r>
            <w:r w:rsidRPr="007D6497">
              <w:rPr>
                <w:rFonts w:ascii="Book Antiqua" w:hAnsi="Book Antiqua" w:cs="Times New Roman"/>
                <w:sz w:val="18"/>
                <w:szCs w:val="18"/>
              </w:rPr>
              <w:t>the concepts of bit fields and its advantages. (L3).</w:t>
            </w:r>
            <w:r w:rsidRPr="007D6497">
              <w:rPr>
                <w:rFonts w:ascii="Book Antiqua" w:hAnsi="Book Antiqua" w:cs="Times New Roman"/>
                <w:b/>
                <w:sz w:val="18"/>
                <w:szCs w:val="18"/>
              </w:rPr>
              <w:t xml:space="preserve"> </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eastAsia="Batang" w:hAnsi="Book Antiqua" w:cs="Times New Roman"/>
                <w:b/>
                <w:bCs w:val="0"/>
                <w:sz w:val="18"/>
                <w:szCs w:val="18"/>
                <w:lang w:eastAsia="ko-KR"/>
              </w:rPr>
            </w:pPr>
            <w:r w:rsidRPr="007D6497">
              <w:rPr>
                <w:rFonts w:ascii="Book Antiqua" w:hAnsi="Book Antiqua" w:cs="Times New Roman"/>
                <w:sz w:val="18"/>
                <w:szCs w:val="18"/>
              </w:rPr>
              <w:t>9.</w:t>
            </w:r>
          </w:p>
        </w:tc>
        <w:tc>
          <w:tcPr>
            <w:tcW w:w="9808" w:type="dxa"/>
            <w:gridSpan w:val="3"/>
            <w:shd w:val="clear" w:color="auto" w:fill="auto"/>
          </w:tcPr>
          <w:p w:rsidR="00B10BCD" w:rsidRPr="007D6497" w:rsidRDefault="00B10BCD">
            <w:pPr>
              <w:tabs>
                <w:tab w:val="left" w:pos="720"/>
              </w:tabs>
              <w:spacing w:after="0"/>
              <w:rPr>
                <w:rFonts w:ascii="Book Antiqua" w:hAnsi="Book Antiqua"/>
                <w:sz w:val="18"/>
                <w:szCs w:val="18"/>
              </w:rPr>
            </w:pPr>
            <w:r w:rsidRPr="007D6497">
              <w:rPr>
                <w:rFonts w:ascii="Book Antiqua" w:eastAsia="Batang" w:hAnsi="Book Antiqua" w:cs="Times New Roman"/>
                <w:b/>
                <w:bCs w:val="0"/>
                <w:sz w:val="18"/>
                <w:szCs w:val="18"/>
                <w:lang w:eastAsia="ko-KR"/>
              </w:rPr>
              <w:t xml:space="preserve">Write </w:t>
            </w:r>
            <w:r w:rsidRPr="007D6497">
              <w:rPr>
                <w:rFonts w:ascii="Book Antiqua" w:eastAsia="Batang" w:hAnsi="Book Antiqua" w:cs="Times New Roman"/>
                <w:bCs w:val="0"/>
                <w:sz w:val="18"/>
                <w:szCs w:val="18"/>
                <w:lang w:eastAsia="ko-KR"/>
              </w:rPr>
              <w:t xml:space="preserve">programs various operations performed with files.(L3) </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eastAsia="Batang" w:hAnsi="Book Antiqua" w:cs="Times New Roman"/>
                <w:b/>
                <w:bCs w:val="0"/>
                <w:sz w:val="18"/>
                <w:szCs w:val="18"/>
                <w:lang w:eastAsia="ko-KR"/>
              </w:rPr>
            </w:pPr>
            <w:r w:rsidRPr="007D6497">
              <w:rPr>
                <w:rFonts w:ascii="Book Antiqua" w:hAnsi="Book Antiqua" w:cs="Times New Roman"/>
                <w:sz w:val="18"/>
                <w:szCs w:val="18"/>
              </w:rPr>
              <w:t>10.</w:t>
            </w:r>
          </w:p>
        </w:tc>
        <w:tc>
          <w:tcPr>
            <w:tcW w:w="9808" w:type="dxa"/>
            <w:gridSpan w:val="3"/>
            <w:shd w:val="clear" w:color="auto" w:fill="auto"/>
          </w:tcPr>
          <w:p w:rsidR="00B10BCD" w:rsidRPr="007D6497" w:rsidRDefault="00B10BCD">
            <w:pPr>
              <w:tabs>
                <w:tab w:val="left" w:pos="720"/>
              </w:tabs>
              <w:spacing w:after="0"/>
              <w:rPr>
                <w:rFonts w:ascii="Book Antiqua" w:hAnsi="Book Antiqua"/>
                <w:sz w:val="18"/>
                <w:szCs w:val="18"/>
              </w:rPr>
            </w:pPr>
            <w:r w:rsidRPr="007D6497">
              <w:rPr>
                <w:rFonts w:ascii="Book Antiqua" w:eastAsia="Batang" w:hAnsi="Book Antiqua" w:cs="Times New Roman"/>
                <w:b/>
                <w:bCs w:val="0"/>
                <w:sz w:val="18"/>
                <w:szCs w:val="18"/>
                <w:lang w:eastAsia="ko-KR"/>
              </w:rPr>
              <w:t xml:space="preserve">Write </w:t>
            </w:r>
            <w:r w:rsidRPr="007D6497">
              <w:rPr>
                <w:rFonts w:ascii="Book Antiqua" w:eastAsia="Batang" w:hAnsi="Book Antiqua" w:cs="Times New Roman"/>
                <w:bCs w:val="0"/>
                <w:sz w:val="18"/>
                <w:szCs w:val="18"/>
                <w:lang w:eastAsia="ko-KR"/>
              </w:rPr>
              <w:t>program by using command line arguments.(L3)</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2"/>
          <w:wAfter w:w="60" w:type="dxa"/>
          <w:cantSplit/>
          <w:trHeight w:val="194"/>
        </w:trPr>
        <w:tc>
          <w:tcPr>
            <w:tcW w:w="9720" w:type="dxa"/>
            <w:gridSpan w:val="3"/>
            <w:shd w:val="clear" w:color="auto" w:fill="auto"/>
          </w:tcPr>
          <w:p w:rsidR="00B10BCD" w:rsidRPr="007D6497" w:rsidRDefault="00B10BCD" w:rsidP="00AF5340">
            <w:pPr>
              <w:spacing w:before="0" w:after="0" w:line="276" w:lineRule="auto"/>
              <w:ind w:left="630"/>
              <w:rPr>
                <w:rFonts w:ascii="Book Antiqua" w:hAnsi="Book Antiqua"/>
                <w:sz w:val="18"/>
                <w:szCs w:val="18"/>
              </w:rPr>
            </w:pPr>
          </w:p>
        </w:tc>
        <w:tc>
          <w:tcPr>
            <w:tcW w:w="628" w:type="dxa"/>
            <w:shd w:val="clear" w:color="auto" w:fill="auto"/>
          </w:tcPr>
          <w:p w:rsidR="00B10BCD" w:rsidRPr="007D6497" w:rsidRDefault="00B10BCD">
            <w:pPr>
              <w:snapToGrid w:val="0"/>
              <w:rPr>
                <w:rFonts w:ascii="Book Antiqua" w:hAnsi="Book Antiqua"/>
                <w:sz w:val="18"/>
                <w:szCs w:val="18"/>
              </w:rPr>
            </w:pPr>
          </w:p>
        </w:tc>
      </w:tr>
    </w:tbl>
    <w:p w:rsidR="00412196" w:rsidRDefault="00412196">
      <w:pPr>
        <w:pStyle w:val="Heading"/>
        <w:tabs>
          <w:tab w:val="left" w:pos="3989"/>
          <w:tab w:val="center" w:pos="4635"/>
          <w:tab w:val="left" w:pos="5810"/>
        </w:tabs>
        <w:jc w:val="left"/>
        <w:rPr>
          <w:rFonts w:ascii="Book Antiqua" w:hAnsi="Book Antiqua"/>
          <w:b/>
          <w:sz w:val="24"/>
        </w:rPr>
      </w:pPr>
    </w:p>
    <w:p w:rsidR="00B10BCD" w:rsidRPr="00F7777B" w:rsidRDefault="00B10BCD" w:rsidP="007D6497">
      <w:pPr>
        <w:pStyle w:val="Heading"/>
        <w:tabs>
          <w:tab w:val="left" w:pos="3989"/>
          <w:tab w:val="center" w:pos="4635"/>
          <w:tab w:val="left" w:pos="5810"/>
        </w:tabs>
        <w:rPr>
          <w:rFonts w:ascii="Book Antiqua" w:hAnsi="Book Antiqua"/>
          <w:sz w:val="24"/>
          <w:u w:val="single"/>
        </w:rPr>
      </w:pPr>
      <w:r w:rsidRPr="00F7777B">
        <w:rPr>
          <w:rFonts w:ascii="Book Antiqua" w:hAnsi="Book Antiqua"/>
          <w:b/>
          <w:sz w:val="24"/>
        </w:rPr>
        <w:t>UNIT 2</w:t>
      </w:r>
      <w:r w:rsidR="007D6497">
        <w:rPr>
          <w:rFonts w:ascii="Book Antiqua" w:hAnsi="Book Antiqua"/>
          <w:b/>
          <w:sz w:val="24"/>
        </w:rPr>
        <w:t xml:space="preserve">: </w:t>
      </w:r>
      <w:r w:rsidRPr="00F7777B">
        <w:rPr>
          <w:rFonts w:ascii="Book Antiqua" w:hAnsi="Book Antiqua"/>
          <w:b/>
          <w:sz w:val="24"/>
          <w:szCs w:val="20"/>
          <w:u w:val="single"/>
        </w:rPr>
        <w:t>MODULE WISE PLAN</w:t>
      </w:r>
    </w:p>
    <w:p w:rsidR="00B10BCD" w:rsidRPr="00F7777B" w:rsidRDefault="00B10BCD">
      <w:pPr>
        <w:pStyle w:val="Heading"/>
        <w:rPr>
          <w:rFonts w:ascii="Book Antiqua" w:hAnsi="Book Antiqua"/>
          <w:sz w:val="24"/>
          <w:u w:val="single"/>
        </w:rPr>
      </w:pPr>
    </w:p>
    <w:tbl>
      <w:tblPr>
        <w:tblW w:w="0" w:type="auto"/>
        <w:tblInd w:w="108" w:type="dxa"/>
        <w:tblLayout w:type="fixed"/>
        <w:tblLook w:val="0000"/>
      </w:tblPr>
      <w:tblGrid>
        <w:gridCol w:w="540"/>
        <w:gridCol w:w="5760"/>
        <w:gridCol w:w="3149"/>
        <w:gridCol w:w="40"/>
        <w:gridCol w:w="20"/>
      </w:tblGrid>
      <w:tr w:rsidR="00B10BCD" w:rsidRPr="007D6497">
        <w:trPr>
          <w:trHeight w:val="528"/>
        </w:trPr>
        <w:tc>
          <w:tcPr>
            <w:tcW w:w="9509" w:type="dxa"/>
            <w:gridSpan w:val="5"/>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Course Code &amp; Title</w:t>
            </w:r>
            <w:r w:rsidRPr="007D6497">
              <w:rPr>
                <w:rFonts w:ascii="Book Antiqua" w:hAnsi="Book Antiqua" w:cs="Times New Roman"/>
                <w:sz w:val="18"/>
                <w:szCs w:val="18"/>
              </w:rPr>
              <w:t>:</w:t>
            </w:r>
            <w:r w:rsidRPr="007D6497">
              <w:rPr>
                <w:rFonts w:ascii="Book Antiqua" w:hAnsi="Book Antiqua" w:cs="Times New Roman"/>
                <w:b/>
                <w:sz w:val="18"/>
                <w:szCs w:val="18"/>
              </w:rPr>
              <w:t xml:space="preserve"> 3CCI02, Data Structures</w:t>
            </w:r>
          </w:p>
        </w:tc>
      </w:tr>
      <w:tr w:rsidR="00B10BCD" w:rsidRPr="007D6497">
        <w:trPr>
          <w:trHeight w:val="494"/>
        </w:trPr>
        <w:tc>
          <w:tcPr>
            <w:tcW w:w="6300" w:type="dxa"/>
            <w:gridSpan w:val="2"/>
            <w:tcBorders>
              <w:top w:val="double" w:sz="4" w:space="0" w:color="000000"/>
              <w:left w:val="double" w:sz="4" w:space="0" w:color="000000"/>
              <w:bottom w:val="double" w:sz="4" w:space="0" w:color="000000"/>
            </w:tcBorders>
            <w:shd w:val="clear" w:color="auto" w:fill="auto"/>
          </w:tcPr>
          <w:p w:rsidR="00B10BCD" w:rsidRPr="007D6497" w:rsidRDefault="00B10BCD">
            <w:pPr>
              <w:ind w:left="1452" w:right="-140" w:hanging="1452"/>
              <w:jc w:val="left"/>
              <w:rPr>
                <w:rFonts w:ascii="Book Antiqua" w:hAnsi="Book Antiqua" w:cs="Times New Roman"/>
                <w:i/>
                <w:sz w:val="18"/>
                <w:szCs w:val="18"/>
              </w:rPr>
            </w:pPr>
            <w:r w:rsidRPr="007D6497">
              <w:rPr>
                <w:rFonts w:ascii="Book Antiqua" w:hAnsi="Book Antiqua" w:cs="Times New Roman"/>
                <w:i/>
                <w:sz w:val="18"/>
                <w:szCs w:val="18"/>
              </w:rPr>
              <w:t>Chapter Title:</w:t>
            </w:r>
            <w:r w:rsidRPr="007D6497">
              <w:rPr>
                <w:rFonts w:ascii="Book Antiqua" w:hAnsi="Book Antiqua" w:cs="Times New Roman"/>
                <w:sz w:val="18"/>
                <w:szCs w:val="18"/>
              </w:rPr>
              <w:t xml:space="preserve"> </w:t>
            </w:r>
            <w:r w:rsidRPr="007D6497">
              <w:rPr>
                <w:rFonts w:ascii="Book Antiqua" w:hAnsi="Book Antiqua" w:cs="Times New Roman"/>
                <w:b/>
                <w:i/>
                <w:sz w:val="18"/>
                <w:szCs w:val="18"/>
              </w:rPr>
              <w:t xml:space="preserve">The </w:t>
            </w:r>
            <w:proofErr w:type="spellStart"/>
            <w:r w:rsidRPr="007D6497">
              <w:rPr>
                <w:rFonts w:ascii="Book Antiqua" w:hAnsi="Book Antiqua" w:cs="Times New Roman"/>
                <w:b/>
                <w:i/>
                <w:sz w:val="18"/>
                <w:szCs w:val="18"/>
              </w:rPr>
              <w:t>Stack,Recursion,Queues</w:t>
            </w:r>
            <w:proofErr w:type="spellEnd"/>
          </w:p>
        </w:tc>
        <w:tc>
          <w:tcPr>
            <w:tcW w:w="3209" w:type="dxa"/>
            <w:gridSpan w:val="3"/>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Planned Hours:</w:t>
            </w:r>
            <w:r w:rsidRPr="007D6497">
              <w:rPr>
                <w:rFonts w:ascii="Book Antiqua" w:hAnsi="Book Antiqua" w:cs="Times New Roman"/>
                <w:b/>
                <w:sz w:val="18"/>
                <w:szCs w:val="18"/>
              </w:rPr>
              <w:t>11L+03T Hrs</w:t>
            </w:r>
          </w:p>
        </w:tc>
      </w:tr>
      <w:tr w:rsidR="00B10BCD" w:rsidRPr="007D6497">
        <w:tblPrEx>
          <w:tblCellMar>
            <w:left w:w="0" w:type="dxa"/>
            <w:right w:w="0" w:type="dxa"/>
          </w:tblCellMar>
        </w:tblPrEx>
        <w:trPr>
          <w:gridAfter w:val="1"/>
          <w:wAfter w:w="20" w:type="dxa"/>
          <w:trHeight w:val="224"/>
        </w:trPr>
        <w:tc>
          <w:tcPr>
            <w:tcW w:w="9449" w:type="dxa"/>
            <w:gridSpan w:val="3"/>
            <w:tcBorders>
              <w:top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i/>
                <w:sz w:val="18"/>
                <w:szCs w:val="18"/>
              </w:rPr>
              <w:t>Learning Objectives</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224"/>
        </w:trPr>
        <w:tc>
          <w:tcPr>
            <w:tcW w:w="9449" w:type="dxa"/>
            <w:gridSpan w:val="3"/>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sz w:val="18"/>
                <w:szCs w:val="18"/>
              </w:rPr>
              <w:t>At the end of the chapter the student should be able to:</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1.</w:t>
            </w:r>
          </w:p>
        </w:tc>
        <w:tc>
          <w:tcPr>
            <w:tcW w:w="8909" w:type="dxa"/>
            <w:gridSpan w:val="2"/>
            <w:shd w:val="clear" w:color="auto" w:fill="auto"/>
          </w:tcPr>
          <w:p w:rsidR="00B10BCD" w:rsidRPr="007D6497" w:rsidRDefault="00B10BCD">
            <w:pPr>
              <w:spacing w:before="0" w:after="0" w:line="276" w:lineRule="auto"/>
              <w:rPr>
                <w:rFonts w:ascii="Book Antiqua" w:hAnsi="Book Antiqua"/>
                <w:sz w:val="18"/>
                <w:szCs w:val="18"/>
              </w:rPr>
            </w:pPr>
            <w:r w:rsidRPr="007D6497">
              <w:rPr>
                <w:rFonts w:ascii="Book Antiqua" w:hAnsi="Book Antiqua" w:cs="Times New Roman"/>
                <w:b/>
                <w:sz w:val="18"/>
                <w:szCs w:val="18"/>
              </w:rPr>
              <w:t>Distinguish</w:t>
            </w:r>
            <w:r w:rsidRPr="007D6497">
              <w:rPr>
                <w:rFonts w:ascii="Book Antiqua" w:hAnsi="Book Antiqua" w:cs="Times New Roman"/>
                <w:sz w:val="18"/>
                <w:szCs w:val="18"/>
              </w:rPr>
              <w:t xml:space="preserve"> </w:t>
            </w:r>
            <w:r w:rsidRPr="007D6497">
              <w:rPr>
                <w:rFonts w:ascii="Book Antiqua" w:hAnsi="Book Antiqua" w:cs="Times New Roman"/>
                <w:b/>
                <w:bCs w:val="0"/>
                <w:sz w:val="18"/>
                <w:szCs w:val="18"/>
              </w:rPr>
              <w:t>between</w:t>
            </w:r>
            <w:r w:rsidRPr="007D6497">
              <w:rPr>
                <w:rFonts w:ascii="Book Antiqua" w:hAnsi="Book Antiqua" w:cs="Times New Roman"/>
                <w:sz w:val="18"/>
                <w:szCs w:val="18"/>
              </w:rPr>
              <w:t xml:space="preserve"> stacks and queues.(L2)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2.</w:t>
            </w:r>
          </w:p>
        </w:tc>
        <w:tc>
          <w:tcPr>
            <w:tcW w:w="8909" w:type="dxa"/>
            <w:gridSpan w:val="2"/>
            <w:shd w:val="clear" w:color="auto" w:fill="auto"/>
          </w:tcPr>
          <w:p w:rsidR="00B10BCD" w:rsidRPr="007D6497" w:rsidRDefault="00B10BCD">
            <w:pPr>
              <w:spacing w:before="0" w:after="0" w:line="276" w:lineRule="auto"/>
              <w:rPr>
                <w:rFonts w:ascii="Book Antiqua" w:hAnsi="Book Antiqua"/>
                <w:sz w:val="18"/>
                <w:szCs w:val="18"/>
              </w:rPr>
            </w:pPr>
            <w:r w:rsidRPr="007D6497">
              <w:rPr>
                <w:rFonts w:ascii="Book Antiqua" w:hAnsi="Book Antiqua" w:cs="Times New Roman"/>
                <w:b/>
                <w:sz w:val="18"/>
                <w:szCs w:val="18"/>
              </w:rPr>
              <w:t xml:space="preserve">Describe </w:t>
            </w:r>
            <w:r w:rsidRPr="007D6497">
              <w:rPr>
                <w:rFonts w:ascii="Book Antiqua" w:hAnsi="Book Antiqua" w:cs="Times New Roman"/>
                <w:sz w:val="18"/>
                <w:szCs w:val="18"/>
              </w:rPr>
              <w:t>the structure of a Stack and its applications.(L3)</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iCs/>
                <w:sz w:val="18"/>
                <w:szCs w:val="18"/>
              </w:rPr>
            </w:pPr>
            <w:r w:rsidRPr="007D6497">
              <w:rPr>
                <w:rFonts w:ascii="Book Antiqua" w:hAnsi="Book Antiqua" w:cs="Times New Roman"/>
                <w:sz w:val="18"/>
                <w:szCs w:val="18"/>
              </w:rPr>
              <w:t>3.</w:t>
            </w:r>
          </w:p>
        </w:tc>
        <w:tc>
          <w:tcPr>
            <w:tcW w:w="8909" w:type="dxa"/>
            <w:gridSpan w:val="2"/>
            <w:shd w:val="clear" w:color="auto" w:fill="auto"/>
          </w:tcPr>
          <w:p w:rsidR="00B10BCD" w:rsidRPr="007D6497" w:rsidRDefault="00B10BCD">
            <w:pPr>
              <w:spacing w:before="0" w:after="0" w:line="276" w:lineRule="auto"/>
              <w:rPr>
                <w:rFonts w:ascii="Book Antiqua" w:hAnsi="Book Antiqua"/>
                <w:sz w:val="18"/>
                <w:szCs w:val="18"/>
              </w:rPr>
            </w:pPr>
            <w:r w:rsidRPr="007D6497">
              <w:rPr>
                <w:rFonts w:ascii="Book Antiqua" w:hAnsi="Book Antiqua" w:cs="Times New Roman"/>
                <w:b/>
                <w:bCs w:val="0"/>
                <w:iCs/>
                <w:sz w:val="18"/>
                <w:szCs w:val="18"/>
              </w:rPr>
              <w:t>Distinguish</w:t>
            </w:r>
            <w:r w:rsidRPr="007D6497">
              <w:rPr>
                <w:rFonts w:ascii="Book Antiqua" w:hAnsi="Book Antiqua" w:cs="Times New Roman"/>
                <w:bCs w:val="0"/>
                <w:iCs/>
                <w:sz w:val="18"/>
                <w:szCs w:val="18"/>
              </w:rPr>
              <w:t xml:space="preserve"> </w:t>
            </w:r>
            <w:r w:rsidRPr="007D6497">
              <w:rPr>
                <w:rFonts w:ascii="Book Antiqua" w:hAnsi="Book Antiqua" w:cs="Times New Roman"/>
                <w:b/>
                <w:iCs/>
                <w:sz w:val="18"/>
                <w:szCs w:val="18"/>
              </w:rPr>
              <w:t xml:space="preserve">between </w:t>
            </w:r>
            <w:r w:rsidRPr="007D6497">
              <w:rPr>
                <w:rFonts w:ascii="Book Antiqua" w:hAnsi="Book Antiqua" w:cs="Times New Roman"/>
                <w:bCs w:val="0"/>
                <w:iCs/>
                <w:sz w:val="18"/>
                <w:szCs w:val="18"/>
              </w:rPr>
              <w:t xml:space="preserve">recursive and </w:t>
            </w:r>
            <w:r w:rsidR="00ED1E03" w:rsidRPr="007D6497">
              <w:rPr>
                <w:rFonts w:ascii="Book Antiqua" w:hAnsi="Book Antiqua" w:cs="Times New Roman"/>
                <w:bCs w:val="0"/>
                <w:iCs/>
                <w:sz w:val="18"/>
                <w:szCs w:val="18"/>
              </w:rPr>
              <w:t>non-recursive</w:t>
            </w:r>
            <w:r w:rsidRPr="007D6497">
              <w:rPr>
                <w:rFonts w:ascii="Book Antiqua" w:hAnsi="Book Antiqua" w:cs="Times New Roman"/>
                <w:bCs w:val="0"/>
                <w:iCs/>
                <w:sz w:val="18"/>
                <w:szCs w:val="18"/>
              </w:rPr>
              <w:t xml:space="preserve"> algorithms. (L3)</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iCs/>
                <w:sz w:val="18"/>
                <w:szCs w:val="18"/>
              </w:rPr>
            </w:pPr>
            <w:r w:rsidRPr="007D6497">
              <w:rPr>
                <w:rFonts w:ascii="Book Antiqua" w:hAnsi="Book Antiqua" w:cs="Times New Roman"/>
                <w:sz w:val="18"/>
                <w:szCs w:val="18"/>
              </w:rPr>
              <w:t>4.</w:t>
            </w:r>
          </w:p>
        </w:tc>
        <w:tc>
          <w:tcPr>
            <w:tcW w:w="8909" w:type="dxa"/>
            <w:gridSpan w:val="2"/>
            <w:shd w:val="clear" w:color="auto" w:fill="auto"/>
          </w:tcPr>
          <w:p w:rsidR="00B10BCD" w:rsidRPr="007D6497" w:rsidRDefault="00B10BCD">
            <w:pPr>
              <w:spacing w:before="0" w:after="0" w:line="276" w:lineRule="auto"/>
              <w:rPr>
                <w:rFonts w:ascii="Book Antiqua" w:hAnsi="Book Antiqua"/>
                <w:sz w:val="18"/>
                <w:szCs w:val="18"/>
              </w:rPr>
            </w:pPr>
            <w:r w:rsidRPr="007D6497">
              <w:rPr>
                <w:rFonts w:ascii="Book Antiqua" w:hAnsi="Book Antiqua" w:cs="Times New Roman"/>
                <w:b/>
                <w:bCs w:val="0"/>
                <w:iCs/>
                <w:sz w:val="18"/>
                <w:szCs w:val="18"/>
              </w:rPr>
              <w:t xml:space="preserve">Explain </w:t>
            </w:r>
            <w:r w:rsidRPr="007D6497">
              <w:rPr>
                <w:rFonts w:ascii="Book Antiqua" w:hAnsi="Book Antiqua" w:cs="Times New Roman"/>
                <w:bCs w:val="0"/>
                <w:iCs/>
                <w:sz w:val="18"/>
                <w:szCs w:val="18"/>
              </w:rPr>
              <w:t>primitive operations that can performed on stack.(L2)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iCs/>
                <w:sz w:val="18"/>
                <w:szCs w:val="18"/>
              </w:rPr>
            </w:pPr>
            <w:r w:rsidRPr="007D6497">
              <w:rPr>
                <w:rFonts w:ascii="Book Antiqua" w:hAnsi="Book Antiqua" w:cs="Times New Roman"/>
                <w:sz w:val="18"/>
                <w:szCs w:val="18"/>
              </w:rPr>
              <w:t>5.</w:t>
            </w:r>
          </w:p>
        </w:tc>
        <w:tc>
          <w:tcPr>
            <w:tcW w:w="8909" w:type="dxa"/>
            <w:gridSpan w:val="2"/>
            <w:shd w:val="clear" w:color="auto" w:fill="auto"/>
          </w:tcPr>
          <w:p w:rsidR="00B10BCD" w:rsidRPr="007D6497" w:rsidRDefault="00B10BCD">
            <w:pPr>
              <w:spacing w:before="0" w:after="0" w:line="276" w:lineRule="auto"/>
              <w:rPr>
                <w:rFonts w:ascii="Book Antiqua" w:hAnsi="Book Antiqua"/>
                <w:sz w:val="18"/>
                <w:szCs w:val="18"/>
              </w:rPr>
            </w:pPr>
            <w:r w:rsidRPr="007D6497">
              <w:rPr>
                <w:rFonts w:ascii="Book Antiqua" w:hAnsi="Book Antiqua" w:cs="Times New Roman"/>
                <w:b/>
                <w:bCs w:val="0"/>
                <w:iCs/>
                <w:sz w:val="18"/>
                <w:szCs w:val="18"/>
              </w:rPr>
              <w:t xml:space="preserve">Implementation </w:t>
            </w:r>
            <w:r w:rsidRPr="007D6497">
              <w:rPr>
                <w:rFonts w:ascii="Book Antiqua" w:hAnsi="Book Antiqua" w:cs="Times New Roman"/>
                <w:bCs w:val="0"/>
                <w:iCs/>
                <w:sz w:val="18"/>
                <w:szCs w:val="18"/>
              </w:rPr>
              <w:t>of stacks using structures.</w:t>
            </w:r>
            <w:r w:rsidRPr="007D6497">
              <w:rPr>
                <w:rFonts w:ascii="Book Antiqua" w:hAnsi="Book Antiqua" w:cs="Times New Roman"/>
                <w:b/>
                <w:bCs w:val="0"/>
                <w:iCs/>
                <w:sz w:val="18"/>
                <w:szCs w:val="18"/>
              </w:rPr>
              <w:t xml:space="preserve"> </w:t>
            </w:r>
            <w:r w:rsidRPr="007D6497">
              <w:rPr>
                <w:rFonts w:ascii="Book Antiqua" w:hAnsi="Book Antiqua" w:cs="Times New Roman"/>
                <w:bCs w:val="0"/>
                <w:iCs/>
                <w:sz w:val="18"/>
                <w:szCs w:val="18"/>
              </w:rPr>
              <w:t>(L1)</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iCs/>
                <w:sz w:val="18"/>
                <w:szCs w:val="18"/>
              </w:rPr>
            </w:pPr>
            <w:r w:rsidRPr="007D6497">
              <w:rPr>
                <w:rFonts w:ascii="Book Antiqua" w:hAnsi="Book Antiqua" w:cs="Times New Roman"/>
                <w:sz w:val="18"/>
                <w:szCs w:val="18"/>
              </w:rPr>
              <w:t>6.</w:t>
            </w:r>
          </w:p>
        </w:tc>
        <w:tc>
          <w:tcPr>
            <w:tcW w:w="8909" w:type="dxa"/>
            <w:gridSpan w:val="2"/>
            <w:shd w:val="clear" w:color="auto" w:fill="auto"/>
          </w:tcPr>
          <w:p w:rsidR="00B10BCD" w:rsidRPr="007D6497" w:rsidRDefault="00B10BCD">
            <w:pPr>
              <w:spacing w:before="0" w:after="0" w:line="276" w:lineRule="auto"/>
              <w:rPr>
                <w:rFonts w:ascii="Book Antiqua" w:hAnsi="Book Antiqua"/>
                <w:sz w:val="18"/>
                <w:szCs w:val="18"/>
              </w:rPr>
            </w:pPr>
            <w:r w:rsidRPr="007D6497">
              <w:rPr>
                <w:rFonts w:ascii="Book Antiqua" w:hAnsi="Book Antiqua" w:cs="Times New Roman"/>
                <w:b/>
                <w:bCs w:val="0"/>
                <w:iCs/>
                <w:sz w:val="18"/>
                <w:szCs w:val="18"/>
              </w:rPr>
              <w:t xml:space="preserve">List </w:t>
            </w:r>
            <w:r w:rsidRPr="007D6497">
              <w:rPr>
                <w:rFonts w:ascii="Book Antiqua" w:hAnsi="Book Antiqua" w:cs="Times New Roman"/>
                <w:bCs w:val="0"/>
                <w:iCs/>
                <w:sz w:val="18"/>
                <w:szCs w:val="18"/>
              </w:rPr>
              <w:t>various types of queues.(L1)</w:t>
            </w:r>
            <w:r w:rsidRPr="007D6497">
              <w:rPr>
                <w:rFonts w:ascii="Book Antiqua" w:hAnsi="Book Antiqua" w:cs="Times New Roman"/>
                <w:bCs w:val="0"/>
                <w:iCs/>
                <w:sz w:val="18"/>
                <w:szCs w:val="18"/>
              </w:rPr>
              <w:tab/>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iCs/>
                <w:sz w:val="18"/>
                <w:szCs w:val="18"/>
              </w:rPr>
            </w:pPr>
            <w:r w:rsidRPr="007D6497">
              <w:rPr>
                <w:rFonts w:ascii="Book Antiqua" w:hAnsi="Book Antiqua" w:cs="Times New Roman"/>
                <w:sz w:val="18"/>
                <w:szCs w:val="18"/>
              </w:rPr>
              <w:t>7.</w:t>
            </w:r>
          </w:p>
        </w:tc>
        <w:tc>
          <w:tcPr>
            <w:tcW w:w="8909" w:type="dxa"/>
            <w:gridSpan w:val="2"/>
            <w:shd w:val="clear" w:color="auto" w:fill="auto"/>
          </w:tcPr>
          <w:p w:rsidR="00B10BCD" w:rsidRPr="007D6497" w:rsidRDefault="00B10BCD">
            <w:pPr>
              <w:spacing w:before="0" w:after="0" w:line="276" w:lineRule="auto"/>
              <w:rPr>
                <w:rFonts w:ascii="Book Antiqua" w:hAnsi="Book Antiqua"/>
                <w:sz w:val="18"/>
                <w:szCs w:val="18"/>
              </w:rPr>
            </w:pPr>
            <w:r w:rsidRPr="007D6497">
              <w:rPr>
                <w:rFonts w:ascii="Book Antiqua" w:hAnsi="Book Antiqua" w:cs="Times New Roman"/>
                <w:b/>
                <w:bCs w:val="0"/>
                <w:iCs/>
                <w:sz w:val="18"/>
                <w:szCs w:val="18"/>
              </w:rPr>
              <w:t>Distinguish</w:t>
            </w:r>
            <w:r w:rsidRPr="007D6497">
              <w:rPr>
                <w:rFonts w:ascii="Book Antiqua" w:hAnsi="Book Antiqua" w:cs="Times New Roman"/>
                <w:bCs w:val="0"/>
                <w:iCs/>
                <w:sz w:val="18"/>
                <w:szCs w:val="18"/>
              </w:rPr>
              <w:t xml:space="preserve"> </w:t>
            </w:r>
            <w:r w:rsidRPr="007D6497">
              <w:rPr>
                <w:rFonts w:ascii="Book Antiqua" w:hAnsi="Book Antiqua" w:cs="Times New Roman"/>
                <w:b/>
                <w:iCs/>
                <w:sz w:val="18"/>
                <w:szCs w:val="18"/>
              </w:rPr>
              <w:t>between</w:t>
            </w:r>
            <w:r w:rsidRPr="007D6497">
              <w:rPr>
                <w:rFonts w:ascii="Book Antiqua" w:hAnsi="Book Antiqua" w:cs="Times New Roman"/>
                <w:bCs w:val="0"/>
                <w:iCs/>
                <w:sz w:val="18"/>
                <w:szCs w:val="18"/>
              </w:rPr>
              <w:t xml:space="preserve"> ordinary queue and priority queue.(L3)</w:t>
            </w:r>
            <w:r w:rsidRPr="007D6497">
              <w:rPr>
                <w:rFonts w:ascii="Book Antiqua" w:hAnsi="Book Antiqua" w:cs="Times New Roman"/>
                <w:bCs w:val="0"/>
                <w:iCs/>
                <w:sz w:val="18"/>
                <w:szCs w:val="18"/>
              </w:rPr>
              <w:tab/>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iCs/>
                <w:sz w:val="18"/>
                <w:szCs w:val="18"/>
              </w:rPr>
            </w:pPr>
            <w:r w:rsidRPr="007D6497">
              <w:rPr>
                <w:rFonts w:ascii="Book Antiqua" w:hAnsi="Book Antiqua" w:cs="Times New Roman"/>
                <w:sz w:val="18"/>
                <w:szCs w:val="18"/>
              </w:rPr>
              <w:t>8.</w:t>
            </w:r>
          </w:p>
        </w:tc>
        <w:tc>
          <w:tcPr>
            <w:tcW w:w="8909" w:type="dxa"/>
            <w:gridSpan w:val="2"/>
            <w:shd w:val="clear" w:color="auto" w:fill="auto"/>
          </w:tcPr>
          <w:p w:rsidR="00B10BCD" w:rsidRPr="007D6497" w:rsidRDefault="00B10BCD">
            <w:pPr>
              <w:spacing w:before="0" w:after="0" w:line="276" w:lineRule="auto"/>
              <w:rPr>
                <w:rFonts w:ascii="Book Antiqua" w:hAnsi="Book Antiqua"/>
                <w:sz w:val="18"/>
                <w:szCs w:val="18"/>
              </w:rPr>
            </w:pPr>
            <w:r w:rsidRPr="007D6497">
              <w:rPr>
                <w:rFonts w:ascii="Book Antiqua" w:hAnsi="Book Antiqua" w:cs="Times New Roman"/>
                <w:b/>
                <w:bCs w:val="0"/>
                <w:iCs/>
                <w:sz w:val="18"/>
                <w:szCs w:val="18"/>
              </w:rPr>
              <w:t xml:space="preserve">Explain </w:t>
            </w:r>
            <w:r w:rsidRPr="007D6497">
              <w:rPr>
                <w:rFonts w:ascii="Book Antiqua" w:hAnsi="Book Antiqua" w:cs="Times New Roman"/>
                <w:bCs w:val="0"/>
                <w:iCs/>
                <w:sz w:val="18"/>
                <w:szCs w:val="18"/>
              </w:rPr>
              <w:t>primitive operations that can performed on queues.(L2)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180"/>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9.</w:t>
            </w:r>
          </w:p>
        </w:tc>
        <w:tc>
          <w:tcPr>
            <w:tcW w:w="8909"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 xml:space="preserve">Write </w:t>
            </w:r>
            <w:r w:rsidRPr="007D6497">
              <w:rPr>
                <w:rFonts w:ascii="Book Antiqua" w:hAnsi="Book Antiqua" w:cs="Times New Roman"/>
                <w:sz w:val="18"/>
                <w:szCs w:val="18"/>
              </w:rPr>
              <w:t>a recursive functions for various problems.</w:t>
            </w:r>
            <w:r w:rsidRPr="007D6497">
              <w:rPr>
                <w:rFonts w:ascii="Book Antiqua" w:hAnsi="Book Antiqua" w:cs="Times New Roman"/>
                <w:bCs w:val="0"/>
                <w:iCs/>
                <w:sz w:val="18"/>
                <w:szCs w:val="18"/>
              </w:rPr>
              <w:t xml:space="preserve"> (L4)</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tblPrEx>
          <w:tblCellMar>
            <w:left w:w="0" w:type="dxa"/>
            <w:right w:w="0" w:type="dxa"/>
          </w:tblCellMar>
        </w:tblPrEx>
        <w:trPr>
          <w:gridAfter w:val="1"/>
          <w:wAfter w:w="20" w:type="dxa"/>
          <w:trHeight w:val="180"/>
        </w:trPr>
        <w:tc>
          <w:tcPr>
            <w:tcW w:w="540" w:type="dxa"/>
            <w:shd w:val="clear" w:color="auto" w:fill="auto"/>
          </w:tcPr>
          <w:p w:rsidR="00B10BCD" w:rsidRPr="007D6497" w:rsidRDefault="00B10BCD">
            <w:pPr>
              <w:jc w:val="center"/>
              <w:rPr>
                <w:rFonts w:ascii="Book Antiqua" w:hAnsi="Book Antiqua" w:cs="Times New Roman"/>
                <w:b/>
                <w:bCs w:val="0"/>
                <w:iCs/>
                <w:sz w:val="18"/>
                <w:szCs w:val="18"/>
              </w:rPr>
            </w:pPr>
            <w:r w:rsidRPr="007D6497">
              <w:rPr>
                <w:rFonts w:ascii="Book Antiqua" w:hAnsi="Book Antiqua" w:cs="Times New Roman"/>
                <w:sz w:val="18"/>
                <w:szCs w:val="18"/>
              </w:rPr>
              <w:t>10.</w:t>
            </w:r>
          </w:p>
        </w:tc>
        <w:tc>
          <w:tcPr>
            <w:tcW w:w="8909"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bCs w:val="0"/>
                <w:iCs/>
                <w:sz w:val="18"/>
                <w:szCs w:val="18"/>
              </w:rPr>
              <w:t>Distinguish</w:t>
            </w:r>
            <w:r w:rsidRPr="007D6497">
              <w:rPr>
                <w:rFonts w:ascii="Book Antiqua" w:hAnsi="Book Antiqua" w:cs="Times New Roman"/>
                <w:bCs w:val="0"/>
                <w:iCs/>
                <w:sz w:val="18"/>
                <w:szCs w:val="18"/>
              </w:rPr>
              <w:t xml:space="preserve"> </w:t>
            </w:r>
            <w:r w:rsidRPr="007D6497">
              <w:rPr>
                <w:rFonts w:ascii="Book Antiqua" w:hAnsi="Book Antiqua" w:cs="Times New Roman"/>
                <w:b/>
                <w:iCs/>
                <w:sz w:val="18"/>
                <w:szCs w:val="18"/>
              </w:rPr>
              <w:t>between</w:t>
            </w:r>
            <w:r w:rsidRPr="007D6497">
              <w:rPr>
                <w:rFonts w:ascii="Book Antiqua" w:hAnsi="Book Antiqua" w:cs="Times New Roman"/>
                <w:bCs w:val="0"/>
                <w:iCs/>
                <w:sz w:val="18"/>
                <w:szCs w:val="18"/>
              </w:rPr>
              <w:t xml:space="preserve"> </w:t>
            </w:r>
            <w:proofErr w:type="spellStart"/>
            <w:r w:rsidRPr="007D6497">
              <w:rPr>
                <w:rFonts w:ascii="Book Antiqua" w:hAnsi="Book Antiqua" w:cs="Times New Roman"/>
                <w:bCs w:val="0"/>
                <w:iCs/>
                <w:sz w:val="18"/>
                <w:szCs w:val="18"/>
              </w:rPr>
              <w:t>dequeue</w:t>
            </w:r>
            <w:proofErr w:type="spellEnd"/>
            <w:r w:rsidRPr="007D6497">
              <w:rPr>
                <w:rFonts w:ascii="Book Antiqua" w:hAnsi="Book Antiqua" w:cs="Times New Roman"/>
                <w:bCs w:val="0"/>
                <w:iCs/>
                <w:sz w:val="18"/>
                <w:szCs w:val="18"/>
              </w:rPr>
              <w:t xml:space="preserve"> and circular queue.(L3)</w:t>
            </w:r>
            <w:r w:rsidRPr="007D6497">
              <w:rPr>
                <w:rFonts w:ascii="Book Antiqua" w:hAnsi="Book Antiqua" w:cs="Times New Roman"/>
                <w:bCs w:val="0"/>
                <w:iCs/>
                <w:sz w:val="18"/>
                <w:szCs w:val="18"/>
              </w:rPr>
              <w:tab/>
            </w:r>
          </w:p>
        </w:tc>
        <w:tc>
          <w:tcPr>
            <w:tcW w:w="40" w:type="dxa"/>
            <w:shd w:val="clear" w:color="auto" w:fill="auto"/>
          </w:tcPr>
          <w:p w:rsidR="00B10BCD" w:rsidRPr="007D6497" w:rsidRDefault="00B10BCD">
            <w:pPr>
              <w:snapToGrid w:val="0"/>
              <w:rPr>
                <w:rFonts w:ascii="Book Antiqua" w:hAnsi="Book Antiqua"/>
                <w:sz w:val="18"/>
                <w:szCs w:val="18"/>
              </w:rPr>
            </w:pPr>
          </w:p>
        </w:tc>
      </w:tr>
    </w:tbl>
    <w:p w:rsidR="007D6497" w:rsidRDefault="007D6497">
      <w:pPr>
        <w:pStyle w:val="Heading"/>
        <w:rPr>
          <w:rFonts w:ascii="Book Antiqua" w:hAnsi="Book Antiqua"/>
          <w:b/>
          <w:sz w:val="24"/>
        </w:rPr>
      </w:pPr>
    </w:p>
    <w:p w:rsidR="00411722" w:rsidRDefault="00411722">
      <w:pPr>
        <w:pStyle w:val="Heading"/>
        <w:rPr>
          <w:rFonts w:ascii="Book Antiqua" w:hAnsi="Book Antiqua"/>
          <w:b/>
          <w:sz w:val="24"/>
        </w:rPr>
      </w:pPr>
    </w:p>
    <w:p w:rsidR="00411722" w:rsidRDefault="00411722">
      <w:pPr>
        <w:pStyle w:val="Heading"/>
        <w:rPr>
          <w:rFonts w:ascii="Book Antiqua" w:hAnsi="Book Antiqua"/>
          <w:b/>
          <w:sz w:val="24"/>
        </w:rPr>
      </w:pPr>
    </w:p>
    <w:p w:rsidR="00B10BCD" w:rsidRPr="00F7777B" w:rsidRDefault="00B10BCD">
      <w:pPr>
        <w:pStyle w:val="Heading"/>
        <w:rPr>
          <w:rFonts w:ascii="Book Antiqua" w:hAnsi="Book Antiqua"/>
          <w:sz w:val="24"/>
          <w:u w:val="single"/>
        </w:rPr>
      </w:pPr>
      <w:r w:rsidRPr="00F7777B">
        <w:rPr>
          <w:rFonts w:ascii="Book Antiqua" w:hAnsi="Book Antiqua"/>
          <w:b/>
          <w:sz w:val="24"/>
        </w:rPr>
        <w:t>UNIT 3</w:t>
      </w:r>
      <w:r w:rsidR="007D6497">
        <w:rPr>
          <w:rFonts w:ascii="Book Antiqua" w:hAnsi="Book Antiqua"/>
          <w:b/>
          <w:sz w:val="24"/>
        </w:rPr>
        <w:t xml:space="preserve">: </w:t>
      </w:r>
      <w:r w:rsidRPr="00F7777B">
        <w:rPr>
          <w:rFonts w:ascii="Book Antiqua" w:hAnsi="Book Antiqua"/>
          <w:b/>
          <w:sz w:val="24"/>
          <w:szCs w:val="20"/>
          <w:u w:val="single"/>
        </w:rPr>
        <w:t>MODULE WISE PLAN</w:t>
      </w:r>
    </w:p>
    <w:tbl>
      <w:tblPr>
        <w:tblW w:w="9526" w:type="dxa"/>
        <w:tblInd w:w="108" w:type="dxa"/>
        <w:tblLayout w:type="fixed"/>
        <w:tblLook w:val="0000"/>
      </w:tblPr>
      <w:tblGrid>
        <w:gridCol w:w="541"/>
        <w:gridCol w:w="5682"/>
        <w:gridCol w:w="3243"/>
        <w:gridCol w:w="40"/>
        <w:gridCol w:w="20"/>
      </w:tblGrid>
      <w:tr w:rsidR="00B10BCD" w:rsidRPr="007D6497" w:rsidTr="0026695B">
        <w:trPr>
          <w:trHeight w:val="528"/>
        </w:trPr>
        <w:tc>
          <w:tcPr>
            <w:tcW w:w="9526" w:type="dxa"/>
            <w:gridSpan w:val="5"/>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Course Code &amp; Title:</w:t>
            </w:r>
            <w:r w:rsidRPr="007D6497">
              <w:rPr>
                <w:rFonts w:ascii="Book Antiqua" w:hAnsi="Book Antiqua" w:cs="Times New Roman"/>
                <w:b/>
                <w:sz w:val="18"/>
                <w:szCs w:val="18"/>
              </w:rPr>
              <w:t xml:space="preserve"> 3CCI02, Data Structures</w:t>
            </w:r>
          </w:p>
        </w:tc>
      </w:tr>
      <w:tr w:rsidR="00B10BCD" w:rsidRPr="007D6497" w:rsidTr="0026695B">
        <w:trPr>
          <w:trHeight w:val="671"/>
        </w:trPr>
        <w:tc>
          <w:tcPr>
            <w:tcW w:w="6223" w:type="dxa"/>
            <w:gridSpan w:val="2"/>
            <w:tcBorders>
              <w:top w:val="double" w:sz="4" w:space="0" w:color="000000"/>
              <w:left w:val="double" w:sz="4" w:space="0" w:color="000000"/>
              <w:bottom w:val="double" w:sz="4" w:space="0" w:color="000000"/>
            </w:tcBorders>
            <w:shd w:val="clear" w:color="auto" w:fill="auto"/>
          </w:tcPr>
          <w:p w:rsidR="00B10BCD" w:rsidRPr="007D6497" w:rsidRDefault="00B10BCD">
            <w:pPr>
              <w:ind w:left="1452" w:hanging="1418"/>
              <w:jc w:val="left"/>
              <w:rPr>
                <w:rFonts w:ascii="Book Antiqua" w:hAnsi="Book Antiqua" w:cs="Times New Roman"/>
                <w:i/>
                <w:sz w:val="18"/>
                <w:szCs w:val="18"/>
              </w:rPr>
            </w:pPr>
            <w:r w:rsidRPr="007D6497">
              <w:rPr>
                <w:rFonts w:ascii="Book Antiqua" w:hAnsi="Book Antiqua" w:cs="Times New Roman"/>
                <w:i/>
                <w:sz w:val="18"/>
                <w:szCs w:val="18"/>
              </w:rPr>
              <w:t>Chapter Title:</w:t>
            </w:r>
            <w:r w:rsidRPr="007D6497">
              <w:rPr>
                <w:rFonts w:ascii="Book Antiqua" w:hAnsi="Book Antiqua" w:cs="Times New Roman"/>
                <w:sz w:val="18"/>
                <w:szCs w:val="18"/>
              </w:rPr>
              <w:t xml:space="preserve"> </w:t>
            </w:r>
            <w:r w:rsidRPr="007D6497">
              <w:rPr>
                <w:rFonts w:ascii="Book Antiqua" w:hAnsi="Book Antiqua" w:cs="Times New Roman"/>
                <w:b/>
                <w:sz w:val="18"/>
                <w:szCs w:val="18"/>
              </w:rPr>
              <w:t xml:space="preserve">Linked </w:t>
            </w:r>
            <w:proofErr w:type="spellStart"/>
            <w:r w:rsidRPr="007D6497">
              <w:rPr>
                <w:rFonts w:ascii="Book Antiqua" w:hAnsi="Book Antiqua" w:cs="Times New Roman"/>
                <w:b/>
                <w:sz w:val="18"/>
                <w:szCs w:val="18"/>
              </w:rPr>
              <w:t>lists,Lists</w:t>
            </w:r>
            <w:proofErr w:type="spellEnd"/>
            <w:r w:rsidRPr="007D6497">
              <w:rPr>
                <w:rFonts w:ascii="Book Antiqua" w:hAnsi="Book Antiqua" w:cs="Times New Roman"/>
                <w:b/>
                <w:sz w:val="18"/>
                <w:szCs w:val="18"/>
              </w:rPr>
              <w:t xml:space="preserve"> in C: Linear Data Structures and their linked Storage Representation</w:t>
            </w:r>
          </w:p>
        </w:tc>
        <w:tc>
          <w:tcPr>
            <w:tcW w:w="3303" w:type="dxa"/>
            <w:gridSpan w:val="3"/>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Planned Hours:</w:t>
            </w:r>
            <w:r w:rsidRPr="007D6497">
              <w:rPr>
                <w:rFonts w:ascii="Book Antiqua" w:hAnsi="Book Antiqua" w:cs="Times New Roman"/>
                <w:b/>
                <w:sz w:val="18"/>
                <w:szCs w:val="18"/>
              </w:rPr>
              <w:t xml:space="preserve"> 12L+03T Hrs</w:t>
            </w:r>
          </w:p>
        </w:tc>
      </w:tr>
      <w:tr w:rsidR="00B10BCD" w:rsidRPr="007D6497" w:rsidTr="0026695B">
        <w:tblPrEx>
          <w:tblCellMar>
            <w:left w:w="0" w:type="dxa"/>
            <w:right w:w="0" w:type="dxa"/>
          </w:tblCellMar>
        </w:tblPrEx>
        <w:trPr>
          <w:gridAfter w:val="1"/>
          <w:wAfter w:w="20" w:type="dxa"/>
          <w:trHeight w:val="334"/>
        </w:trPr>
        <w:tc>
          <w:tcPr>
            <w:tcW w:w="9466" w:type="dxa"/>
            <w:gridSpan w:val="3"/>
            <w:tcBorders>
              <w:top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i/>
                <w:sz w:val="18"/>
                <w:szCs w:val="18"/>
              </w:rPr>
              <w:lastRenderedPageBreak/>
              <w:t>Learning Objectives</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523"/>
        </w:trPr>
        <w:tc>
          <w:tcPr>
            <w:tcW w:w="9466" w:type="dxa"/>
            <w:gridSpan w:val="3"/>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sz w:val="18"/>
                <w:szCs w:val="18"/>
              </w:rPr>
              <w:t>At the end of the chapter the student should be able to:</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color w:val="000000"/>
                <w:sz w:val="18"/>
                <w:szCs w:val="18"/>
              </w:rPr>
            </w:pPr>
            <w:r w:rsidRPr="007D6497">
              <w:rPr>
                <w:rFonts w:ascii="Book Antiqua" w:hAnsi="Book Antiqua" w:cs="Times New Roman"/>
                <w:sz w:val="18"/>
                <w:szCs w:val="18"/>
              </w:rPr>
              <w:t>1.</w:t>
            </w:r>
          </w:p>
        </w:tc>
        <w:tc>
          <w:tcPr>
            <w:tcW w:w="8925" w:type="dxa"/>
            <w:gridSpan w:val="2"/>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color w:val="000000"/>
                <w:sz w:val="18"/>
                <w:szCs w:val="18"/>
              </w:rPr>
              <w:t xml:space="preserve">Explain </w:t>
            </w:r>
            <w:r w:rsidRPr="007D6497">
              <w:rPr>
                <w:rFonts w:ascii="Book Antiqua" w:hAnsi="Book Antiqua" w:cs="Times New Roman"/>
                <w:color w:val="000000"/>
                <w:sz w:val="18"/>
                <w:szCs w:val="18"/>
              </w:rPr>
              <w:t>the need of the Dynamic memory allocation.</w:t>
            </w:r>
            <w:r w:rsidRPr="007D6497">
              <w:rPr>
                <w:rFonts w:ascii="Book Antiqua" w:hAnsi="Book Antiqua" w:cs="Times New Roman"/>
                <w:bCs w:val="0"/>
                <w:iCs/>
                <w:sz w:val="18"/>
                <w:szCs w:val="18"/>
              </w:rPr>
              <w:t>(L3)</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color w:val="000000"/>
                <w:sz w:val="18"/>
                <w:szCs w:val="18"/>
              </w:rPr>
            </w:pPr>
            <w:r w:rsidRPr="007D6497">
              <w:rPr>
                <w:rFonts w:ascii="Book Antiqua" w:hAnsi="Book Antiqua" w:cs="Times New Roman"/>
                <w:sz w:val="18"/>
                <w:szCs w:val="18"/>
              </w:rPr>
              <w:t>2.</w:t>
            </w:r>
          </w:p>
        </w:tc>
        <w:tc>
          <w:tcPr>
            <w:tcW w:w="8925" w:type="dxa"/>
            <w:gridSpan w:val="2"/>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color w:val="000000"/>
                <w:sz w:val="18"/>
                <w:szCs w:val="18"/>
              </w:rPr>
              <w:t>Explain</w:t>
            </w:r>
            <w:r w:rsidRPr="007D6497">
              <w:rPr>
                <w:rFonts w:ascii="Book Antiqua" w:hAnsi="Book Antiqua" w:cs="Times New Roman"/>
                <w:color w:val="000000"/>
                <w:sz w:val="18"/>
                <w:szCs w:val="18"/>
              </w:rPr>
              <w:t xml:space="preserve"> the different types of lists and their storage representation.</w:t>
            </w:r>
            <w:r w:rsidRPr="007D6497">
              <w:rPr>
                <w:rFonts w:ascii="Book Antiqua" w:hAnsi="Book Antiqua" w:cs="Times New Roman"/>
                <w:bCs w:val="0"/>
                <w:iCs/>
                <w:sz w:val="18"/>
                <w:szCs w:val="18"/>
              </w:rPr>
              <w:t>(L1)</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color w:val="000000"/>
                <w:sz w:val="18"/>
                <w:szCs w:val="18"/>
              </w:rPr>
            </w:pPr>
            <w:r w:rsidRPr="007D6497">
              <w:rPr>
                <w:rFonts w:ascii="Book Antiqua" w:hAnsi="Book Antiqua" w:cs="Times New Roman"/>
                <w:sz w:val="18"/>
                <w:szCs w:val="18"/>
              </w:rPr>
              <w:t>3.</w:t>
            </w:r>
          </w:p>
        </w:tc>
        <w:tc>
          <w:tcPr>
            <w:tcW w:w="8925" w:type="dxa"/>
            <w:gridSpan w:val="2"/>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color w:val="000000"/>
                <w:sz w:val="18"/>
                <w:szCs w:val="18"/>
              </w:rPr>
              <w:t xml:space="preserve">Implementation </w:t>
            </w:r>
            <w:r w:rsidRPr="007D6497">
              <w:rPr>
                <w:rFonts w:ascii="Book Antiqua" w:hAnsi="Book Antiqua" w:cs="Times New Roman"/>
                <w:color w:val="000000"/>
                <w:sz w:val="18"/>
                <w:szCs w:val="18"/>
              </w:rPr>
              <w:t>of the</w:t>
            </w:r>
            <w:r w:rsidRPr="007D6497">
              <w:rPr>
                <w:rFonts w:ascii="Book Antiqua" w:hAnsi="Book Antiqua" w:cs="Times New Roman"/>
                <w:b/>
                <w:color w:val="000000"/>
                <w:sz w:val="18"/>
                <w:szCs w:val="18"/>
              </w:rPr>
              <w:t xml:space="preserve"> </w:t>
            </w:r>
            <w:r w:rsidRPr="007D6497">
              <w:rPr>
                <w:rFonts w:ascii="Book Antiqua" w:hAnsi="Book Antiqua" w:cs="Times New Roman"/>
                <w:color w:val="000000"/>
                <w:sz w:val="18"/>
                <w:szCs w:val="18"/>
              </w:rPr>
              <w:t>stacks and queues using dynamic memory allocation.</w:t>
            </w:r>
            <w:r w:rsidRPr="007D6497">
              <w:rPr>
                <w:rFonts w:ascii="Book Antiqua" w:hAnsi="Book Antiqua" w:cs="Times New Roman"/>
                <w:bCs w:val="0"/>
                <w:iCs/>
                <w:sz w:val="18"/>
                <w:szCs w:val="18"/>
              </w:rPr>
              <w:t>(L2)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color w:val="000000"/>
                <w:sz w:val="18"/>
                <w:szCs w:val="18"/>
              </w:rPr>
            </w:pPr>
            <w:r w:rsidRPr="007D6497">
              <w:rPr>
                <w:rFonts w:ascii="Book Antiqua" w:hAnsi="Book Antiqua" w:cs="Times New Roman"/>
                <w:sz w:val="18"/>
                <w:szCs w:val="18"/>
              </w:rPr>
              <w:t>4.</w:t>
            </w:r>
          </w:p>
        </w:tc>
        <w:tc>
          <w:tcPr>
            <w:tcW w:w="8925" w:type="dxa"/>
            <w:gridSpan w:val="2"/>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color w:val="000000"/>
                <w:sz w:val="18"/>
                <w:szCs w:val="18"/>
              </w:rPr>
              <w:t>Distinguish</w:t>
            </w:r>
            <w:r w:rsidRPr="007D6497">
              <w:rPr>
                <w:rFonts w:ascii="Book Antiqua" w:hAnsi="Book Antiqua" w:cs="Times New Roman"/>
                <w:color w:val="000000"/>
                <w:sz w:val="18"/>
                <w:szCs w:val="18"/>
              </w:rPr>
              <w:t xml:space="preserve"> between the array implementation and linked list representations.</w:t>
            </w:r>
            <w:r w:rsidRPr="007D6497">
              <w:rPr>
                <w:rFonts w:ascii="Book Antiqua" w:hAnsi="Book Antiqua" w:cs="Times New Roman"/>
                <w:bCs w:val="0"/>
                <w:iCs/>
                <w:sz w:val="18"/>
                <w:szCs w:val="18"/>
              </w:rPr>
              <w:t>(L3)</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color w:val="000000"/>
                <w:sz w:val="18"/>
                <w:szCs w:val="18"/>
              </w:rPr>
            </w:pPr>
            <w:r w:rsidRPr="007D6497">
              <w:rPr>
                <w:rFonts w:ascii="Book Antiqua" w:hAnsi="Book Antiqua" w:cs="Times New Roman"/>
                <w:sz w:val="18"/>
                <w:szCs w:val="18"/>
              </w:rPr>
              <w:t>5.</w:t>
            </w:r>
          </w:p>
        </w:tc>
        <w:tc>
          <w:tcPr>
            <w:tcW w:w="8925" w:type="dxa"/>
            <w:gridSpan w:val="2"/>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color w:val="000000"/>
                <w:sz w:val="18"/>
                <w:szCs w:val="18"/>
              </w:rPr>
              <w:t xml:space="preserve">Write </w:t>
            </w:r>
            <w:r w:rsidRPr="007D6497">
              <w:rPr>
                <w:rFonts w:ascii="Book Antiqua" w:hAnsi="Book Antiqua" w:cs="Times New Roman"/>
                <w:color w:val="000000"/>
                <w:sz w:val="18"/>
                <w:szCs w:val="18"/>
              </w:rPr>
              <w:t xml:space="preserve"> the list examples using c to store both integer and non-integer form.</w:t>
            </w:r>
            <w:r w:rsidRPr="007D6497">
              <w:rPr>
                <w:rFonts w:ascii="Book Antiqua" w:hAnsi="Book Antiqua" w:cs="Times New Roman"/>
                <w:bCs w:val="0"/>
                <w:iCs/>
                <w:sz w:val="18"/>
                <w:szCs w:val="18"/>
              </w:rPr>
              <w:t>(L4)</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bCs w:val="0"/>
                <w:sz w:val="18"/>
                <w:szCs w:val="18"/>
              </w:rPr>
            </w:pPr>
            <w:r w:rsidRPr="007D6497">
              <w:rPr>
                <w:rFonts w:ascii="Book Antiqua" w:hAnsi="Book Antiqua" w:cs="Times New Roman"/>
                <w:sz w:val="18"/>
                <w:szCs w:val="18"/>
              </w:rPr>
              <w:t>6.</w:t>
            </w:r>
          </w:p>
        </w:tc>
        <w:tc>
          <w:tcPr>
            <w:tcW w:w="8925" w:type="dxa"/>
            <w:gridSpan w:val="2"/>
            <w:shd w:val="clear" w:color="auto" w:fill="auto"/>
          </w:tcPr>
          <w:p w:rsidR="00B10BCD" w:rsidRPr="007D6497" w:rsidRDefault="00B10BCD">
            <w:pPr>
              <w:overflowPunct w:val="0"/>
              <w:rPr>
                <w:rFonts w:ascii="Book Antiqua" w:hAnsi="Book Antiqua"/>
                <w:sz w:val="18"/>
                <w:szCs w:val="18"/>
              </w:rPr>
            </w:pPr>
            <w:r w:rsidRPr="007D6497">
              <w:rPr>
                <w:rFonts w:ascii="Book Antiqua" w:hAnsi="Book Antiqua" w:cs="Times New Roman"/>
                <w:b/>
                <w:bCs w:val="0"/>
                <w:sz w:val="18"/>
                <w:szCs w:val="18"/>
              </w:rPr>
              <w:t>Define</w:t>
            </w:r>
            <w:r w:rsidRPr="007D6497">
              <w:rPr>
                <w:rFonts w:ascii="Book Antiqua" w:hAnsi="Book Antiqua" w:cs="Times New Roman"/>
                <w:bCs w:val="0"/>
                <w:sz w:val="18"/>
                <w:szCs w:val="18"/>
              </w:rPr>
              <w:t xml:space="preserve"> a list and the basic operations performed on it.</w:t>
            </w:r>
            <w:r w:rsidRPr="007D6497">
              <w:rPr>
                <w:rFonts w:ascii="Book Antiqua" w:hAnsi="Book Antiqua" w:cs="Times New Roman"/>
                <w:bCs w:val="0"/>
                <w:iCs/>
                <w:sz w:val="18"/>
                <w:szCs w:val="18"/>
              </w:rPr>
              <w:t>(L1)</w:t>
            </w:r>
            <w:r w:rsidRPr="007D6497">
              <w:rPr>
                <w:rFonts w:ascii="Book Antiqua" w:hAnsi="Book Antiqua" w:cs="Times New Roman"/>
                <w:bCs w:val="0"/>
                <w:sz w:val="18"/>
                <w:szCs w:val="18"/>
              </w:rPr>
              <w:t xml:space="preserve">                                                                                  </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bCs w:val="0"/>
                <w:sz w:val="18"/>
                <w:szCs w:val="18"/>
              </w:rPr>
            </w:pPr>
            <w:r w:rsidRPr="007D6497">
              <w:rPr>
                <w:rFonts w:ascii="Book Antiqua" w:hAnsi="Book Antiqua" w:cs="Times New Roman"/>
                <w:sz w:val="18"/>
                <w:szCs w:val="18"/>
              </w:rPr>
              <w:t>7.</w:t>
            </w:r>
          </w:p>
        </w:tc>
        <w:tc>
          <w:tcPr>
            <w:tcW w:w="8925" w:type="dxa"/>
            <w:gridSpan w:val="2"/>
            <w:shd w:val="clear" w:color="auto" w:fill="auto"/>
          </w:tcPr>
          <w:p w:rsidR="00B10BCD" w:rsidRPr="007D6497" w:rsidRDefault="00B10BCD">
            <w:pPr>
              <w:overflowPunct w:val="0"/>
              <w:rPr>
                <w:rFonts w:ascii="Book Antiqua" w:hAnsi="Book Antiqua"/>
                <w:sz w:val="18"/>
                <w:szCs w:val="18"/>
              </w:rPr>
            </w:pPr>
            <w:r w:rsidRPr="007D6497">
              <w:rPr>
                <w:rFonts w:ascii="Book Antiqua" w:hAnsi="Book Antiqua" w:cs="Times New Roman"/>
                <w:b/>
                <w:bCs w:val="0"/>
                <w:sz w:val="18"/>
                <w:szCs w:val="18"/>
              </w:rPr>
              <w:t xml:space="preserve">Differentiate </w:t>
            </w:r>
            <w:r w:rsidRPr="007D6497">
              <w:rPr>
                <w:rFonts w:ascii="Book Antiqua" w:hAnsi="Book Antiqua" w:cs="Times New Roman"/>
                <w:bCs w:val="0"/>
                <w:sz w:val="18"/>
                <w:szCs w:val="18"/>
              </w:rPr>
              <w:t>between the static memory allocation and dynamic memory allocation.(L2)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bCs w:val="0"/>
                <w:sz w:val="18"/>
                <w:szCs w:val="18"/>
              </w:rPr>
            </w:pPr>
            <w:r w:rsidRPr="007D6497">
              <w:rPr>
                <w:rFonts w:ascii="Book Antiqua" w:hAnsi="Book Antiqua" w:cs="Times New Roman"/>
                <w:sz w:val="18"/>
                <w:szCs w:val="18"/>
              </w:rPr>
              <w:t>8.</w:t>
            </w:r>
          </w:p>
        </w:tc>
        <w:tc>
          <w:tcPr>
            <w:tcW w:w="8925" w:type="dxa"/>
            <w:gridSpan w:val="2"/>
            <w:shd w:val="clear" w:color="auto" w:fill="auto"/>
          </w:tcPr>
          <w:p w:rsidR="00B10BCD" w:rsidRPr="007D6497" w:rsidRDefault="00B10BCD">
            <w:pPr>
              <w:overflowPunct w:val="0"/>
              <w:rPr>
                <w:rFonts w:ascii="Book Antiqua" w:hAnsi="Book Antiqua"/>
                <w:sz w:val="18"/>
                <w:szCs w:val="18"/>
              </w:rPr>
            </w:pPr>
            <w:r w:rsidRPr="007D6497">
              <w:rPr>
                <w:rFonts w:ascii="Book Antiqua" w:hAnsi="Book Antiqua" w:cs="Times New Roman"/>
                <w:b/>
                <w:bCs w:val="0"/>
                <w:sz w:val="18"/>
                <w:szCs w:val="18"/>
              </w:rPr>
              <w:t xml:space="preserve">Differentiate </w:t>
            </w:r>
            <w:r w:rsidRPr="007D6497">
              <w:rPr>
                <w:rFonts w:ascii="Book Antiqua" w:hAnsi="Book Antiqua" w:cs="Times New Roman"/>
                <w:bCs w:val="0"/>
                <w:sz w:val="18"/>
                <w:szCs w:val="18"/>
              </w:rPr>
              <w:t xml:space="preserve">between the </w:t>
            </w:r>
            <w:proofErr w:type="spellStart"/>
            <w:proofErr w:type="gramStart"/>
            <w:r w:rsidRPr="007D6497">
              <w:rPr>
                <w:rFonts w:ascii="Book Antiqua" w:hAnsi="Book Antiqua" w:cs="Times New Roman"/>
                <w:bCs w:val="0"/>
                <w:sz w:val="18"/>
                <w:szCs w:val="18"/>
              </w:rPr>
              <w:t>calloc</w:t>
            </w:r>
            <w:proofErr w:type="spellEnd"/>
            <w:r w:rsidRPr="007D6497">
              <w:rPr>
                <w:rFonts w:ascii="Book Antiqua" w:hAnsi="Book Antiqua" w:cs="Times New Roman"/>
                <w:bCs w:val="0"/>
                <w:sz w:val="18"/>
                <w:szCs w:val="18"/>
              </w:rPr>
              <w:t>(</w:t>
            </w:r>
            <w:proofErr w:type="gramEnd"/>
            <w:r w:rsidRPr="007D6497">
              <w:rPr>
                <w:rFonts w:ascii="Book Antiqua" w:hAnsi="Book Antiqua" w:cs="Times New Roman"/>
                <w:bCs w:val="0"/>
                <w:sz w:val="18"/>
                <w:szCs w:val="18"/>
              </w:rPr>
              <w:t xml:space="preserve">)and </w:t>
            </w:r>
            <w:proofErr w:type="spellStart"/>
            <w:r w:rsidRPr="007D6497">
              <w:rPr>
                <w:rFonts w:ascii="Book Antiqua" w:hAnsi="Book Antiqua" w:cs="Times New Roman"/>
                <w:bCs w:val="0"/>
                <w:sz w:val="18"/>
                <w:szCs w:val="18"/>
              </w:rPr>
              <w:t>malloc</w:t>
            </w:r>
            <w:proofErr w:type="spellEnd"/>
            <w:r w:rsidRPr="007D6497">
              <w:rPr>
                <w:rFonts w:ascii="Book Antiqua" w:hAnsi="Book Antiqua" w:cs="Times New Roman"/>
                <w:bCs w:val="0"/>
                <w:sz w:val="18"/>
                <w:szCs w:val="18"/>
              </w:rPr>
              <w:t xml:space="preserve"> dynamic memory allocation </w:t>
            </w:r>
            <w:proofErr w:type="spellStart"/>
            <w:r w:rsidRPr="007D6497">
              <w:rPr>
                <w:rFonts w:ascii="Book Antiqua" w:hAnsi="Book Antiqua" w:cs="Times New Roman"/>
                <w:bCs w:val="0"/>
                <w:sz w:val="18"/>
                <w:szCs w:val="18"/>
              </w:rPr>
              <w:t>funcitons</w:t>
            </w:r>
            <w:proofErr w:type="spellEnd"/>
            <w:r w:rsidRPr="007D6497">
              <w:rPr>
                <w:rFonts w:ascii="Book Antiqua" w:hAnsi="Book Antiqua" w:cs="Times New Roman"/>
                <w:bCs w:val="0"/>
                <w:sz w:val="18"/>
                <w:szCs w:val="18"/>
              </w:rPr>
              <w:t>. (L2)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color w:val="000000"/>
                <w:sz w:val="18"/>
                <w:szCs w:val="18"/>
              </w:rPr>
            </w:pPr>
            <w:r w:rsidRPr="007D6497">
              <w:rPr>
                <w:rFonts w:ascii="Book Antiqua" w:hAnsi="Book Antiqua" w:cs="Times New Roman"/>
                <w:sz w:val="18"/>
                <w:szCs w:val="18"/>
              </w:rPr>
              <w:t>9.</w:t>
            </w:r>
          </w:p>
        </w:tc>
        <w:tc>
          <w:tcPr>
            <w:tcW w:w="8925" w:type="dxa"/>
            <w:gridSpan w:val="2"/>
            <w:shd w:val="clear" w:color="auto" w:fill="auto"/>
          </w:tcPr>
          <w:p w:rsidR="00B10BCD" w:rsidRPr="007D6497" w:rsidRDefault="00B10BCD">
            <w:pPr>
              <w:overflowPunct w:val="0"/>
              <w:rPr>
                <w:rFonts w:ascii="Book Antiqua" w:hAnsi="Book Antiqua"/>
                <w:sz w:val="18"/>
                <w:szCs w:val="18"/>
              </w:rPr>
            </w:pPr>
            <w:r w:rsidRPr="007D6497">
              <w:rPr>
                <w:rFonts w:ascii="Book Antiqua" w:hAnsi="Book Antiqua" w:cs="Times New Roman"/>
                <w:b/>
                <w:color w:val="000000"/>
                <w:sz w:val="18"/>
                <w:szCs w:val="18"/>
              </w:rPr>
              <w:t>Write</w:t>
            </w:r>
            <w:r w:rsidRPr="007D6497">
              <w:rPr>
                <w:rFonts w:ascii="Book Antiqua" w:hAnsi="Book Antiqua" w:cs="Times New Roman"/>
                <w:color w:val="000000"/>
                <w:sz w:val="18"/>
                <w:szCs w:val="18"/>
              </w:rPr>
              <w:t xml:space="preserve"> programs to implement the singly linked list with the header node.(L4)</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41" w:type="dxa"/>
            <w:shd w:val="clear" w:color="auto" w:fill="auto"/>
          </w:tcPr>
          <w:p w:rsidR="00B10BCD" w:rsidRPr="007D6497" w:rsidRDefault="00B10BCD">
            <w:pPr>
              <w:jc w:val="center"/>
              <w:rPr>
                <w:rFonts w:ascii="Book Antiqua" w:hAnsi="Book Antiqua" w:cs="Times New Roman"/>
                <w:b/>
                <w:color w:val="000000"/>
                <w:sz w:val="18"/>
                <w:szCs w:val="18"/>
              </w:rPr>
            </w:pPr>
            <w:r w:rsidRPr="007D6497">
              <w:rPr>
                <w:rFonts w:ascii="Book Antiqua" w:hAnsi="Book Antiqua" w:cs="Times New Roman"/>
                <w:sz w:val="18"/>
                <w:szCs w:val="18"/>
              </w:rPr>
              <w:t>10.</w:t>
            </w:r>
          </w:p>
        </w:tc>
        <w:tc>
          <w:tcPr>
            <w:tcW w:w="8925" w:type="dxa"/>
            <w:gridSpan w:val="2"/>
            <w:shd w:val="clear" w:color="auto" w:fill="auto"/>
          </w:tcPr>
          <w:p w:rsidR="00B10BCD" w:rsidRPr="007D6497" w:rsidRDefault="00B10BCD">
            <w:pPr>
              <w:overflowPunct w:val="0"/>
              <w:rPr>
                <w:rFonts w:ascii="Book Antiqua" w:hAnsi="Book Antiqua"/>
                <w:sz w:val="18"/>
                <w:szCs w:val="18"/>
              </w:rPr>
            </w:pPr>
            <w:r w:rsidRPr="007D6497">
              <w:rPr>
                <w:rFonts w:ascii="Book Antiqua" w:hAnsi="Book Antiqua" w:cs="Times New Roman"/>
                <w:b/>
                <w:color w:val="000000"/>
                <w:sz w:val="18"/>
                <w:szCs w:val="18"/>
              </w:rPr>
              <w:t>Write</w:t>
            </w:r>
            <w:r w:rsidRPr="007D6497">
              <w:rPr>
                <w:rFonts w:ascii="Book Antiqua" w:hAnsi="Book Antiqua" w:cs="Times New Roman"/>
                <w:color w:val="000000"/>
                <w:sz w:val="18"/>
                <w:szCs w:val="18"/>
              </w:rPr>
              <w:t xml:space="preserve"> programs to implement primitive operations with the singly linked list.(L4)</w:t>
            </w:r>
          </w:p>
        </w:tc>
        <w:tc>
          <w:tcPr>
            <w:tcW w:w="40" w:type="dxa"/>
            <w:shd w:val="clear" w:color="auto" w:fill="auto"/>
          </w:tcPr>
          <w:p w:rsidR="00B10BCD" w:rsidRPr="007D6497" w:rsidRDefault="00B10BCD">
            <w:pPr>
              <w:snapToGrid w:val="0"/>
              <w:rPr>
                <w:rFonts w:ascii="Book Antiqua" w:hAnsi="Book Antiqua"/>
                <w:sz w:val="18"/>
                <w:szCs w:val="18"/>
              </w:rPr>
            </w:pPr>
          </w:p>
        </w:tc>
      </w:tr>
    </w:tbl>
    <w:p w:rsidR="00412196" w:rsidRDefault="00412196">
      <w:pPr>
        <w:pStyle w:val="Heading"/>
        <w:rPr>
          <w:rFonts w:ascii="Book Antiqua" w:hAnsi="Book Antiqua"/>
          <w:b/>
          <w:sz w:val="24"/>
        </w:rPr>
      </w:pPr>
    </w:p>
    <w:p w:rsidR="00B10BCD" w:rsidRPr="00F7777B" w:rsidRDefault="00B10BCD">
      <w:pPr>
        <w:pStyle w:val="Heading"/>
        <w:rPr>
          <w:rFonts w:ascii="Book Antiqua" w:hAnsi="Book Antiqua"/>
          <w:b/>
          <w:sz w:val="10"/>
        </w:rPr>
      </w:pPr>
      <w:r w:rsidRPr="00F7777B">
        <w:rPr>
          <w:rFonts w:ascii="Book Antiqua" w:hAnsi="Book Antiqua"/>
          <w:b/>
          <w:sz w:val="24"/>
        </w:rPr>
        <w:t>UNIT 4</w:t>
      </w:r>
      <w:r w:rsidR="007D6497">
        <w:rPr>
          <w:rFonts w:ascii="Book Antiqua" w:hAnsi="Book Antiqua"/>
          <w:b/>
          <w:sz w:val="24"/>
        </w:rPr>
        <w:t xml:space="preserve">: </w:t>
      </w:r>
      <w:r w:rsidRPr="00F7777B">
        <w:rPr>
          <w:rFonts w:ascii="Book Antiqua" w:hAnsi="Book Antiqua"/>
          <w:b/>
          <w:sz w:val="24"/>
          <w:szCs w:val="20"/>
          <w:u w:val="single"/>
        </w:rPr>
        <w:t>MODULE WISE PLAN</w:t>
      </w:r>
    </w:p>
    <w:p w:rsidR="00B10BCD" w:rsidRPr="00F7777B" w:rsidRDefault="00B10BCD">
      <w:pPr>
        <w:pStyle w:val="Heading"/>
        <w:rPr>
          <w:rFonts w:ascii="Book Antiqua" w:hAnsi="Book Antiqua"/>
          <w:b/>
          <w:sz w:val="10"/>
        </w:rPr>
      </w:pPr>
    </w:p>
    <w:tbl>
      <w:tblPr>
        <w:tblW w:w="9442" w:type="dxa"/>
        <w:tblInd w:w="108" w:type="dxa"/>
        <w:tblLayout w:type="fixed"/>
        <w:tblLook w:val="0000"/>
      </w:tblPr>
      <w:tblGrid>
        <w:gridCol w:w="536"/>
        <w:gridCol w:w="5632"/>
        <w:gridCol w:w="3214"/>
        <w:gridCol w:w="40"/>
        <w:gridCol w:w="20"/>
      </w:tblGrid>
      <w:tr w:rsidR="00B10BCD" w:rsidRPr="007D6497" w:rsidTr="0026695B">
        <w:trPr>
          <w:trHeight w:val="142"/>
        </w:trPr>
        <w:tc>
          <w:tcPr>
            <w:tcW w:w="9442" w:type="dxa"/>
            <w:gridSpan w:val="5"/>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Course Code &amp; Title: :  3</w:t>
            </w:r>
            <w:r w:rsidRPr="007D6497">
              <w:rPr>
                <w:rFonts w:ascii="Book Antiqua" w:hAnsi="Book Antiqua" w:cs="Times New Roman"/>
                <w:b/>
                <w:sz w:val="18"/>
                <w:szCs w:val="18"/>
              </w:rPr>
              <w:t>CCI02, Data Structures</w:t>
            </w:r>
          </w:p>
        </w:tc>
      </w:tr>
      <w:tr w:rsidR="00B10BCD" w:rsidRPr="007D6497" w:rsidTr="0026695B">
        <w:trPr>
          <w:trHeight w:val="447"/>
        </w:trPr>
        <w:tc>
          <w:tcPr>
            <w:tcW w:w="6168" w:type="dxa"/>
            <w:gridSpan w:val="2"/>
            <w:tcBorders>
              <w:top w:val="double" w:sz="4" w:space="0" w:color="000000"/>
              <w:left w:val="double" w:sz="4" w:space="0" w:color="000000"/>
              <w:bottom w:val="double" w:sz="4" w:space="0" w:color="000000"/>
            </w:tcBorders>
            <w:shd w:val="clear" w:color="auto" w:fill="auto"/>
          </w:tcPr>
          <w:p w:rsidR="00B10BCD" w:rsidRPr="007D6497" w:rsidRDefault="00B10BCD">
            <w:pPr>
              <w:ind w:left="1452" w:hanging="1418"/>
              <w:jc w:val="left"/>
              <w:rPr>
                <w:rFonts w:ascii="Book Antiqua" w:hAnsi="Book Antiqua" w:cs="Times New Roman"/>
                <w:i/>
                <w:sz w:val="18"/>
                <w:szCs w:val="18"/>
              </w:rPr>
            </w:pPr>
            <w:r w:rsidRPr="007D6497">
              <w:rPr>
                <w:rFonts w:ascii="Book Antiqua" w:hAnsi="Book Antiqua" w:cs="Times New Roman"/>
                <w:i/>
                <w:sz w:val="18"/>
                <w:szCs w:val="18"/>
              </w:rPr>
              <w:t>Chapter Title:</w:t>
            </w:r>
            <w:r w:rsidRPr="007D6497">
              <w:rPr>
                <w:rFonts w:ascii="Book Antiqua" w:hAnsi="Book Antiqua" w:cs="Times New Roman"/>
                <w:sz w:val="18"/>
                <w:szCs w:val="18"/>
              </w:rPr>
              <w:t xml:space="preserve"> </w:t>
            </w:r>
            <w:r w:rsidRPr="007D6497">
              <w:rPr>
                <w:rFonts w:ascii="Book Antiqua" w:hAnsi="Book Antiqua" w:cs="Times New Roman"/>
                <w:b/>
                <w:sz w:val="18"/>
                <w:szCs w:val="18"/>
              </w:rPr>
              <w:t>Other List Structures: Linear Data Structures – Doubly and Circular linked lists and Applications</w:t>
            </w:r>
          </w:p>
        </w:tc>
        <w:tc>
          <w:tcPr>
            <w:tcW w:w="3274" w:type="dxa"/>
            <w:gridSpan w:val="3"/>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Planned Hours:</w:t>
            </w:r>
            <w:r w:rsidRPr="007D6497">
              <w:rPr>
                <w:rFonts w:ascii="Book Antiqua" w:hAnsi="Book Antiqua" w:cs="Times New Roman"/>
                <w:b/>
                <w:sz w:val="18"/>
                <w:szCs w:val="18"/>
              </w:rPr>
              <w:t xml:space="preserve"> 09L+02T Hrs</w:t>
            </w:r>
          </w:p>
        </w:tc>
      </w:tr>
      <w:tr w:rsidR="00B10BCD" w:rsidRPr="007D6497" w:rsidTr="0026695B">
        <w:tblPrEx>
          <w:tblCellMar>
            <w:left w:w="0" w:type="dxa"/>
            <w:right w:w="0" w:type="dxa"/>
          </w:tblCellMar>
        </w:tblPrEx>
        <w:trPr>
          <w:gridAfter w:val="1"/>
          <w:wAfter w:w="20" w:type="dxa"/>
          <w:trHeight w:val="221"/>
        </w:trPr>
        <w:tc>
          <w:tcPr>
            <w:tcW w:w="9382" w:type="dxa"/>
            <w:gridSpan w:val="3"/>
            <w:tcBorders>
              <w:top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i/>
                <w:sz w:val="18"/>
                <w:szCs w:val="18"/>
              </w:rPr>
              <w:t>Learning Objectives</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9382" w:type="dxa"/>
            <w:gridSpan w:val="3"/>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sz w:val="18"/>
                <w:szCs w:val="18"/>
              </w:rPr>
              <w:t>At the end of the chapter the student should be able to:</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1.</w:t>
            </w:r>
          </w:p>
        </w:tc>
        <w:tc>
          <w:tcPr>
            <w:tcW w:w="8846"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Define</w:t>
            </w:r>
            <w:r w:rsidRPr="007D6497">
              <w:rPr>
                <w:rFonts w:ascii="Book Antiqua" w:hAnsi="Book Antiqua" w:cs="Times New Roman"/>
                <w:sz w:val="18"/>
                <w:szCs w:val="18"/>
              </w:rPr>
              <w:t xml:space="preserve"> doubly linked list.(L1)</w:t>
            </w:r>
            <w:r w:rsidRPr="007D6497">
              <w:rPr>
                <w:rFonts w:ascii="Book Antiqua" w:hAnsi="Book Antiqua" w:cs="Times New Roman"/>
                <w:sz w:val="18"/>
                <w:szCs w:val="18"/>
              </w:rPr>
              <w:tab/>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2.</w:t>
            </w:r>
          </w:p>
        </w:tc>
        <w:tc>
          <w:tcPr>
            <w:tcW w:w="8846"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 xml:space="preserve">Write </w:t>
            </w:r>
            <w:r w:rsidRPr="007D6497">
              <w:rPr>
                <w:rFonts w:ascii="Book Antiqua" w:hAnsi="Book Antiqua" w:cs="Times New Roman"/>
                <w:sz w:val="18"/>
                <w:szCs w:val="18"/>
              </w:rPr>
              <w:t>programs to implement the primitive operations with doubly linked list.(L6)</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color w:val="000000"/>
                <w:sz w:val="18"/>
                <w:szCs w:val="18"/>
              </w:rPr>
            </w:pPr>
            <w:r w:rsidRPr="007D6497">
              <w:rPr>
                <w:rFonts w:ascii="Book Antiqua" w:hAnsi="Book Antiqua" w:cs="Times New Roman"/>
                <w:sz w:val="18"/>
                <w:szCs w:val="18"/>
              </w:rPr>
              <w:t>3.</w:t>
            </w:r>
          </w:p>
        </w:tc>
        <w:tc>
          <w:tcPr>
            <w:tcW w:w="8846" w:type="dxa"/>
            <w:gridSpan w:val="2"/>
            <w:shd w:val="clear" w:color="auto" w:fill="auto"/>
            <w:vAlign w:val="center"/>
          </w:tcPr>
          <w:p w:rsidR="00B10BCD" w:rsidRPr="007D6497" w:rsidRDefault="00B10BCD">
            <w:pPr>
              <w:rPr>
                <w:rFonts w:ascii="Book Antiqua" w:hAnsi="Book Antiqua"/>
                <w:sz w:val="18"/>
                <w:szCs w:val="18"/>
              </w:rPr>
            </w:pPr>
            <w:r w:rsidRPr="007D6497">
              <w:rPr>
                <w:rFonts w:ascii="Book Antiqua" w:hAnsi="Book Antiqua" w:cs="Times New Roman"/>
                <w:b/>
                <w:color w:val="000000"/>
                <w:sz w:val="18"/>
                <w:szCs w:val="18"/>
              </w:rPr>
              <w:t>Differentiate</w:t>
            </w:r>
            <w:r w:rsidRPr="007D6497">
              <w:rPr>
                <w:rFonts w:ascii="Book Antiqua" w:hAnsi="Book Antiqua" w:cs="Times New Roman"/>
                <w:color w:val="000000"/>
                <w:sz w:val="18"/>
                <w:szCs w:val="18"/>
              </w:rPr>
              <w:t xml:space="preserve"> between circular linked lists and </w:t>
            </w:r>
            <w:r w:rsidRPr="007D6497">
              <w:rPr>
                <w:rFonts w:ascii="Book Antiqua" w:hAnsi="Book Antiqua" w:cs="Times New Roman"/>
                <w:sz w:val="18"/>
                <w:szCs w:val="18"/>
              </w:rPr>
              <w:t>doubly linked list.</w:t>
            </w:r>
            <w:r w:rsidRPr="007D6497">
              <w:rPr>
                <w:rFonts w:ascii="Book Antiqua" w:hAnsi="Book Antiqua" w:cs="Times New Roman"/>
                <w:color w:val="000000"/>
                <w:sz w:val="18"/>
                <w:szCs w:val="18"/>
              </w:rPr>
              <w:t>(L2)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4.</w:t>
            </w:r>
          </w:p>
        </w:tc>
        <w:tc>
          <w:tcPr>
            <w:tcW w:w="8846"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List</w:t>
            </w:r>
            <w:r w:rsidRPr="007D6497">
              <w:rPr>
                <w:rFonts w:ascii="Book Antiqua" w:hAnsi="Book Antiqua" w:cs="Times New Roman"/>
                <w:sz w:val="18"/>
                <w:szCs w:val="18"/>
              </w:rPr>
              <w:t xml:space="preserve"> different types of lists.(L1)</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5.</w:t>
            </w:r>
          </w:p>
        </w:tc>
        <w:tc>
          <w:tcPr>
            <w:tcW w:w="8846"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Explain</w:t>
            </w:r>
            <w:r w:rsidRPr="007D6497">
              <w:rPr>
                <w:rFonts w:ascii="Book Antiqua" w:hAnsi="Book Antiqua" w:cs="Times New Roman"/>
                <w:sz w:val="18"/>
                <w:szCs w:val="18"/>
              </w:rPr>
              <w:t xml:space="preserve"> the purpose of using the circular lists and doubly linked lists.(L2)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6.</w:t>
            </w:r>
          </w:p>
        </w:tc>
        <w:tc>
          <w:tcPr>
            <w:tcW w:w="8846"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Describe</w:t>
            </w:r>
            <w:r w:rsidRPr="007D6497">
              <w:rPr>
                <w:rFonts w:ascii="Book Antiqua" w:hAnsi="Book Antiqua" w:cs="Times New Roman"/>
                <w:sz w:val="18"/>
                <w:szCs w:val="18"/>
              </w:rPr>
              <w:t xml:space="preserve"> Josephus problem.(L2)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7.</w:t>
            </w:r>
          </w:p>
        </w:tc>
        <w:tc>
          <w:tcPr>
            <w:tcW w:w="8846"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Differentiate</w:t>
            </w:r>
            <w:r w:rsidRPr="007D6497">
              <w:rPr>
                <w:rFonts w:ascii="Book Antiqua" w:hAnsi="Book Antiqua" w:cs="Times New Roman"/>
                <w:sz w:val="18"/>
                <w:szCs w:val="18"/>
              </w:rPr>
              <w:t xml:space="preserve"> between circular singly linked list and circular doubly linked list (L4)</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8.</w:t>
            </w:r>
          </w:p>
        </w:tc>
        <w:tc>
          <w:tcPr>
            <w:tcW w:w="8846"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Describe</w:t>
            </w:r>
            <w:r w:rsidRPr="007D6497">
              <w:rPr>
                <w:rFonts w:ascii="Book Antiqua" w:hAnsi="Book Antiqua" w:cs="Times New Roman"/>
                <w:sz w:val="18"/>
                <w:szCs w:val="18"/>
              </w:rPr>
              <w:t xml:space="preserve"> the usage of header nodes with lists.(L2)  </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9.</w:t>
            </w:r>
          </w:p>
        </w:tc>
        <w:tc>
          <w:tcPr>
            <w:tcW w:w="8846" w:type="dxa"/>
            <w:gridSpan w:val="2"/>
            <w:shd w:val="clear" w:color="auto" w:fill="auto"/>
          </w:tcPr>
          <w:p w:rsidR="00B10BCD" w:rsidRPr="007D6497" w:rsidRDefault="00B10BCD">
            <w:pPr>
              <w:tabs>
                <w:tab w:val="left" w:pos="720"/>
              </w:tabs>
              <w:spacing w:after="0"/>
              <w:jc w:val="left"/>
              <w:rPr>
                <w:rFonts w:ascii="Book Antiqua" w:hAnsi="Book Antiqua"/>
                <w:sz w:val="18"/>
                <w:szCs w:val="18"/>
              </w:rPr>
            </w:pPr>
            <w:r w:rsidRPr="007D6497">
              <w:rPr>
                <w:rFonts w:ascii="Book Antiqua" w:hAnsi="Book Antiqua" w:cs="Times New Roman"/>
                <w:b/>
                <w:sz w:val="18"/>
                <w:szCs w:val="18"/>
              </w:rPr>
              <w:t>Define</w:t>
            </w:r>
            <w:r w:rsidRPr="007D6497">
              <w:rPr>
                <w:rFonts w:ascii="Book Antiqua" w:hAnsi="Book Antiqua" w:cs="Times New Roman"/>
                <w:sz w:val="18"/>
                <w:szCs w:val="18"/>
              </w:rPr>
              <w:t xml:space="preserve"> circular doubly linked list.(L1)</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1"/>
        </w:trPr>
        <w:tc>
          <w:tcPr>
            <w:tcW w:w="536"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10.</w:t>
            </w:r>
          </w:p>
        </w:tc>
        <w:tc>
          <w:tcPr>
            <w:tcW w:w="8846"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 xml:space="preserve">Write </w:t>
            </w:r>
            <w:r w:rsidRPr="007D6497">
              <w:rPr>
                <w:rFonts w:ascii="Book Antiqua" w:hAnsi="Book Antiqua" w:cs="Times New Roman"/>
                <w:sz w:val="18"/>
                <w:szCs w:val="18"/>
              </w:rPr>
              <w:t>programs to add two integers using doubly linked list.(L6)</w:t>
            </w:r>
          </w:p>
        </w:tc>
        <w:tc>
          <w:tcPr>
            <w:tcW w:w="40" w:type="dxa"/>
            <w:shd w:val="clear" w:color="auto" w:fill="auto"/>
          </w:tcPr>
          <w:p w:rsidR="00B10BCD" w:rsidRPr="007D6497" w:rsidRDefault="00B10BCD">
            <w:pPr>
              <w:snapToGrid w:val="0"/>
              <w:rPr>
                <w:rFonts w:ascii="Book Antiqua" w:hAnsi="Book Antiqua"/>
                <w:sz w:val="18"/>
                <w:szCs w:val="18"/>
              </w:rPr>
            </w:pPr>
          </w:p>
        </w:tc>
      </w:tr>
    </w:tbl>
    <w:p w:rsidR="00B10BCD" w:rsidRDefault="00B10BCD">
      <w:pPr>
        <w:pStyle w:val="Heading"/>
        <w:rPr>
          <w:rFonts w:ascii="Book Antiqua" w:hAnsi="Book Antiqua"/>
          <w:b/>
          <w:sz w:val="24"/>
        </w:rPr>
      </w:pPr>
      <w:r w:rsidRPr="00F7777B">
        <w:rPr>
          <w:rFonts w:ascii="Book Antiqua" w:hAnsi="Book Antiqua"/>
          <w:b/>
          <w:sz w:val="24"/>
        </w:rPr>
        <w:t>UNIT 5</w:t>
      </w:r>
    </w:p>
    <w:p w:rsidR="00B10BCD" w:rsidRDefault="00B10BCD">
      <w:pPr>
        <w:pStyle w:val="Heading"/>
        <w:rPr>
          <w:rFonts w:ascii="Book Antiqua" w:hAnsi="Book Antiqua"/>
          <w:b/>
          <w:sz w:val="24"/>
          <w:szCs w:val="20"/>
          <w:u w:val="single"/>
        </w:rPr>
      </w:pPr>
      <w:r w:rsidRPr="00F7777B">
        <w:rPr>
          <w:rFonts w:ascii="Book Antiqua" w:hAnsi="Book Antiqua"/>
          <w:b/>
          <w:sz w:val="24"/>
          <w:szCs w:val="20"/>
          <w:u w:val="single"/>
        </w:rPr>
        <w:t>MODULE WISE PLAN</w:t>
      </w:r>
    </w:p>
    <w:p w:rsidR="00B10BCD" w:rsidRPr="00F7777B" w:rsidRDefault="00B10BCD">
      <w:pPr>
        <w:ind w:left="360"/>
        <w:rPr>
          <w:rFonts w:ascii="Book Antiqua" w:hAnsi="Book Antiqua" w:cs="Times New Roman"/>
          <w:b/>
          <w:sz w:val="12"/>
        </w:rPr>
      </w:pPr>
    </w:p>
    <w:tbl>
      <w:tblPr>
        <w:tblW w:w="9509" w:type="dxa"/>
        <w:tblInd w:w="108" w:type="dxa"/>
        <w:tblLayout w:type="fixed"/>
        <w:tblLook w:val="0000"/>
      </w:tblPr>
      <w:tblGrid>
        <w:gridCol w:w="540"/>
        <w:gridCol w:w="5672"/>
        <w:gridCol w:w="3237"/>
        <w:gridCol w:w="40"/>
        <w:gridCol w:w="20"/>
      </w:tblGrid>
      <w:tr w:rsidR="00B10BCD" w:rsidRPr="007D6497" w:rsidTr="0026695B">
        <w:trPr>
          <w:trHeight w:val="438"/>
        </w:trPr>
        <w:tc>
          <w:tcPr>
            <w:tcW w:w="9509" w:type="dxa"/>
            <w:gridSpan w:val="5"/>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Course Code &amp; Title: :</w:t>
            </w:r>
            <w:r w:rsidRPr="007D6497">
              <w:rPr>
                <w:rFonts w:ascii="Book Antiqua" w:hAnsi="Book Antiqua" w:cs="Times New Roman"/>
                <w:b/>
                <w:i/>
                <w:sz w:val="18"/>
                <w:szCs w:val="18"/>
              </w:rPr>
              <w:t xml:space="preserve"> 3</w:t>
            </w:r>
            <w:r w:rsidRPr="007D6497">
              <w:rPr>
                <w:rFonts w:ascii="Book Antiqua" w:hAnsi="Book Antiqua" w:cs="Times New Roman"/>
                <w:b/>
                <w:sz w:val="18"/>
                <w:szCs w:val="18"/>
              </w:rPr>
              <w:t>CCI02, Data Structures</w:t>
            </w:r>
          </w:p>
        </w:tc>
      </w:tr>
      <w:tr w:rsidR="00B10BCD" w:rsidRPr="007D6497" w:rsidTr="0026695B">
        <w:trPr>
          <w:trHeight w:val="914"/>
        </w:trPr>
        <w:tc>
          <w:tcPr>
            <w:tcW w:w="6212" w:type="dxa"/>
            <w:gridSpan w:val="2"/>
            <w:tcBorders>
              <w:top w:val="double" w:sz="4" w:space="0" w:color="000000"/>
              <w:left w:val="double" w:sz="4" w:space="0" w:color="000000"/>
              <w:bottom w:val="double" w:sz="4" w:space="0" w:color="000000"/>
            </w:tcBorders>
            <w:shd w:val="clear" w:color="auto" w:fill="auto"/>
          </w:tcPr>
          <w:p w:rsidR="00B10BCD" w:rsidRPr="007D6497" w:rsidRDefault="00B10BCD">
            <w:pPr>
              <w:ind w:left="2586" w:hanging="2552"/>
              <w:jc w:val="left"/>
              <w:rPr>
                <w:rFonts w:ascii="Book Antiqua" w:hAnsi="Book Antiqua" w:cs="Times New Roman"/>
                <w:i/>
                <w:sz w:val="18"/>
                <w:szCs w:val="18"/>
              </w:rPr>
            </w:pPr>
            <w:r w:rsidRPr="007D6497">
              <w:rPr>
                <w:rFonts w:ascii="Book Antiqua" w:hAnsi="Book Antiqua" w:cs="Times New Roman"/>
                <w:i/>
                <w:sz w:val="18"/>
                <w:szCs w:val="18"/>
              </w:rPr>
              <w:t>Chapter Number &amp; Title:</w:t>
            </w:r>
            <w:r w:rsidRPr="007D6497">
              <w:rPr>
                <w:rFonts w:ascii="Book Antiqua" w:hAnsi="Book Antiqua" w:cs="Times New Roman"/>
                <w:sz w:val="18"/>
                <w:szCs w:val="18"/>
              </w:rPr>
              <w:t xml:space="preserve"> </w:t>
            </w:r>
            <w:r w:rsidRPr="007D6497">
              <w:rPr>
                <w:rFonts w:ascii="Book Antiqua" w:eastAsia="MS Mincho" w:hAnsi="Book Antiqua" w:cs="Times New Roman"/>
                <w:b/>
                <w:sz w:val="18"/>
                <w:szCs w:val="18"/>
              </w:rPr>
              <w:t>Non- Linear Data Structures: Trees, Binary Search Trees, Threaded binary trees</w:t>
            </w:r>
          </w:p>
        </w:tc>
        <w:tc>
          <w:tcPr>
            <w:tcW w:w="3297" w:type="dxa"/>
            <w:gridSpan w:val="3"/>
            <w:tcBorders>
              <w:top w:val="double" w:sz="4" w:space="0" w:color="000000"/>
              <w:left w:val="double" w:sz="4" w:space="0" w:color="000000"/>
              <w:bottom w:val="double" w:sz="4" w:space="0" w:color="000000"/>
              <w:right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i/>
                <w:sz w:val="18"/>
                <w:szCs w:val="18"/>
              </w:rPr>
              <w:t>Planned Hours:</w:t>
            </w:r>
            <w:r w:rsidRPr="007D6497">
              <w:rPr>
                <w:rFonts w:ascii="Book Antiqua" w:hAnsi="Book Antiqua" w:cs="Times New Roman"/>
                <w:b/>
                <w:sz w:val="18"/>
                <w:szCs w:val="18"/>
              </w:rPr>
              <w:t xml:space="preserve"> 10L+03T Hrs</w:t>
            </w:r>
          </w:p>
        </w:tc>
      </w:tr>
      <w:tr w:rsidR="00B10BCD" w:rsidRPr="007D6497" w:rsidTr="0026695B">
        <w:tblPrEx>
          <w:tblCellMar>
            <w:left w:w="0" w:type="dxa"/>
            <w:right w:w="0" w:type="dxa"/>
          </w:tblCellMar>
        </w:tblPrEx>
        <w:trPr>
          <w:gridAfter w:val="1"/>
          <w:wAfter w:w="20" w:type="dxa"/>
          <w:trHeight w:val="224"/>
        </w:trPr>
        <w:tc>
          <w:tcPr>
            <w:tcW w:w="9449" w:type="dxa"/>
            <w:gridSpan w:val="3"/>
            <w:tcBorders>
              <w:top w:val="double" w:sz="4" w:space="0" w:color="000000"/>
            </w:tcBorders>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i/>
                <w:sz w:val="18"/>
                <w:szCs w:val="18"/>
              </w:rPr>
              <w:t>Learning Objectives</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9449" w:type="dxa"/>
            <w:gridSpan w:val="3"/>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sz w:val="18"/>
                <w:szCs w:val="18"/>
              </w:rPr>
              <w:t>At the end of the chapter the student should be able to:</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sz w:val="18"/>
                <w:szCs w:val="18"/>
              </w:rPr>
            </w:pPr>
            <w:r w:rsidRPr="007D6497">
              <w:rPr>
                <w:rFonts w:ascii="Book Antiqua" w:hAnsi="Book Antiqua" w:cs="Times New Roman"/>
                <w:sz w:val="18"/>
                <w:szCs w:val="18"/>
              </w:rPr>
              <w:t>1.</w:t>
            </w:r>
          </w:p>
        </w:tc>
        <w:tc>
          <w:tcPr>
            <w:tcW w:w="8909" w:type="dxa"/>
            <w:gridSpan w:val="2"/>
            <w:shd w:val="clear" w:color="auto" w:fill="auto"/>
          </w:tcPr>
          <w:p w:rsidR="00B10BCD" w:rsidRPr="007D6497" w:rsidRDefault="00B10BCD">
            <w:pPr>
              <w:rPr>
                <w:rFonts w:ascii="Book Antiqua" w:hAnsi="Book Antiqua" w:cs="Times New Roman"/>
                <w:bCs w:val="0"/>
                <w:sz w:val="18"/>
                <w:szCs w:val="18"/>
              </w:rPr>
            </w:pPr>
            <w:r w:rsidRPr="007D6497">
              <w:rPr>
                <w:rFonts w:ascii="Book Antiqua" w:hAnsi="Book Antiqua" w:cs="Times New Roman"/>
                <w:b/>
                <w:bCs w:val="0"/>
                <w:sz w:val="18"/>
                <w:szCs w:val="18"/>
              </w:rPr>
              <w:t>Define</w:t>
            </w:r>
            <w:r w:rsidRPr="007D6497">
              <w:rPr>
                <w:rFonts w:ascii="Book Antiqua" w:hAnsi="Book Antiqua" w:cs="Times New Roman"/>
                <w:bCs w:val="0"/>
                <w:sz w:val="18"/>
                <w:szCs w:val="18"/>
              </w:rPr>
              <w:t xml:space="preserve">  the following (L1)</w:t>
            </w:r>
          </w:p>
          <w:p w:rsidR="00B10BCD" w:rsidRPr="007D6497" w:rsidRDefault="00B10BCD">
            <w:pPr>
              <w:numPr>
                <w:ilvl w:val="0"/>
                <w:numId w:val="5"/>
              </w:numPr>
              <w:rPr>
                <w:rFonts w:ascii="Book Antiqua" w:hAnsi="Book Antiqua" w:cs="Times New Roman"/>
                <w:sz w:val="18"/>
                <w:szCs w:val="18"/>
              </w:rPr>
            </w:pPr>
            <w:r w:rsidRPr="007D6497">
              <w:rPr>
                <w:rFonts w:ascii="Book Antiqua" w:hAnsi="Book Antiqua" w:cs="Times New Roman"/>
                <w:bCs w:val="0"/>
                <w:sz w:val="18"/>
                <w:szCs w:val="18"/>
              </w:rPr>
              <w:t>Binary tree.</w:t>
            </w:r>
          </w:p>
          <w:p w:rsidR="00B10BCD" w:rsidRPr="007D6497" w:rsidRDefault="00B10BCD">
            <w:pPr>
              <w:numPr>
                <w:ilvl w:val="0"/>
                <w:numId w:val="5"/>
              </w:numPr>
              <w:rPr>
                <w:rFonts w:ascii="Book Antiqua" w:hAnsi="Book Antiqua"/>
                <w:sz w:val="18"/>
                <w:szCs w:val="18"/>
              </w:rPr>
            </w:pPr>
            <w:r w:rsidRPr="007D6497">
              <w:rPr>
                <w:rFonts w:ascii="Book Antiqua" w:hAnsi="Book Antiqua" w:cs="Times New Roman"/>
                <w:sz w:val="18"/>
                <w:szCs w:val="18"/>
              </w:rPr>
              <w:t>All most complete binary tree</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sz w:val="18"/>
                <w:szCs w:val="18"/>
              </w:rPr>
            </w:pPr>
            <w:r w:rsidRPr="007D6497">
              <w:rPr>
                <w:rFonts w:ascii="Book Antiqua" w:hAnsi="Book Antiqua" w:cs="Times New Roman"/>
                <w:sz w:val="18"/>
                <w:szCs w:val="18"/>
              </w:rPr>
              <w:lastRenderedPageBreak/>
              <w:t>2.</w:t>
            </w:r>
          </w:p>
        </w:tc>
        <w:tc>
          <w:tcPr>
            <w:tcW w:w="8909"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bCs w:val="0"/>
                <w:sz w:val="18"/>
                <w:szCs w:val="18"/>
              </w:rPr>
              <w:t>Explain</w:t>
            </w:r>
            <w:r w:rsidRPr="007D6497">
              <w:rPr>
                <w:rFonts w:ascii="Book Antiqua" w:hAnsi="Book Antiqua" w:cs="Times New Roman"/>
                <w:bCs w:val="0"/>
                <w:sz w:val="18"/>
                <w:szCs w:val="18"/>
              </w:rPr>
              <w:t xml:space="preserve"> the concept of representation of both array and linked list representation of trees. </w:t>
            </w:r>
            <w:r w:rsidRPr="007D6497">
              <w:rPr>
                <w:rFonts w:ascii="Book Antiqua" w:hAnsi="Book Antiqua" w:cs="Times New Roman"/>
                <w:bCs w:val="0"/>
                <w:iCs/>
                <w:sz w:val="18"/>
                <w:szCs w:val="18"/>
              </w:rPr>
              <w:t>(L2)</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sz w:val="18"/>
                <w:szCs w:val="18"/>
              </w:rPr>
            </w:pPr>
            <w:r w:rsidRPr="007D6497">
              <w:rPr>
                <w:rFonts w:ascii="Book Antiqua" w:hAnsi="Book Antiqua" w:cs="Times New Roman"/>
                <w:sz w:val="18"/>
                <w:szCs w:val="18"/>
              </w:rPr>
              <w:t>3.</w:t>
            </w:r>
          </w:p>
        </w:tc>
        <w:tc>
          <w:tcPr>
            <w:tcW w:w="8909"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bCs w:val="0"/>
                <w:sz w:val="18"/>
                <w:szCs w:val="18"/>
              </w:rPr>
              <w:t>Write</w:t>
            </w:r>
            <w:r w:rsidRPr="007D6497">
              <w:rPr>
                <w:rFonts w:ascii="Book Antiqua" w:hAnsi="Book Antiqua" w:cs="Times New Roman"/>
                <w:bCs w:val="0"/>
                <w:sz w:val="18"/>
                <w:szCs w:val="18"/>
              </w:rPr>
              <w:t xml:space="preserve"> program for creation of binary search tree. </w:t>
            </w:r>
            <w:r w:rsidRPr="007D6497">
              <w:rPr>
                <w:rFonts w:ascii="Book Antiqua" w:hAnsi="Book Antiqua" w:cs="Times New Roman"/>
                <w:bCs w:val="0"/>
                <w:iCs/>
                <w:sz w:val="18"/>
                <w:szCs w:val="18"/>
              </w:rPr>
              <w:t>(L4)</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sz w:val="18"/>
                <w:szCs w:val="18"/>
              </w:rPr>
            </w:pPr>
            <w:r w:rsidRPr="007D6497">
              <w:rPr>
                <w:rFonts w:ascii="Book Antiqua" w:hAnsi="Book Antiqua" w:cs="Times New Roman"/>
                <w:sz w:val="18"/>
                <w:szCs w:val="18"/>
              </w:rPr>
              <w:t>4.</w:t>
            </w:r>
          </w:p>
        </w:tc>
        <w:tc>
          <w:tcPr>
            <w:tcW w:w="8909"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bCs w:val="0"/>
                <w:sz w:val="18"/>
                <w:szCs w:val="18"/>
              </w:rPr>
              <w:t>Describe</w:t>
            </w:r>
            <w:r w:rsidRPr="007D6497">
              <w:rPr>
                <w:rFonts w:ascii="Book Antiqua" w:hAnsi="Book Antiqua" w:cs="Times New Roman"/>
                <w:bCs w:val="0"/>
                <w:sz w:val="18"/>
                <w:szCs w:val="18"/>
              </w:rPr>
              <w:t xml:space="preserve"> the benefits of using the trees and tree traversal techniques.</w:t>
            </w:r>
            <w:r w:rsidRPr="007D6497">
              <w:rPr>
                <w:rFonts w:ascii="Book Antiqua" w:hAnsi="Book Antiqua" w:cs="Times New Roman"/>
                <w:bCs w:val="0"/>
                <w:iCs/>
                <w:sz w:val="18"/>
                <w:szCs w:val="18"/>
              </w:rPr>
              <w:t>(L3)</w:t>
            </w:r>
            <w:r w:rsidRPr="007D6497">
              <w:rPr>
                <w:rFonts w:ascii="Book Antiqua" w:hAnsi="Book Antiqua" w:cs="Times New Roman"/>
                <w:bCs w:val="0"/>
                <w:sz w:val="18"/>
                <w:szCs w:val="18"/>
              </w:rPr>
              <w:t xml:space="preserve"> </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bCs w:val="0"/>
                <w:sz w:val="18"/>
                <w:szCs w:val="18"/>
              </w:rPr>
            </w:pPr>
            <w:r w:rsidRPr="007D6497">
              <w:rPr>
                <w:rFonts w:ascii="Book Antiqua" w:hAnsi="Book Antiqua" w:cs="Times New Roman"/>
                <w:sz w:val="18"/>
                <w:szCs w:val="18"/>
              </w:rPr>
              <w:t>5.</w:t>
            </w:r>
          </w:p>
        </w:tc>
        <w:tc>
          <w:tcPr>
            <w:tcW w:w="8909"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bCs w:val="0"/>
                <w:sz w:val="18"/>
                <w:szCs w:val="18"/>
              </w:rPr>
              <w:t>Design</w:t>
            </w:r>
            <w:r w:rsidRPr="007D6497">
              <w:rPr>
                <w:rFonts w:ascii="Book Antiqua" w:hAnsi="Book Antiqua" w:cs="Times New Roman"/>
                <w:bCs w:val="0"/>
                <w:sz w:val="18"/>
                <w:szCs w:val="18"/>
              </w:rPr>
              <w:t xml:space="preserve"> the heap trees and expression trees.</w:t>
            </w:r>
            <w:r w:rsidRPr="007D6497">
              <w:rPr>
                <w:rFonts w:ascii="Book Antiqua" w:hAnsi="Book Antiqua" w:cs="Times New Roman"/>
                <w:bCs w:val="0"/>
                <w:iCs/>
                <w:sz w:val="18"/>
                <w:szCs w:val="18"/>
              </w:rPr>
              <w:t>(L3)</w:t>
            </w:r>
          </w:p>
        </w:tc>
        <w:tc>
          <w:tcPr>
            <w:tcW w:w="40" w:type="dxa"/>
            <w:shd w:val="clear" w:color="auto" w:fill="auto"/>
          </w:tcPr>
          <w:p w:rsidR="00B10BCD" w:rsidRPr="007D6497" w:rsidRDefault="00B10BCD">
            <w:pPr>
              <w:snapToGrid w:val="0"/>
              <w:rPr>
                <w:rFonts w:ascii="Book Antiqua" w:hAnsi="Book Antiqua"/>
                <w:sz w:val="18"/>
                <w:szCs w:val="18"/>
              </w:rPr>
            </w:pPr>
          </w:p>
        </w:tc>
      </w:tr>
      <w:tr w:rsidR="00B10BCD" w:rsidRPr="007D6497" w:rsidTr="0026695B">
        <w:tblPrEx>
          <w:tblCellMar>
            <w:left w:w="0" w:type="dxa"/>
            <w:right w:w="0" w:type="dxa"/>
          </w:tblCellMar>
        </w:tblPrEx>
        <w:trPr>
          <w:gridAfter w:val="1"/>
          <w:wAfter w:w="20" w:type="dxa"/>
          <w:trHeight w:val="224"/>
        </w:trPr>
        <w:tc>
          <w:tcPr>
            <w:tcW w:w="540" w:type="dxa"/>
            <w:shd w:val="clear" w:color="auto" w:fill="auto"/>
          </w:tcPr>
          <w:p w:rsidR="00B10BCD" w:rsidRPr="007D6497" w:rsidRDefault="00B10BCD">
            <w:pPr>
              <w:jc w:val="center"/>
              <w:rPr>
                <w:rFonts w:ascii="Book Antiqua" w:hAnsi="Book Antiqua" w:cs="Times New Roman"/>
                <w:b/>
                <w:sz w:val="18"/>
                <w:szCs w:val="18"/>
              </w:rPr>
            </w:pPr>
            <w:r w:rsidRPr="007D6497">
              <w:rPr>
                <w:rFonts w:ascii="Book Antiqua" w:hAnsi="Book Antiqua" w:cs="Times New Roman"/>
                <w:sz w:val="18"/>
                <w:szCs w:val="18"/>
              </w:rPr>
              <w:t>6.</w:t>
            </w:r>
          </w:p>
        </w:tc>
        <w:tc>
          <w:tcPr>
            <w:tcW w:w="8909" w:type="dxa"/>
            <w:gridSpan w:val="2"/>
            <w:shd w:val="clear" w:color="auto" w:fill="auto"/>
          </w:tcPr>
          <w:p w:rsidR="00B10BCD" w:rsidRPr="007D6497" w:rsidRDefault="00B10BCD">
            <w:pPr>
              <w:rPr>
                <w:rFonts w:ascii="Book Antiqua" w:hAnsi="Book Antiqua"/>
                <w:sz w:val="18"/>
                <w:szCs w:val="18"/>
              </w:rPr>
            </w:pPr>
            <w:r w:rsidRPr="007D6497">
              <w:rPr>
                <w:rFonts w:ascii="Book Antiqua" w:hAnsi="Book Antiqua" w:cs="Times New Roman"/>
                <w:b/>
                <w:sz w:val="18"/>
                <w:szCs w:val="18"/>
              </w:rPr>
              <w:t>Explain</w:t>
            </w:r>
            <w:r w:rsidRPr="007D6497">
              <w:rPr>
                <w:rFonts w:ascii="Book Antiqua" w:hAnsi="Book Antiqua" w:cs="Times New Roman"/>
                <w:sz w:val="18"/>
                <w:szCs w:val="18"/>
              </w:rPr>
              <w:t xml:space="preserve"> the  in-threaded binary tree with examples.</w:t>
            </w:r>
            <w:r w:rsidRPr="007D6497">
              <w:rPr>
                <w:rFonts w:ascii="Book Antiqua" w:hAnsi="Book Antiqua" w:cs="Times New Roman"/>
                <w:bCs w:val="0"/>
                <w:iCs/>
                <w:sz w:val="18"/>
                <w:szCs w:val="18"/>
              </w:rPr>
              <w:t>(L2)</w:t>
            </w:r>
          </w:p>
        </w:tc>
        <w:tc>
          <w:tcPr>
            <w:tcW w:w="40" w:type="dxa"/>
            <w:shd w:val="clear" w:color="auto" w:fill="auto"/>
          </w:tcPr>
          <w:p w:rsidR="00B10BCD" w:rsidRPr="007D6497" w:rsidRDefault="00B10BCD">
            <w:pPr>
              <w:snapToGrid w:val="0"/>
              <w:rPr>
                <w:rFonts w:ascii="Book Antiqua" w:hAnsi="Book Antiqua"/>
                <w:sz w:val="18"/>
                <w:szCs w:val="18"/>
              </w:rPr>
            </w:pPr>
          </w:p>
        </w:tc>
      </w:tr>
    </w:tbl>
    <w:p w:rsidR="00B10BCD" w:rsidRPr="00F7777B" w:rsidRDefault="00B10BCD">
      <w:pPr>
        <w:tabs>
          <w:tab w:val="left" w:pos="7650"/>
        </w:tabs>
        <w:autoSpaceDE w:val="0"/>
        <w:spacing w:before="0" w:after="0"/>
        <w:jc w:val="center"/>
        <w:rPr>
          <w:rFonts w:ascii="Book Antiqua" w:hAnsi="Book Antiqua" w:cs="Times New Roman"/>
        </w:rPr>
      </w:pPr>
    </w:p>
    <w:p w:rsidR="00B10BCD" w:rsidRPr="00F7777B" w:rsidRDefault="00B10BCD">
      <w:pPr>
        <w:tabs>
          <w:tab w:val="left" w:pos="7650"/>
        </w:tabs>
        <w:autoSpaceDE w:val="0"/>
        <w:spacing w:before="0" w:after="0"/>
        <w:jc w:val="center"/>
        <w:rPr>
          <w:rFonts w:ascii="Book Antiqua" w:hAnsi="Book Antiqua" w:cs="Times New Roman"/>
          <w:b/>
        </w:rPr>
      </w:pPr>
    </w:p>
    <w:p w:rsidR="00310526" w:rsidRDefault="00310526">
      <w:pPr>
        <w:tabs>
          <w:tab w:val="left" w:pos="7650"/>
        </w:tabs>
        <w:autoSpaceDE w:val="0"/>
        <w:spacing w:before="0" w:after="0"/>
        <w:jc w:val="center"/>
        <w:rPr>
          <w:rFonts w:ascii="Book Antiqua" w:hAnsi="Book Antiqua" w:cs="Times New Roman"/>
          <w:b/>
        </w:rPr>
      </w:pPr>
    </w:p>
    <w:p w:rsidR="00310526" w:rsidRDefault="00310526">
      <w:pPr>
        <w:tabs>
          <w:tab w:val="left" w:pos="7650"/>
        </w:tabs>
        <w:autoSpaceDE w:val="0"/>
        <w:spacing w:before="0" w:after="0"/>
        <w:jc w:val="center"/>
        <w:rPr>
          <w:rFonts w:ascii="Book Antiqua" w:hAnsi="Book Antiqua" w:cs="Times New Roman"/>
          <w:b/>
        </w:rPr>
      </w:pPr>
    </w:p>
    <w:p w:rsidR="004B4ADF" w:rsidRDefault="004B4ADF">
      <w:pPr>
        <w:tabs>
          <w:tab w:val="left" w:pos="7650"/>
        </w:tabs>
        <w:autoSpaceDE w:val="0"/>
        <w:spacing w:before="0" w:after="0"/>
        <w:jc w:val="center"/>
        <w:rPr>
          <w:rFonts w:ascii="Book Antiqua" w:hAnsi="Book Antiqua" w:cs="Times New Roman"/>
          <w:b/>
        </w:rPr>
      </w:pPr>
    </w:p>
    <w:p w:rsidR="00B10BCD" w:rsidRPr="00F7777B" w:rsidRDefault="00B10BCD" w:rsidP="0026695B">
      <w:pPr>
        <w:tabs>
          <w:tab w:val="left" w:pos="7650"/>
        </w:tabs>
        <w:autoSpaceDE w:val="0"/>
        <w:spacing w:before="0" w:after="0"/>
        <w:rPr>
          <w:rFonts w:ascii="Book Antiqua" w:hAnsi="Book Antiqua" w:cs="Times New Roman"/>
          <w:b/>
        </w:rPr>
      </w:pPr>
    </w:p>
    <w:p w:rsidR="004B4ADF" w:rsidRPr="00310526" w:rsidRDefault="00B10BCD" w:rsidP="00310526">
      <w:pPr>
        <w:tabs>
          <w:tab w:val="left" w:pos="7650"/>
        </w:tabs>
        <w:autoSpaceDE w:val="0"/>
        <w:spacing w:before="0" w:after="0"/>
        <w:jc w:val="center"/>
        <w:rPr>
          <w:rFonts w:ascii="Book Antiqua" w:hAnsi="Book Antiqua" w:cs="Times New Roman"/>
          <w:b/>
        </w:rPr>
      </w:pPr>
      <w:r w:rsidRPr="00F7777B">
        <w:rPr>
          <w:rFonts w:ascii="Book Antiqua" w:hAnsi="Book Antiqua" w:cs="Times New Roman"/>
          <w:b/>
        </w:rPr>
        <w:t xml:space="preserve">Faculty                                      Head of the Department                </w:t>
      </w:r>
      <w:r w:rsidR="00310526">
        <w:rPr>
          <w:rFonts w:ascii="Book Antiqua" w:hAnsi="Book Antiqua" w:cs="Times New Roman"/>
          <w:b/>
        </w:rPr>
        <w:t xml:space="preserve">                      Principal</w:t>
      </w:r>
    </w:p>
    <w:p w:rsidR="00412196" w:rsidRDefault="00412196" w:rsidP="005532FA">
      <w:pPr>
        <w:rPr>
          <w:rFonts w:ascii="Book Antiqua" w:hAnsi="Book Antiqua" w:cs="Book Antiqua"/>
          <w:b/>
          <w:sz w:val="22"/>
          <w:szCs w:val="22"/>
        </w:rPr>
      </w:pPr>
    </w:p>
    <w:p w:rsidR="00412196" w:rsidRDefault="00412196" w:rsidP="005532FA">
      <w:pPr>
        <w:rPr>
          <w:rFonts w:ascii="Book Antiqua" w:hAnsi="Book Antiqua" w:cs="Book Antiqua"/>
          <w:b/>
          <w:sz w:val="22"/>
          <w:szCs w:val="22"/>
        </w:rPr>
      </w:pPr>
    </w:p>
    <w:p w:rsidR="00B62EAA" w:rsidRDefault="00B62EAA" w:rsidP="005532FA">
      <w:pPr>
        <w:rPr>
          <w:rFonts w:ascii="Book Antiqua" w:hAnsi="Book Antiqua" w:cs="Book Antiqua"/>
          <w:b/>
          <w:sz w:val="22"/>
          <w:szCs w:val="22"/>
        </w:rPr>
      </w:pPr>
    </w:p>
    <w:p w:rsidR="00B62EAA" w:rsidRDefault="00B62EAA" w:rsidP="005532FA">
      <w:pPr>
        <w:rPr>
          <w:rFonts w:ascii="Book Antiqua" w:hAnsi="Book Antiqua" w:cs="Book Antiqua"/>
          <w:b/>
          <w:sz w:val="22"/>
          <w:szCs w:val="22"/>
        </w:rPr>
      </w:pPr>
    </w:p>
    <w:p w:rsidR="00B62EAA" w:rsidRDefault="00B62EAA" w:rsidP="005532FA">
      <w:pPr>
        <w:rPr>
          <w:rFonts w:ascii="Book Antiqua" w:hAnsi="Book Antiqua" w:cs="Book Antiqua"/>
          <w:b/>
          <w:sz w:val="22"/>
          <w:szCs w:val="22"/>
        </w:rPr>
      </w:pPr>
    </w:p>
    <w:p w:rsidR="00B62EAA" w:rsidRDefault="00B62EAA" w:rsidP="005532FA">
      <w:pPr>
        <w:rPr>
          <w:rFonts w:ascii="Book Antiqua" w:hAnsi="Book Antiqua" w:cs="Book Antiqua"/>
          <w:b/>
          <w:sz w:val="22"/>
          <w:szCs w:val="22"/>
        </w:rPr>
      </w:pPr>
    </w:p>
    <w:sectPr w:rsidR="00B62EAA" w:rsidSect="003E2091">
      <w:headerReference w:type="default" r:id="rId8"/>
      <w:footerReference w:type="default" r:id="rId9"/>
      <w:pgSz w:w="11906" w:h="16838"/>
      <w:pgMar w:top="776" w:right="707" w:bottom="709" w:left="1440" w:header="720" w:footer="115" w:gutter="0"/>
      <w:cols w:space="720"/>
      <w:docGrid w:linePitch="33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AB5" w:rsidRDefault="00755AB5">
      <w:pPr>
        <w:spacing w:before="0" w:after="0"/>
      </w:pPr>
      <w:r>
        <w:separator/>
      </w:r>
    </w:p>
  </w:endnote>
  <w:endnote w:type="continuationSeparator" w:id="0">
    <w:p w:rsidR="00755AB5" w:rsidRDefault="00755AB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ohit Hindi">
    <w:altName w:val="Times New Roman"/>
    <w:charset w:val="01"/>
    <w:family w:val="auto"/>
    <w:pitch w:val="default"/>
    <w:sig w:usb0="00000000" w:usb1="00000000" w:usb2="00000000" w:usb3="00000000" w:csb0="00000000" w:csb1="00000000"/>
  </w:font>
  <w:font w:name="Tunga">
    <w:panose1 w:val="000004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E73" w:rsidRDefault="00B70E73">
    <w:pPr>
      <w:pStyle w:val="Footer"/>
      <w:pBdr>
        <w:top w:val="thinThickSmallGap" w:sz="24" w:space="1" w:color="800000"/>
      </w:pBdr>
      <w:jc w:val="right"/>
    </w:pPr>
    <w:r>
      <w:rPr>
        <w:rFonts w:ascii="Cambria" w:hAnsi="Cambria" w:cs="Cambria"/>
      </w:rPr>
      <w:t xml:space="preserve">Page </w:t>
    </w:r>
    <w:fldSimple w:instr=" PAGE ">
      <w:r w:rsidR="000C3536">
        <w:rPr>
          <w:noProof/>
        </w:rPr>
        <w:t>3</w:t>
      </w:r>
    </w:fldSimple>
  </w:p>
  <w:p w:rsidR="00B70E73" w:rsidRDefault="00B70E73">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AB5" w:rsidRDefault="00755AB5">
      <w:pPr>
        <w:spacing w:before="0" w:after="0"/>
      </w:pPr>
      <w:r>
        <w:separator/>
      </w:r>
    </w:p>
  </w:footnote>
  <w:footnote w:type="continuationSeparator" w:id="0">
    <w:p w:rsidR="00755AB5" w:rsidRDefault="00755AB5">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E73" w:rsidRDefault="00B70E73">
    <w:pPr>
      <w:pStyle w:val="Heading"/>
      <w:jc w:val="both"/>
      <w:rPr>
        <w:b/>
        <w:bCs/>
        <w:caps/>
        <w:szCs w:val="28"/>
      </w:rPr>
    </w:pPr>
    <w:r>
      <w:rPr>
        <w:noProof/>
        <w:lang w:eastAsia="en-US"/>
      </w:rPr>
      <w:drawing>
        <wp:anchor distT="0" distB="0" distL="114935" distR="114935" simplePos="0" relativeHeight="251658240" behindDoc="0" locked="0" layoutInCell="1" allowOverlap="1">
          <wp:simplePos x="0" y="0"/>
          <wp:positionH relativeFrom="column">
            <wp:posOffset>-416560</wp:posOffset>
          </wp:positionH>
          <wp:positionV relativeFrom="paragraph">
            <wp:posOffset>-185420</wp:posOffset>
          </wp:positionV>
          <wp:extent cx="711200" cy="67564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12000"/>
                  </a:blip>
                  <a:srcRect/>
                  <a:stretch>
                    <a:fillRect/>
                  </a:stretch>
                </pic:blipFill>
                <pic:spPr bwMode="auto">
                  <a:xfrm>
                    <a:off x="0" y="0"/>
                    <a:ext cx="711200" cy="675640"/>
                  </a:xfrm>
                  <a:prstGeom prst="rect">
                    <a:avLst/>
                  </a:prstGeom>
                  <a:solidFill>
                    <a:srgbClr val="FFFFFF">
                      <a:alpha val="0"/>
                    </a:srgbClr>
                  </a:solidFill>
                  <a:ln w="9525">
                    <a:noFill/>
                    <a:miter lim="800000"/>
                    <a:headEnd/>
                    <a:tailEnd/>
                  </a:ln>
                </pic:spPr>
              </pic:pic>
            </a:graphicData>
          </a:graphic>
        </wp:anchor>
      </w:drawing>
    </w:r>
    <w:r>
      <w:rPr>
        <w:b/>
        <w:bCs/>
      </w:rPr>
      <w:t xml:space="preserve">             </w:t>
    </w:r>
    <w:r>
      <w:rPr>
        <w:b/>
        <w:bCs/>
        <w:caps/>
      </w:rPr>
      <w:t>Siddaganga Institute of Technology, TumAkurU - 3</w:t>
    </w:r>
  </w:p>
  <w:p w:rsidR="00B70E73" w:rsidRDefault="00B70E73">
    <w:pPr>
      <w:pStyle w:val="Heading"/>
      <w:rPr>
        <w:caps/>
      </w:rPr>
    </w:pPr>
    <w:r>
      <w:rPr>
        <w:b/>
        <w:bCs/>
        <w:caps/>
        <w:szCs w:val="28"/>
      </w:rPr>
      <w:t xml:space="preserve">        </w:t>
    </w:r>
    <w:r>
      <w:rPr>
        <w:b/>
        <w:bCs/>
        <w:caps/>
        <w:sz w:val="26"/>
        <w:szCs w:val="26"/>
      </w:rPr>
      <w:t>Department of Computer Science and Engineering</w:t>
    </w:r>
  </w:p>
  <w:p w:rsidR="00B70E73" w:rsidRDefault="00B70E73">
    <w:pPr>
      <w:pStyle w:val="Header"/>
      <w:jc w:val="center"/>
    </w:pPr>
    <w:r>
      <w:rPr>
        <w:rFonts w:cs="Times New Roman"/>
        <w:caps/>
      </w:rPr>
      <w:t xml:space="preserve"> </w:t>
    </w:r>
    <w:r>
      <w:pict>
        <v:line id="_x0000_s2049" style="position:absolute;left:0;text-align:left;z-index:251657216;mso-position-horizontal-relative:page;mso-position-vertical-relative:text" from="71.9pt,14.6pt" to="535.45pt,14.6pt" strokeweight="1.06mm">
          <v:stroke joinstyle="miter" endcap="square"/>
          <w10:wrap type="topAndBottom" anchorx="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0"/>
      <w:lvlJc w:val="left"/>
      <w:pPr>
        <w:tabs>
          <w:tab w:val="num" w:pos="124"/>
        </w:tabs>
        <w:ind w:left="124" w:hanging="432"/>
      </w:pPr>
    </w:lvl>
    <w:lvl w:ilvl="1">
      <w:start w:val="1"/>
      <w:numFmt w:val="decimal"/>
      <w:lvlText w:val="%1.%2"/>
      <w:lvlJc w:val="left"/>
      <w:pPr>
        <w:tabs>
          <w:tab w:val="num" w:pos="268"/>
        </w:tabs>
        <w:ind w:left="268" w:hanging="576"/>
      </w:pPr>
    </w:lvl>
    <w:lvl w:ilvl="2">
      <w:start w:val="1"/>
      <w:numFmt w:val="decimal"/>
      <w:lvlText w:val="%1.%2.%3"/>
      <w:lvlJc w:val="left"/>
      <w:pPr>
        <w:tabs>
          <w:tab w:val="num" w:pos="412"/>
        </w:tabs>
        <w:ind w:left="412" w:hanging="720"/>
      </w:pPr>
    </w:lvl>
    <w:lvl w:ilvl="3">
      <w:start w:val="1"/>
      <w:numFmt w:val="decimal"/>
      <w:lvlText w:val="%1.%2.%3.%4"/>
      <w:lvlJc w:val="left"/>
      <w:pPr>
        <w:tabs>
          <w:tab w:val="num" w:pos="1366"/>
        </w:tabs>
        <w:ind w:left="1366" w:hanging="864"/>
      </w:pPr>
    </w:lvl>
    <w:lvl w:ilvl="4">
      <w:start w:val="1"/>
      <w:numFmt w:val="decimal"/>
      <w:lvlText w:val="%1.%2.%3.%4.%5"/>
      <w:lvlJc w:val="left"/>
      <w:pPr>
        <w:tabs>
          <w:tab w:val="num" w:pos="700"/>
        </w:tabs>
        <w:ind w:left="700" w:hanging="1008"/>
      </w:pPr>
    </w:lvl>
    <w:lvl w:ilvl="5">
      <w:start w:val="1"/>
      <w:numFmt w:val="decimal"/>
      <w:lvlText w:val="%1.%2.%3.%4.%5.%6"/>
      <w:lvlJc w:val="left"/>
      <w:pPr>
        <w:tabs>
          <w:tab w:val="num" w:pos="844"/>
        </w:tabs>
        <w:ind w:left="844" w:hanging="1152"/>
      </w:pPr>
    </w:lvl>
    <w:lvl w:ilvl="6">
      <w:start w:val="1"/>
      <w:numFmt w:val="decimal"/>
      <w:lvlText w:val="%1.%2.%3.%4.%5.%6.%7"/>
      <w:lvlJc w:val="left"/>
      <w:pPr>
        <w:tabs>
          <w:tab w:val="num" w:pos="988"/>
        </w:tabs>
        <w:ind w:left="988" w:hanging="1296"/>
      </w:pPr>
    </w:lvl>
    <w:lvl w:ilvl="7">
      <w:start w:val="1"/>
      <w:numFmt w:val="decimal"/>
      <w:lvlText w:val="%1.%2.%3.%4.%5.%6.%7.%8"/>
      <w:lvlJc w:val="left"/>
      <w:pPr>
        <w:tabs>
          <w:tab w:val="num" w:pos="1132"/>
        </w:tabs>
        <w:ind w:left="1132" w:hanging="1440"/>
      </w:pPr>
    </w:lvl>
    <w:lvl w:ilvl="8">
      <w:start w:val="1"/>
      <w:numFmt w:val="decimal"/>
      <w:lvlText w:val="%1.%2.%3.%4.%5.%6.%7.%8.%9"/>
      <w:lvlJc w:val="left"/>
      <w:pPr>
        <w:tabs>
          <w:tab w:val="num" w:pos="1276"/>
        </w:tabs>
        <w:ind w:left="1276" w:hanging="1584"/>
      </w:pPr>
    </w:lvl>
  </w:abstractNum>
  <w:abstractNum w:abstractNumId="1">
    <w:nsid w:val="00000002"/>
    <w:multiLevelType w:val="multilevel"/>
    <w:tmpl w:val="00000002"/>
    <w:name w:val="WW8Num2"/>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1674"/>
        </w:tabs>
        <w:ind w:left="167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3"/>
    <w:lvl w:ilvl="0">
      <w:start w:val="1"/>
      <w:numFmt w:val="lowerLetter"/>
      <w:lvlText w:val="%1."/>
      <w:lvlJc w:val="left"/>
      <w:pPr>
        <w:tabs>
          <w:tab w:val="num" w:pos="0"/>
        </w:tabs>
        <w:ind w:left="1440" w:hanging="360"/>
      </w:p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rPr>
        <w:bCs w:val="0"/>
        <w:iCs/>
        <w:color w:val="000000"/>
      </w:rPr>
    </w:lvl>
  </w:abstractNum>
  <w:abstractNum w:abstractNumId="4">
    <w:nsid w:val="00000005"/>
    <w:multiLevelType w:val="singleLevel"/>
    <w:tmpl w:val="00000005"/>
    <w:name w:val="WW8Num5"/>
    <w:lvl w:ilvl="0">
      <w:start w:val="1"/>
      <w:numFmt w:val="lowerLetter"/>
      <w:lvlText w:val="%1."/>
      <w:lvlJc w:val="left"/>
      <w:pPr>
        <w:tabs>
          <w:tab w:val="num" w:pos="0"/>
        </w:tabs>
        <w:ind w:left="720" w:hanging="360"/>
      </w:pPr>
      <w:rPr>
        <w:rFonts w:cs="Times New Roman"/>
        <w:b w:val="0"/>
        <w:i w:val="0"/>
        <w:szCs w:val="20"/>
      </w:rPr>
    </w:lvl>
  </w:abstractNum>
  <w:abstractNum w:abstractNumId="5">
    <w:nsid w:val="00000006"/>
    <w:multiLevelType w:val="singleLevel"/>
    <w:tmpl w:val="00000006"/>
    <w:name w:val="WW8Num6"/>
    <w:lvl w:ilvl="0">
      <w:start w:val="1"/>
      <w:numFmt w:val="decimal"/>
      <w:lvlText w:val="%1."/>
      <w:lvlJc w:val="left"/>
      <w:pPr>
        <w:tabs>
          <w:tab w:val="num" w:pos="0"/>
        </w:tabs>
        <w:ind w:left="720" w:hanging="360"/>
      </w:pPr>
    </w:lvl>
  </w:abstractNum>
  <w:abstractNum w:abstractNumId="6">
    <w:nsid w:val="00000007"/>
    <w:multiLevelType w:val="singleLevel"/>
    <w:tmpl w:val="00000007"/>
    <w:name w:val="WW8Num7"/>
    <w:lvl w:ilvl="0">
      <w:start w:val="1"/>
      <w:numFmt w:val="lowerLetter"/>
      <w:lvlText w:val="%1."/>
      <w:lvlJc w:val="left"/>
      <w:pPr>
        <w:tabs>
          <w:tab w:val="num" w:pos="0"/>
        </w:tabs>
        <w:ind w:left="1080" w:hanging="360"/>
      </w:pPr>
    </w:lvl>
  </w:abstractNum>
  <w:abstractNum w:abstractNumId="7">
    <w:nsid w:val="00000008"/>
    <w:multiLevelType w:val="singleLevel"/>
    <w:tmpl w:val="00000008"/>
    <w:name w:val="WW8Num8"/>
    <w:lvl w:ilvl="0">
      <w:start w:val="1"/>
      <w:numFmt w:val="lowerLetter"/>
      <w:lvlText w:val="%1."/>
      <w:lvlJc w:val="left"/>
      <w:pPr>
        <w:tabs>
          <w:tab w:val="num" w:pos="0"/>
        </w:tabs>
        <w:ind w:left="1080" w:hanging="360"/>
      </w:pPr>
      <w:rPr>
        <w:color w:val="auto"/>
      </w:rPr>
    </w:lvl>
  </w:abstractNum>
  <w:abstractNum w:abstractNumId="8">
    <w:nsid w:val="00000009"/>
    <w:multiLevelType w:val="singleLevel"/>
    <w:tmpl w:val="00000009"/>
    <w:name w:val="WW8Num9"/>
    <w:lvl w:ilvl="0">
      <w:start w:val="1"/>
      <w:numFmt w:val="decimal"/>
      <w:lvlText w:val="%1."/>
      <w:lvlJc w:val="left"/>
      <w:pPr>
        <w:tabs>
          <w:tab w:val="num" w:pos="0"/>
        </w:tabs>
        <w:ind w:left="810" w:hanging="360"/>
      </w:pPr>
      <w:rPr>
        <w:rFonts w:cs="Times New Roman"/>
        <w:b/>
        <w:sz w:val="28"/>
      </w:rPr>
    </w:lvl>
  </w:abstractNum>
  <w:abstractNum w:abstractNumId="9">
    <w:nsid w:val="0000000A"/>
    <w:multiLevelType w:val="singleLevel"/>
    <w:tmpl w:val="0000000A"/>
    <w:name w:val="WW8Num10"/>
    <w:lvl w:ilvl="0">
      <w:start w:val="1"/>
      <w:numFmt w:val="decimal"/>
      <w:pStyle w:val="Reference"/>
      <w:lvlText w:val="%1."/>
      <w:lvlJc w:val="left"/>
      <w:pPr>
        <w:tabs>
          <w:tab w:val="num" w:pos="720"/>
        </w:tabs>
        <w:ind w:left="720" w:hanging="360"/>
      </w:pPr>
    </w:lvl>
  </w:abstractNum>
  <w:abstractNum w:abstractNumId="10">
    <w:nsid w:val="0000000B"/>
    <w:multiLevelType w:val="multilevel"/>
    <w:tmpl w:val="0000000B"/>
    <w:name w:val="WW8Num11"/>
    <w:lvl w:ilvl="0">
      <w:start w:val="1"/>
      <w:numFmt w:val="lowerRoman"/>
      <w:pStyle w:val="ListBullet"/>
      <w:lvlText w:val="%1)"/>
      <w:lvlJc w:val="left"/>
      <w:pPr>
        <w:tabs>
          <w:tab w:val="num" w:pos="1440"/>
        </w:tabs>
        <w:ind w:left="1080" w:hanging="360"/>
      </w:pPr>
    </w:lvl>
    <w:lvl w:ilvl="1">
      <w:start w:val="1"/>
      <w:numFmt w:val="bullet"/>
      <w:lvlText w:val=""/>
      <w:lvlJc w:val="left"/>
      <w:pPr>
        <w:tabs>
          <w:tab w:val="num" w:pos="2160"/>
        </w:tabs>
        <w:ind w:left="2160" w:hanging="360"/>
      </w:pPr>
      <w:rPr>
        <w:rFonts w:ascii="Symbol" w:hAnsi="Symbol" w:cs="Times New Roman"/>
      </w:rPr>
    </w:lvl>
    <w:lvl w:ilvl="2">
      <w:start w:val="1"/>
      <w:numFmt w:val="lowerRoman"/>
      <w:lvlText w:val="%3)"/>
      <w:lvlJc w:val="left"/>
      <w:pPr>
        <w:tabs>
          <w:tab w:val="num" w:pos="3420"/>
        </w:tabs>
        <w:ind w:left="3060" w:hanging="36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nsid w:val="0000000C"/>
    <w:multiLevelType w:val="singleLevel"/>
    <w:tmpl w:val="0000000C"/>
    <w:name w:val="WW8Num12"/>
    <w:lvl w:ilvl="0">
      <w:start w:val="1"/>
      <w:numFmt w:val="bullet"/>
      <w:lvlText w:val=""/>
      <w:lvlJc w:val="left"/>
      <w:pPr>
        <w:tabs>
          <w:tab w:val="num" w:pos="0"/>
        </w:tabs>
        <w:ind w:left="360" w:hanging="360"/>
      </w:pPr>
      <w:rPr>
        <w:rFonts w:ascii="Symbol" w:hAnsi="Symbol" w:cs="Symbol"/>
        <w:color w:val="000000"/>
        <w:kern w:val="1"/>
        <w:szCs w:val="24"/>
      </w:rPr>
    </w:lvl>
  </w:abstractNum>
  <w:abstractNum w:abstractNumId="12">
    <w:nsid w:val="0000000D"/>
    <w:multiLevelType w:val="singleLevel"/>
    <w:tmpl w:val="0000000D"/>
    <w:name w:val="WW8Num13"/>
    <w:lvl w:ilvl="0">
      <w:start w:val="1"/>
      <w:numFmt w:val="decimal"/>
      <w:lvlText w:val="%1."/>
      <w:lvlJc w:val="left"/>
      <w:pPr>
        <w:tabs>
          <w:tab w:val="num" w:pos="0"/>
        </w:tabs>
        <w:ind w:left="810" w:hanging="360"/>
      </w:pPr>
      <w:rPr>
        <w:rFonts w:cs="Times New Roman"/>
        <w:b/>
        <w:i w:val="0"/>
        <w:sz w:val="28"/>
        <w:szCs w:val="28"/>
      </w:rPr>
    </w:lvl>
  </w:abstractNum>
  <w:abstractNum w:abstractNumId="13">
    <w:nsid w:val="0000000E"/>
    <w:multiLevelType w:val="singleLevel"/>
    <w:tmpl w:val="0000000E"/>
    <w:name w:val="WW8Num14"/>
    <w:lvl w:ilvl="0">
      <w:start w:val="1"/>
      <w:numFmt w:val="lowerLetter"/>
      <w:lvlText w:val="%1."/>
      <w:lvlJc w:val="left"/>
      <w:pPr>
        <w:tabs>
          <w:tab w:val="num" w:pos="0"/>
        </w:tabs>
        <w:ind w:left="1440" w:hanging="360"/>
      </w:pPr>
    </w:lvl>
  </w:abstractNum>
  <w:abstractNum w:abstractNumId="14">
    <w:nsid w:val="0000000F"/>
    <w:multiLevelType w:val="singleLevel"/>
    <w:tmpl w:val="0000000F"/>
    <w:name w:val="WW8Num15"/>
    <w:lvl w:ilvl="0">
      <w:start w:val="3"/>
      <w:numFmt w:val="decimal"/>
      <w:lvlText w:val="%1."/>
      <w:lvlJc w:val="left"/>
      <w:pPr>
        <w:tabs>
          <w:tab w:val="num" w:pos="0"/>
        </w:tabs>
        <w:ind w:left="630" w:hanging="360"/>
      </w:pPr>
    </w:lvl>
  </w:abstractNum>
  <w:abstractNum w:abstractNumId="15">
    <w:nsid w:val="00000010"/>
    <w:multiLevelType w:val="singleLevel"/>
    <w:tmpl w:val="00000010"/>
    <w:name w:val="WW8Num16"/>
    <w:lvl w:ilvl="0">
      <w:start w:val="1"/>
      <w:numFmt w:val="decimal"/>
      <w:lvlText w:val="%1."/>
      <w:lvlJc w:val="left"/>
      <w:pPr>
        <w:tabs>
          <w:tab w:val="num" w:pos="0"/>
        </w:tabs>
        <w:ind w:left="720" w:hanging="360"/>
      </w:pPr>
      <w:rPr>
        <w:rFonts w:cs="Times New Roman"/>
      </w:rPr>
    </w:lvl>
  </w:abstractNum>
  <w:abstractNum w:abstractNumId="16">
    <w:nsid w:val="00000011"/>
    <w:multiLevelType w:val="singleLevel"/>
    <w:tmpl w:val="00000011"/>
    <w:name w:val="WW8Num17"/>
    <w:lvl w:ilvl="0">
      <w:start w:val="1"/>
      <w:numFmt w:val="decimal"/>
      <w:lvlText w:val="%1."/>
      <w:lvlJc w:val="left"/>
      <w:pPr>
        <w:tabs>
          <w:tab w:val="num" w:pos="0"/>
        </w:tabs>
        <w:ind w:left="720" w:hanging="360"/>
      </w:pPr>
    </w:lvl>
  </w:abstractNum>
  <w:abstractNum w:abstractNumId="17">
    <w:nsid w:val="0AB043FF"/>
    <w:multiLevelType w:val="singleLevel"/>
    <w:tmpl w:val="00000005"/>
    <w:lvl w:ilvl="0">
      <w:start w:val="1"/>
      <w:numFmt w:val="lowerLetter"/>
      <w:lvlText w:val="%1."/>
      <w:lvlJc w:val="left"/>
      <w:pPr>
        <w:tabs>
          <w:tab w:val="num" w:pos="0"/>
        </w:tabs>
        <w:ind w:left="720" w:hanging="360"/>
      </w:pPr>
      <w:rPr>
        <w:rFonts w:cs="Times New Roman"/>
        <w:b w:val="0"/>
        <w:i w:val="0"/>
        <w:szCs w:val="20"/>
      </w:rPr>
    </w:lvl>
  </w:abstractNum>
  <w:abstractNum w:abstractNumId="18">
    <w:nsid w:val="6F962A29"/>
    <w:multiLevelType w:val="hybridMultilevel"/>
    <w:tmpl w:val="227EC0E4"/>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9">
    <w:nsid w:val="721153A9"/>
    <w:multiLevelType w:val="hybridMultilevel"/>
    <w:tmpl w:val="9F32F384"/>
    <w:lvl w:ilvl="0" w:tplc="00000005">
      <w:start w:val="1"/>
      <w:numFmt w:val="lowerLetter"/>
      <w:lvlText w:val="%1."/>
      <w:lvlJc w:val="left"/>
      <w:pPr>
        <w:tabs>
          <w:tab w:val="num" w:pos="360"/>
        </w:tabs>
        <w:ind w:left="1080" w:hanging="360"/>
      </w:pPr>
      <w:rPr>
        <w:rFonts w:cs="Times New Roman"/>
        <w:b w:val="0"/>
        <w:i w:val="0"/>
        <w:szCs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61A1F13"/>
    <w:multiLevelType w:val="hybridMultilevel"/>
    <w:tmpl w:val="BB3690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9"/>
  </w:num>
  <w:num w:numId="20">
    <w:abstractNumId w:val="20"/>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DE4B49"/>
    <w:rsid w:val="00042410"/>
    <w:rsid w:val="00044D10"/>
    <w:rsid w:val="000A2048"/>
    <w:rsid w:val="000A7C8E"/>
    <w:rsid w:val="000B50D7"/>
    <w:rsid w:val="000C3536"/>
    <w:rsid w:val="000D6F98"/>
    <w:rsid w:val="000F0F21"/>
    <w:rsid w:val="00101733"/>
    <w:rsid w:val="001069D5"/>
    <w:rsid w:val="001512E5"/>
    <w:rsid w:val="001547EF"/>
    <w:rsid w:val="00161D2A"/>
    <w:rsid w:val="001737E1"/>
    <w:rsid w:val="00177497"/>
    <w:rsid w:val="00194A2D"/>
    <w:rsid w:val="00195B5A"/>
    <w:rsid w:val="001F2D2F"/>
    <w:rsid w:val="00201B43"/>
    <w:rsid w:val="00211AD2"/>
    <w:rsid w:val="00222CBA"/>
    <w:rsid w:val="0022359E"/>
    <w:rsid w:val="00243650"/>
    <w:rsid w:val="00250A8F"/>
    <w:rsid w:val="00251A2D"/>
    <w:rsid w:val="00257231"/>
    <w:rsid w:val="0026695B"/>
    <w:rsid w:val="002777C7"/>
    <w:rsid w:val="00282A0C"/>
    <w:rsid w:val="002A6C00"/>
    <w:rsid w:val="002B5239"/>
    <w:rsid w:val="002F402C"/>
    <w:rsid w:val="00304F92"/>
    <w:rsid w:val="00310526"/>
    <w:rsid w:val="003132FB"/>
    <w:rsid w:val="003176C2"/>
    <w:rsid w:val="00330B29"/>
    <w:rsid w:val="0034281E"/>
    <w:rsid w:val="003562CC"/>
    <w:rsid w:val="003B6E1E"/>
    <w:rsid w:val="003C0592"/>
    <w:rsid w:val="003E2091"/>
    <w:rsid w:val="003F3B82"/>
    <w:rsid w:val="00411722"/>
    <w:rsid w:val="00412196"/>
    <w:rsid w:val="004141BD"/>
    <w:rsid w:val="00480C95"/>
    <w:rsid w:val="004B4ADF"/>
    <w:rsid w:val="004C257D"/>
    <w:rsid w:val="004D7255"/>
    <w:rsid w:val="004F42CB"/>
    <w:rsid w:val="005473F3"/>
    <w:rsid w:val="005532FA"/>
    <w:rsid w:val="005B6F36"/>
    <w:rsid w:val="005C3728"/>
    <w:rsid w:val="00616D1B"/>
    <w:rsid w:val="00622B27"/>
    <w:rsid w:val="006C37A4"/>
    <w:rsid w:val="006C4C94"/>
    <w:rsid w:val="006E30CF"/>
    <w:rsid w:val="007203A0"/>
    <w:rsid w:val="007255B3"/>
    <w:rsid w:val="00755AB5"/>
    <w:rsid w:val="0076213C"/>
    <w:rsid w:val="007738B3"/>
    <w:rsid w:val="0079388C"/>
    <w:rsid w:val="007A2AD0"/>
    <w:rsid w:val="007B7378"/>
    <w:rsid w:val="007D3AB4"/>
    <w:rsid w:val="007D6497"/>
    <w:rsid w:val="008321E7"/>
    <w:rsid w:val="00841FFE"/>
    <w:rsid w:val="008672DA"/>
    <w:rsid w:val="00894154"/>
    <w:rsid w:val="008A1AEB"/>
    <w:rsid w:val="008E41C3"/>
    <w:rsid w:val="008F2833"/>
    <w:rsid w:val="009161AA"/>
    <w:rsid w:val="00934E4C"/>
    <w:rsid w:val="0094778D"/>
    <w:rsid w:val="009A7A92"/>
    <w:rsid w:val="009C7284"/>
    <w:rsid w:val="009E276E"/>
    <w:rsid w:val="00A266D8"/>
    <w:rsid w:val="00A433ED"/>
    <w:rsid w:val="00A75CB0"/>
    <w:rsid w:val="00AB1DDE"/>
    <w:rsid w:val="00AF5340"/>
    <w:rsid w:val="00B10BCD"/>
    <w:rsid w:val="00B42989"/>
    <w:rsid w:val="00B477F2"/>
    <w:rsid w:val="00B514B0"/>
    <w:rsid w:val="00B62EAA"/>
    <w:rsid w:val="00B70E73"/>
    <w:rsid w:val="00BC5BE4"/>
    <w:rsid w:val="00BD4645"/>
    <w:rsid w:val="00C3324F"/>
    <w:rsid w:val="00C5001A"/>
    <w:rsid w:val="00C84A2C"/>
    <w:rsid w:val="00C87F45"/>
    <w:rsid w:val="00CD6B2E"/>
    <w:rsid w:val="00CE34F5"/>
    <w:rsid w:val="00CE70C3"/>
    <w:rsid w:val="00D02F34"/>
    <w:rsid w:val="00D43398"/>
    <w:rsid w:val="00D66564"/>
    <w:rsid w:val="00D92C64"/>
    <w:rsid w:val="00DA3DA6"/>
    <w:rsid w:val="00DC323D"/>
    <w:rsid w:val="00DE0FDA"/>
    <w:rsid w:val="00DE4B49"/>
    <w:rsid w:val="00DE7AE7"/>
    <w:rsid w:val="00E25018"/>
    <w:rsid w:val="00E80162"/>
    <w:rsid w:val="00E86FDA"/>
    <w:rsid w:val="00EB7849"/>
    <w:rsid w:val="00EC0961"/>
    <w:rsid w:val="00ED1E03"/>
    <w:rsid w:val="00F31CB9"/>
    <w:rsid w:val="00F53CB2"/>
    <w:rsid w:val="00F54CF9"/>
    <w:rsid w:val="00F7777B"/>
    <w:rsid w:val="00F862C6"/>
    <w:rsid w:val="00FC3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88C"/>
    <w:pPr>
      <w:suppressAutoHyphens/>
      <w:spacing w:before="60" w:after="60"/>
      <w:jc w:val="both"/>
    </w:pPr>
    <w:rPr>
      <w:rFonts w:cs="Arial"/>
      <w:bCs/>
      <w:kern w:val="1"/>
      <w:sz w:val="24"/>
      <w:szCs w:val="32"/>
      <w:lang w:eastAsia="zh-CN"/>
    </w:rPr>
  </w:style>
  <w:style w:type="paragraph" w:styleId="Heading1">
    <w:name w:val="heading 1"/>
    <w:basedOn w:val="Normal"/>
    <w:next w:val="Normal"/>
    <w:qFormat/>
    <w:rsid w:val="0079388C"/>
    <w:pPr>
      <w:keepNext/>
      <w:spacing w:before="480" w:after="120"/>
      <w:jc w:val="center"/>
      <w:outlineLvl w:val="0"/>
    </w:pPr>
    <w:rPr>
      <w:b/>
      <w:sz w:val="28"/>
    </w:rPr>
  </w:style>
  <w:style w:type="paragraph" w:styleId="Heading2">
    <w:name w:val="heading 2"/>
    <w:basedOn w:val="Normal"/>
    <w:next w:val="Normal"/>
    <w:qFormat/>
    <w:rsid w:val="0079388C"/>
    <w:pPr>
      <w:keepNext/>
      <w:tabs>
        <w:tab w:val="left" w:pos="720"/>
      </w:tabs>
      <w:autoSpaceDE w:val="0"/>
      <w:spacing w:before="360" w:after="120"/>
      <w:outlineLvl w:val="1"/>
    </w:pPr>
    <w:rPr>
      <w:rFonts w:cs="Times New Roman"/>
      <w:b/>
      <w:i/>
      <w:iCs/>
      <w:sz w:val="28"/>
      <w:szCs w:val="24"/>
    </w:rPr>
  </w:style>
  <w:style w:type="paragraph" w:styleId="Heading3">
    <w:name w:val="heading 3"/>
    <w:basedOn w:val="Normal"/>
    <w:next w:val="Normal"/>
    <w:qFormat/>
    <w:rsid w:val="0079388C"/>
    <w:pPr>
      <w:keepNext/>
      <w:spacing w:before="240" w:after="120"/>
      <w:outlineLvl w:val="2"/>
    </w:pPr>
    <w:rPr>
      <w:b/>
      <w:szCs w:val="26"/>
    </w:rPr>
  </w:style>
  <w:style w:type="paragraph" w:styleId="Heading4">
    <w:name w:val="heading 4"/>
    <w:basedOn w:val="Normal"/>
    <w:next w:val="Normal"/>
    <w:qFormat/>
    <w:rsid w:val="0079388C"/>
    <w:pPr>
      <w:keepNext/>
      <w:numPr>
        <w:ilvl w:val="3"/>
        <w:numId w:val="2"/>
      </w:numPr>
      <w:autoSpaceDE w:val="0"/>
      <w:spacing w:before="120"/>
      <w:outlineLvl w:val="3"/>
    </w:pPr>
    <w:rPr>
      <w:i/>
      <w:iCs/>
      <w:szCs w:val="24"/>
    </w:rPr>
  </w:style>
  <w:style w:type="paragraph" w:styleId="Heading5">
    <w:name w:val="heading 5"/>
    <w:basedOn w:val="Normal"/>
    <w:next w:val="Normal"/>
    <w:qFormat/>
    <w:rsid w:val="0079388C"/>
    <w:pPr>
      <w:spacing w:before="120"/>
      <w:outlineLvl w:val="4"/>
    </w:pPr>
    <w:rPr>
      <w:rFonts w:cs="Times New Roman"/>
      <w:b/>
      <w:i/>
      <w:iCs/>
      <w:szCs w:val="26"/>
    </w:rPr>
  </w:style>
  <w:style w:type="paragraph" w:styleId="Heading6">
    <w:name w:val="heading 6"/>
    <w:basedOn w:val="Normal"/>
    <w:next w:val="Normal"/>
    <w:qFormat/>
    <w:rsid w:val="0079388C"/>
    <w:pPr>
      <w:spacing w:before="120"/>
      <w:outlineLvl w:val="5"/>
    </w:pPr>
    <w:rPr>
      <w:rFonts w:cs="Times New Roman"/>
      <w:bCs w:val="0"/>
      <w:i/>
      <w:szCs w:val="22"/>
    </w:rPr>
  </w:style>
  <w:style w:type="paragraph" w:styleId="Heading7">
    <w:name w:val="heading 7"/>
    <w:basedOn w:val="Normal"/>
    <w:next w:val="Normal"/>
    <w:qFormat/>
    <w:rsid w:val="0079388C"/>
    <w:pPr>
      <w:numPr>
        <w:ilvl w:val="6"/>
        <w:numId w:val="2"/>
      </w:numPr>
      <w:autoSpaceDE w:val="0"/>
      <w:spacing w:before="240"/>
      <w:outlineLvl w:val="6"/>
    </w:pPr>
    <w:rPr>
      <w:bCs w:val="0"/>
      <w:szCs w:val="20"/>
    </w:rPr>
  </w:style>
  <w:style w:type="paragraph" w:styleId="Heading8">
    <w:name w:val="heading 8"/>
    <w:basedOn w:val="Normal"/>
    <w:next w:val="Normal"/>
    <w:qFormat/>
    <w:rsid w:val="0079388C"/>
    <w:pPr>
      <w:numPr>
        <w:ilvl w:val="7"/>
        <w:numId w:val="2"/>
      </w:numPr>
      <w:autoSpaceDE w:val="0"/>
      <w:spacing w:before="240"/>
      <w:outlineLvl w:val="7"/>
    </w:pPr>
    <w:rPr>
      <w:bCs w:val="0"/>
      <w:i/>
      <w:iCs/>
      <w:szCs w:val="20"/>
    </w:rPr>
  </w:style>
  <w:style w:type="paragraph" w:styleId="Heading9">
    <w:name w:val="heading 9"/>
    <w:basedOn w:val="Normal"/>
    <w:next w:val="Normal"/>
    <w:qFormat/>
    <w:rsid w:val="0079388C"/>
    <w:pPr>
      <w:keepNext/>
      <w:tabs>
        <w:tab w:val="left" w:pos="1584"/>
        <w:tab w:val="left" w:pos="6480"/>
      </w:tabs>
      <w:autoSpaceDE w:val="0"/>
      <w:ind w:left="1584" w:hanging="1584"/>
      <w:jc w:val="center"/>
      <w:outlineLvl w:val="8"/>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9388C"/>
  </w:style>
  <w:style w:type="character" w:customStyle="1" w:styleId="WW8Num1z1">
    <w:name w:val="WW8Num1z1"/>
    <w:rsid w:val="0079388C"/>
  </w:style>
  <w:style w:type="character" w:customStyle="1" w:styleId="WW8Num1z2">
    <w:name w:val="WW8Num1z2"/>
    <w:rsid w:val="0079388C"/>
  </w:style>
  <w:style w:type="character" w:customStyle="1" w:styleId="WW8Num1z3">
    <w:name w:val="WW8Num1z3"/>
    <w:rsid w:val="0079388C"/>
  </w:style>
  <w:style w:type="character" w:customStyle="1" w:styleId="WW8Num1z4">
    <w:name w:val="WW8Num1z4"/>
    <w:rsid w:val="0079388C"/>
  </w:style>
  <w:style w:type="character" w:customStyle="1" w:styleId="WW8Num1z5">
    <w:name w:val="WW8Num1z5"/>
    <w:rsid w:val="0079388C"/>
  </w:style>
  <w:style w:type="character" w:customStyle="1" w:styleId="WW8Num1z6">
    <w:name w:val="WW8Num1z6"/>
    <w:rsid w:val="0079388C"/>
  </w:style>
  <w:style w:type="character" w:customStyle="1" w:styleId="WW8Num1z7">
    <w:name w:val="WW8Num1z7"/>
    <w:rsid w:val="0079388C"/>
  </w:style>
  <w:style w:type="character" w:customStyle="1" w:styleId="WW8Num1z8">
    <w:name w:val="WW8Num1z8"/>
    <w:rsid w:val="0079388C"/>
  </w:style>
  <w:style w:type="character" w:customStyle="1" w:styleId="WW8Num2z0">
    <w:name w:val="WW8Num2z0"/>
    <w:rsid w:val="0079388C"/>
  </w:style>
  <w:style w:type="character" w:customStyle="1" w:styleId="WW8Num2z1">
    <w:name w:val="WW8Num2z1"/>
    <w:rsid w:val="0079388C"/>
  </w:style>
  <w:style w:type="character" w:customStyle="1" w:styleId="WW8Num2z2">
    <w:name w:val="WW8Num2z2"/>
    <w:rsid w:val="0079388C"/>
  </w:style>
  <w:style w:type="character" w:customStyle="1" w:styleId="WW8Num2z3">
    <w:name w:val="WW8Num2z3"/>
    <w:rsid w:val="0079388C"/>
  </w:style>
  <w:style w:type="character" w:customStyle="1" w:styleId="WW8Num2z4">
    <w:name w:val="WW8Num2z4"/>
    <w:rsid w:val="0079388C"/>
  </w:style>
  <w:style w:type="character" w:customStyle="1" w:styleId="WW8Num2z5">
    <w:name w:val="WW8Num2z5"/>
    <w:rsid w:val="0079388C"/>
  </w:style>
  <w:style w:type="character" w:customStyle="1" w:styleId="WW8Num2z6">
    <w:name w:val="WW8Num2z6"/>
    <w:rsid w:val="0079388C"/>
  </w:style>
  <w:style w:type="character" w:customStyle="1" w:styleId="WW8Num2z7">
    <w:name w:val="WW8Num2z7"/>
    <w:rsid w:val="0079388C"/>
  </w:style>
  <w:style w:type="character" w:customStyle="1" w:styleId="WW8Num2z8">
    <w:name w:val="WW8Num2z8"/>
    <w:rsid w:val="0079388C"/>
  </w:style>
  <w:style w:type="character" w:customStyle="1" w:styleId="WW8Num3z0">
    <w:name w:val="WW8Num3z0"/>
    <w:rsid w:val="0079388C"/>
  </w:style>
  <w:style w:type="character" w:customStyle="1" w:styleId="WW8Num4z0">
    <w:name w:val="WW8Num4z0"/>
    <w:rsid w:val="0079388C"/>
    <w:rPr>
      <w:bCs w:val="0"/>
      <w:iCs/>
      <w:color w:val="000000"/>
    </w:rPr>
  </w:style>
  <w:style w:type="character" w:customStyle="1" w:styleId="WW8Num5z0">
    <w:name w:val="WW8Num5z0"/>
    <w:rsid w:val="0079388C"/>
    <w:rPr>
      <w:rFonts w:cs="Times New Roman"/>
      <w:b w:val="0"/>
      <w:i w:val="0"/>
      <w:szCs w:val="20"/>
    </w:rPr>
  </w:style>
  <w:style w:type="character" w:customStyle="1" w:styleId="WW8Num6z0">
    <w:name w:val="WW8Num6z0"/>
    <w:rsid w:val="0079388C"/>
  </w:style>
  <w:style w:type="character" w:customStyle="1" w:styleId="WW8Num7z0">
    <w:name w:val="WW8Num7z0"/>
    <w:rsid w:val="0079388C"/>
  </w:style>
  <w:style w:type="character" w:customStyle="1" w:styleId="WW8Num8z0">
    <w:name w:val="WW8Num8z0"/>
    <w:rsid w:val="0079388C"/>
    <w:rPr>
      <w:color w:val="auto"/>
    </w:rPr>
  </w:style>
  <w:style w:type="character" w:customStyle="1" w:styleId="WW8Num9z0">
    <w:name w:val="WW8Num9z0"/>
    <w:rsid w:val="0079388C"/>
    <w:rPr>
      <w:rFonts w:cs="Times New Roman"/>
      <w:b/>
      <w:sz w:val="28"/>
    </w:rPr>
  </w:style>
  <w:style w:type="character" w:customStyle="1" w:styleId="WW8Num10z0">
    <w:name w:val="WW8Num10z0"/>
    <w:rsid w:val="0079388C"/>
  </w:style>
  <w:style w:type="character" w:customStyle="1" w:styleId="WW8Num11z0">
    <w:name w:val="WW8Num11z0"/>
    <w:rsid w:val="0079388C"/>
  </w:style>
  <w:style w:type="character" w:customStyle="1" w:styleId="WW8Num11z1">
    <w:name w:val="WW8Num11z1"/>
    <w:rsid w:val="0079388C"/>
    <w:rPr>
      <w:rFonts w:ascii="Symbol" w:hAnsi="Symbol" w:cs="Times New Roman"/>
    </w:rPr>
  </w:style>
  <w:style w:type="character" w:customStyle="1" w:styleId="WW8Num11z2">
    <w:name w:val="WW8Num11z2"/>
    <w:rsid w:val="0079388C"/>
  </w:style>
  <w:style w:type="character" w:customStyle="1" w:styleId="WW8Num11z3">
    <w:name w:val="WW8Num11z3"/>
    <w:rsid w:val="0079388C"/>
  </w:style>
  <w:style w:type="character" w:customStyle="1" w:styleId="WW8Num11z4">
    <w:name w:val="WW8Num11z4"/>
    <w:rsid w:val="0079388C"/>
  </w:style>
  <w:style w:type="character" w:customStyle="1" w:styleId="WW8Num11z5">
    <w:name w:val="WW8Num11z5"/>
    <w:rsid w:val="0079388C"/>
  </w:style>
  <w:style w:type="character" w:customStyle="1" w:styleId="WW8Num11z6">
    <w:name w:val="WW8Num11z6"/>
    <w:rsid w:val="0079388C"/>
  </w:style>
  <w:style w:type="character" w:customStyle="1" w:styleId="WW8Num11z7">
    <w:name w:val="WW8Num11z7"/>
    <w:rsid w:val="0079388C"/>
  </w:style>
  <w:style w:type="character" w:customStyle="1" w:styleId="WW8Num11z8">
    <w:name w:val="WW8Num11z8"/>
    <w:rsid w:val="0079388C"/>
  </w:style>
  <w:style w:type="character" w:customStyle="1" w:styleId="WW8Num12z0">
    <w:name w:val="WW8Num12z0"/>
    <w:rsid w:val="0079388C"/>
    <w:rPr>
      <w:rFonts w:ascii="Symbol" w:hAnsi="Symbol" w:cs="Symbol"/>
      <w:color w:val="000000"/>
      <w:kern w:val="1"/>
      <w:szCs w:val="24"/>
    </w:rPr>
  </w:style>
  <w:style w:type="character" w:customStyle="1" w:styleId="WW8Num13z0">
    <w:name w:val="WW8Num13z0"/>
    <w:rsid w:val="0079388C"/>
    <w:rPr>
      <w:rFonts w:cs="Times New Roman"/>
      <w:b/>
      <w:i w:val="0"/>
      <w:sz w:val="28"/>
      <w:szCs w:val="28"/>
    </w:rPr>
  </w:style>
  <w:style w:type="character" w:customStyle="1" w:styleId="WW8Num14z0">
    <w:name w:val="WW8Num14z0"/>
    <w:rsid w:val="0079388C"/>
  </w:style>
  <w:style w:type="character" w:customStyle="1" w:styleId="WW8Num15z0">
    <w:name w:val="WW8Num15z0"/>
    <w:rsid w:val="0079388C"/>
  </w:style>
  <w:style w:type="character" w:customStyle="1" w:styleId="WW8Num16z0">
    <w:name w:val="WW8Num16z0"/>
    <w:rsid w:val="0079388C"/>
    <w:rPr>
      <w:rFonts w:cs="Times New Roman"/>
    </w:rPr>
  </w:style>
  <w:style w:type="character" w:customStyle="1" w:styleId="WW8Num17z0">
    <w:name w:val="WW8Num17z0"/>
    <w:rsid w:val="0079388C"/>
  </w:style>
  <w:style w:type="character" w:customStyle="1" w:styleId="WW8Num18z0">
    <w:name w:val="WW8Num18z0"/>
    <w:rsid w:val="0079388C"/>
  </w:style>
  <w:style w:type="character" w:customStyle="1" w:styleId="WW8Num3z1">
    <w:name w:val="WW8Num3z1"/>
    <w:rsid w:val="0079388C"/>
  </w:style>
  <w:style w:type="character" w:customStyle="1" w:styleId="WW8Num3z2">
    <w:name w:val="WW8Num3z2"/>
    <w:rsid w:val="0079388C"/>
  </w:style>
  <w:style w:type="character" w:customStyle="1" w:styleId="WW8Num3z3">
    <w:name w:val="WW8Num3z3"/>
    <w:rsid w:val="0079388C"/>
  </w:style>
  <w:style w:type="character" w:customStyle="1" w:styleId="WW8Num3z4">
    <w:name w:val="WW8Num3z4"/>
    <w:rsid w:val="0079388C"/>
  </w:style>
  <w:style w:type="character" w:customStyle="1" w:styleId="WW8Num3z5">
    <w:name w:val="WW8Num3z5"/>
    <w:rsid w:val="0079388C"/>
  </w:style>
  <w:style w:type="character" w:customStyle="1" w:styleId="WW8Num3z6">
    <w:name w:val="WW8Num3z6"/>
    <w:rsid w:val="0079388C"/>
  </w:style>
  <w:style w:type="character" w:customStyle="1" w:styleId="WW8Num3z7">
    <w:name w:val="WW8Num3z7"/>
    <w:rsid w:val="0079388C"/>
  </w:style>
  <w:style w:type="character" w:customStyle="1" w:styleId="WW8Num3z8">
    <w:name w:val="WW8Num3z8"/>
    <w:rsid w:val="0079388C"/>
  </w:style>
  <w:style w:type="character" w:customStyle="1" w:styleId="WW8Num4z1">
    <w:name w:val="WW8Num4z1"/>
    <w:rsid w:val="0079388C"/>
  </w:style>
  <w:style w:type="character" w:customStyle="1" w:styleId="WW8Num4z2">
    <w:name w:val="WW8Num4z2"/>
    <w:rsid w:val="0079388C"/>
  </w:style>
  <w:style w:type="character" w:customStyle="1" w:styleId="WW8Num4z3">
    <w:name w:val="WW8Num4z3"/>
    <w:rsid w:val="0079388C"/>
  </w:style>
  <w:style w:type="character" w:customStyle="1" w:styleId="WW8Num4z4">
    <w:name w:val="WW8Num4z4"/>
    <w:rsid w:val="0079388C"/>
  </w:style>
  <w:style w:type="character" w:customStyle="1" w:styleId="WW8Num4z5">
    <w:name w:val="WW8Num4z5"/>
    <w:rsid w:val="0079388C"/>
  </w:style>
  <w:style w:type="character" w:customStyle="1" w:styleId="WW8Num4z6">
    <w:name w:val="WW8Num4z6"/>
    <w:rsid w:val="0079388C"/>
  </w:style>
  <w:style w:type="character" w:customStyle="1" w:styleId="WW8Num4z7">
    <w:name w:val="WW8Num4z7"/>
    <w:rsid w:val="0079388C"/>
  </w:style>
  <w:style w:type="character" w:customStyle="1" w:styleId="WW8Num4z8">
    <w:name w:val="WW8Num4z8"/>
    <w:rsid w:val="0079388C"/>
  </w:style>
  <w:style w:type="character" w:customStyle="1" w:styleId="WW8Num5z1">
    <w:name w:val="WW8Num5z1"/>
    <w:rsid w:val="0079388C"/>
  </w:style>
  <w:style w:type="character" w:customStyle="1" w:styleId="WW8Num5z2">
    <w:name w:val="WW8Num5z2"/>
    <w:rsid w:val="0079388C"/>
  </w:style>
  <w:style w:type="character" w:customStyle="1" w:styleId="WW8Num5z3">
    <w:name w:val="WW8Num5z3"/>
    <w:rsid w:val="0079388C"/>
  </w:style>
  <w:style w:type="character" w:customStyle="1" w:styleId="WW8Num5z4">
    <w:name w:val="WW8Num5z4"/>
    <w:rsid w:val="0079388C"/>
  </w:style>
  <w:style w:type="character" w:customStyle="1" w:styleId="WW8Num5z5">
    <w:name w:val="WW8Num5z5"/>
    <w:rsid w:val="0079388C"/>
  </w:style>
  <w:style w:type="character" w:customStyle="1" w:styleId="WW8Num5z6">
    <w:name w:val="WW8Num5z6"/>
    <w:rsid w:val="0079388C"/>
  </w:style>
  <w:style w:type="character" w:customStyle="1" w:styleId="WW8Num5z7">
    <w:name w:val="WW8Num5z7"/>
    <w:rsid w:val="0079388C"/>
  </w:style>
  <w:style w:type="character" w:customStyle="1" w:styleId="WW8Num5z8">
    <w:name w:val="WW8Num5z8"/>
    <w:rsid w:val="0079388C"/>
  </w:style>
  <w:style w:type="character" w:customStyle="1" w:styleId="WW8Num6z1">
    <w:name w:val="WW8Num6z1"/>
    <w:rsid w:val="0079388C"/>
    <w:rPr>
      <w:rFonts w:ascii="Courier New" w:hAnsi="Courier New" w:cs="Courier New"/>
    </w:rPr>
  </w:style>
  <w:style w:type="character" w:customStyle="1" w:styleId="WW8Num6z2">
    <w:name w:val="WW8Num6z2"/>
    <w:rsid w:val="0079388C"/>
    <w:rPr>
      <w:rFonts w:ascii="Wingdings" w:hAnsi="Wingdings" w:cs="Wingdings"/>
    </w:rPr>
  </w:style>
  <w:style w:type="character" w:customStyle="1" w:styleId="WW8Num7z1">
    <w:name w:val="WW8Num7z1"/>
    <w:rsid w:val="0079388C"/>
    <w:rPr>
      <w:rFonts w:ascii="Courier New" w:hAnsi="Courier New" w:cs="Courier New"/>
    </w:rPr>
  </w:style>
  <w:style w:type="character" w:customStyle="1" w:styleId="WW8Num7z2">
    <w:name w:val="WW8Num7z2"/>
    <w:rsid w:val="0079388C"/>
    <w:rPr>
      <w:rFonts w:ascii="Wingdings" w:hAnsi="Wingdings" w:cs="Wingdings"/>
    </w:rPr>
  </w:style>
  <w:style w:type="character" w:customStyle="1" w:styleId="WW8Num8z1">
    <w:name w:val="WW8Num8z1"/>
    <w:rsid w:val="0079388C"/>
  </w:style>
  <w:style w:type="character" w:customStyle="1" w:styleId="WW8Num8z2">
    <w:name w:val="WW8Num8z2"/>
    <w:rsid w:val="0079388C"/>
  </w:style>
  <w:style w:type="character" w:customStyle="1" w:styleId="WW8Num8z3">
    <w:name w:val="WW8Num8z3"/>
    <w:rsid w:val="0079388C"/>
  </w:style>
  <w:style w:type="character" w:customStyle="1" w:styleId="WW8Num8z4">
    <w:name w:val="WW8Num8z4"/>
    <w:rsid w:val="0079388C"/>
  </w:style>
  <w:style w:type="character" w:customStyle="1" w:styleId="WW8Num8z5">
    <w:name w:val="WW8Num8z5"/>
    <w:rsid w:val="0079388C"/>
  </w:style>
  <w:style w:type="character" w:customStyle="1" w:styleId="WW8Num8z6">
    <w:name w:val="WW8Num8z6"/>
    <w:rsid w:val="0079388C"/>
  </w:style>
  <w:style w:type="character" w:customStyle="1" w:styleId="WW8Num8z7">
    <w:name w:val="WW8Num8z7"/>
    <w:rsid w:val="0079388C"/>
  </w:style>
  <w:style w:type="character" w:customStyle="1" w:styleId="WW8Num8z8">
    <w:name w:val="WW8Num8z8"/>
    <w:rsid w:val="0079388C"/>
  </w:style>
  <w:style w:type="character" w:customStyle="1" w:styleId="WW8Num9z1">
    <w:name w:val="WW8Num9z1"/>
    <w:rsid w:val="0079388C"/>
  </w:style>
  <w:style w:type="character" w:customStyle="1" w:styleId="WW8Num9z2">
    <w:name w:val="WW8Num9z2"/>
    <w:rsid w:val="0079388C"/>
  </w:style>
  <w:style w:type="character" w:customStyle="1" w:styleId="WW8Num9z3">
    <w:name w:val="WW8Num9z3"/>
    <w:rsid w:val="0079388C"/>
  </w:style>
  <w:style w:type="character" w:customStyle="1" w:styleId="WW8Num9z4">
    <w:name w:val="WW8Num9z4"/>
    <w:rsid w:val="0079388C"/>
  </w:style>
  <w:style w:type="character" w:customStyle="1" w:styleId="WW8Num9z5">
    <w:name w:val="WW8Num9z5"/>
    <w:rsid w:val="0079388C"/>
  </w:style>
  <w:style w:type="character" w:customStyle="1" w:styleId="WW8Num9z6">
    <w:name w:val="WW8Num9z6"/>
    <w:rsid w:val="0079388C"/>
  </w:style>
  <w:style w:type="character" w:customStyle="1" w:styleId="WW8Num9z7">
    <w:name w:val="WW8Num9z7"/>
    <w:rsid w:val="0079388C"/>
  </w:style>
  <w:style w:type="character" w:customStyle="1" w:styleId="WW8Num9z8">
    <w:name w:val="WW8Num9z8"/>
    <w:rsid w:val="0079388C"/>
  </w:style>
  <w:style w:type="character" w:customStyle="1" w:styleId="WW8Num10z1">
    <w:name w:val="WW8Num10z1"/>
    <w:rsid w:val="0079388C"/>
    <w:rPr>
      <w:rFonts w:ascii="Courier New" w:hAnsi="Courier New" w:cs="Courier New"/>
    </w:rPr>
  </w:style>
  <w:style w:type="character" w:customStyle="1" w:styleId="WW8Num10z2">
    <w:name w:val="WW8Num10z2"/>
    <w:rsid w:val="0079388C"/>
    <w:rPr>
      <w:rFonts w:ascii="Wingdings" w:hAnsi="Wingdings" w:cs="Wingdings"/>
    </w:rPr>
  </w:style>
  <w:style w:type="character" w:customStyle="1" w:styleId="WW8Num12z1">
    <w:name w:val="WW8Num12z1"/>
    <w:rsid w:val="0079388C"/>
    <w:rPr>
      <w:rFonts w:ascii="Courier New" w:hAnsi="Courier New" w:cs="Courier New"/>
    </w:rPr>
  </w:style>
  <w:style w:type="character" w:customStyle="1" w:styleId="WW8Num12z2">
    <w:name w:val="WW8Num12z2"/>
    <w:rsid w:val="0079388C"/>
    <w:rPr>
      <w:rFonts w:ascii="Wingdings" w:hAnsi="Wingdings" w:cs="Wingdings"/>
    </w:rPr>
  </w:style>
  <w:style w:type="character" w:customStyle="1" w:styleId="WW8Num13z1">
    <w:name w:val="WW8Num13z1"/>
    <w:rsid w:val="0079388C"/>
    <w:rPr>
      <w:rFonts w:ascii="Courier New" w:hAnsi="Courier New" w:cs="Courier New"/>
    </w:rPr>
  </w:style>
  <w:style w:type="character" w:customStyle="1" w:styleId="WW8Num13z2">
    <w:name w:val="WW8Num13z2"/>
    <w:rsid w:val="0079388C"/>
    <w:rPr>
      <w:rFonts w:ascii="Wingdings" w:hAnsi="Wingdings" w:cs="Wingdings"/>
    </w:rPr>
  </w:style>
  <w:style w:type="character" w:customStyle="1" w:styleId="WW8Num14z1">
    <w:name w:val="WW8Num14z1"/>
    <w:rsid w:val="0079388C"/>
  </w:style>
  <w:style w:type="character" w:customStyle="1" w:styleId="WW8Num14z2">
    <w:name w:val="WW8Num14z2"/>
    <w:rsid w:val="0079388C"/>
  </w:style>
  <w:style w:type="character" w:customStyle="1" w:styleId="WW8Num14z3">
    <w:name w:val="WW8Num14z3"/>
    <w:rsid w:val="0079388C"/>
  </w:style>
  <w:style w:type="character" w:customStyle="1" w:styleId="WW8Num14z4">
    <w:name w:val="WW8Num14z4"/>
    <w:rsid w:val="0079388C"/>
  </w:style>
  <w:style w:type="character" w:customStyle="1" w:styleId="WW8Num14z5">
    <w:name w:val="WW8Num14z5"/>
    <w:rsid w:val="0079388C"/>
  </w:style>
  <w:style w:type="character" w:customStyle="1" w:styleId="WW8Num14z6">
    <w:name w:val="WW8Num14z6"/>
    <w:rsid w:val="0079388C"/>
  </w:style>
  <w:style w:type="character" w:customStyle="1" w:styleId="WW8Num14z7">
    <w:name w:val="WW8Num14z7"/>
    <w:rsid w:val="0079388C"/>
  </w:style>
  <w:style w:type="character" w:customStyle="1" w:styleId="WW8Num14z8">
    <w:name w:val="WW8Num14z8"/>
    <w:rsid w:val="0079388C"/>
  </w:style>
  <w:style w:type="character" w:customStyle="1" w:styleId="WW8Num15z1">
    <w:name w:val="WW8Num15z1"/>
    <w:rsid w:val="0079388C"/>
  </w:style>
  <w:style w:type="character" w:customStyle="1" w:styleId="WW8Num15z2">
    <w:name w:val="WW8Num15z2"/>
    <w:rsid w:val="0079388C"/>
  </w:style>
  <w:style w:type="character" w:customStyle="1" w:styleId="WW8Num15z3">
    <w:name w:val="WW8Num15z3"/>
    <w:rsid w:val="0079388C"/>
  </w:style>
  <w:style w:type="character" w:customStyle="1" w:styleId="WW8Num15z4">
    <w:name w:val="WW8Num15z4"/>
    <w:rsid w:val="0079388C"/>
  </w:style>
  <w:style w:type="character" w:customStyle="1" w:styleId="WW8Num15z5">
    <w:name w:val="WW8Num15z5"/>
    <w:rsid w:val="0079388C"/>
  </w:style>
  <w:style w:type="character" w:customStyle="1" w:styleId="WW8Num15z6">
    <w:name w:val="WW8Num15z6"/>
    <w:rsid w:val="0079388C"/>
  </w:style>
  <w:style w:type="character" w:customStyle="1" w:styleId="WW8Num15z7">
    <w:name w:val="WW8Num15z7"/>
    <w:rsid w:val="0079388C"/>
  </w:style>
  <w:style w:type="character" w:customStyle="1" w:styleId="WW8Num15z8">
    <w:name w:val="WW8Num15z8"/>
    <w:rsid w:val="0079388C"/>
  </w:style>
  <w:style w:type="character" w:customStyle="1" w:styleId="WW8Num16z1">
    <w:name w:val="WW8Num16z1"/>
    <w:rsid w:val="0079388C"/>
  </w:style>
  <w:style w:type="character" w:customStyle="1" w:styleId="WW8Num16z2">
    <w:name w:val="WW8Num16z2"/>
    <w:rsid w:val="0079388C"/>
  </w:style>
  <w:style w:type="character" w:customStyle="1" w:styleId="WW8Num16z3">
    <w:name w:val="WW8Num16z3"/>
    <w:rsid w:val="0079388C"/>
  </w:style>
  <w:style w:type="character" w:customStyle="1" w:styleId="WW8Num16z4">
    <w:name w:val="WW8Num16z4"/>
    <w:rsid w:val="0079388C"/>
  </w:style>
  <w:style w:type="character" w:customStyle="1" w:styleId="WW8Num16z5">
    <w:name w:val="WW8Num16z5"/>
    <w:rsid w:val="0079388C"/>
  </w:style>
  <w:style w:type="character" w:customStyle="1" w:styleId="WW8Num16z6">
    <w:name w:val="WW8Num16z6"/>
    <w:rsid w:val="0079388C"/>
  </w:style>
  <w:style w:type="character" w:customStyle="1" w:styleId="WW8Num16z7">
    <w:name w:val="WW8Num16z7"/>
    <w:rsid w:val="0079388C"/>
  </w:style>
  <w:style w:type="character" w:customStyle="1" w:styleId="WW8Num16z8">
    <w:name w:val="WW8Num16z8"/>
    <w:rsid w:val="0079388C"/>
  </w:style>
  <w:style w:type="character" w:customStyle="1" w:styleId="WW8Num17z1">
    <w:name w:val="WW8Num17z1"/>
    <w:rsid w:val="0079388C"/>
  </w:style>
  <w:style w:type="character" w:customStyle="1" w:styleId="WW8Num17z2">
    <w:name w:val="WW8Num17z2"/>
    <w:rsid w:val="0079388C"/>
  </w:style>
  <w:style w:type="character" w:customStyle="1" w:styleId="WW8Num17z3">
    <w:name w:val="WW8Num17z3"/>
    <w:rsid w:val="0079388C"/>
  </w:style>
  <w:style w:type="character" w:customStyle="1" w:styleId="WW8Num17z4">
    <w:name w:val="WW8Num17z4"/>
    <w:rsid w:val="0079388C"/>
  </w:style>
  <w:style w:type="character" w:customStyle="1" w:styleId="WW8Num17z5">
    <w:name w:val="WW8Num17z5"/>
    <w:rsid w:val="0079388C"/>
  </w:style>
  <w:style w:type="character" w:customStyle="1" w:styleId="WW8Num17z6">
    <w:name w:val="WW8Num17z6"/>
    <w:rsid w:val="0079388C"/>
  </w:style>
  <w:style w:type="character" w:customStyle="1" w:styleId="WW8Num17z7">
    <w:name w:val="WW8Num17z7"/>
    <w:rsid w:val="0079388C"/>
  </w:style>
  <w:style w:type="character" w:customStyle="1" w:styleId="WW8Num17z8">
    <w:name w:val="WW8Num17z8"/>
    <w:rsid w:val="0079388C"/>
  </w:style>
  <w:style w:type="character" w:customStyle="1" w:styleId="WW8Num18z1">
    <w:name w:val="WW8Num18z1"/>
    <w:rsid w:val="0079388C"/>
    <w:rPr>
      <w:rFonts w:ascii="Courier New" w:hAnsi="Courier New" w:cs="Courier New"/>
    </w:rPr>
  </w:style>
  <w:style w:type="character" w:customStyle="1" w:styleId="WW8Num18z2">
    <w:name w:val="WW8Num18z2"/>
    <w:rsid w:val="0079388C"/>
    <w:rPr>
      <w:rFonts w:ascii="Wingdings" w:hAnsi="Wingdings" w:cs="Wingdings"/>
    </w:rPr>
  </w:style>
  <w:style w:type="character" w:customStyle="1" w:styleId="WW8Num19z0">
    <w:name w:val="WW8Num19z0"/>
    <w:rsid w:val="0079388C"/>
    <w:rPr>
      <w:rFonts w:ascii="Symbol" w:hAnsi="Symbol" w:cs="Symbol"/>
    </w:rPr>
  </w:style>
  <w:style w:type="character" w:customStyle="1" w:styleId="WW8Num19z1">
    <w:name w:val="WW8Num19z1"/>
    <w:rsid w:val="0079388C"/>
    <w:rPr>
      <w:rFonts w:ascii="Courier New" w:hAnsi="Courier New" w:cs="Courier New"/>
    </w:rPr>
  </w:style>
  <w:style w:type="character" w:customStyle="1" w:styleId="WW8Num19z2">
    <w:name w:val="WW8Num19z2"/>
    <w:rsid w:val="0079388C"/>
    <w:rPr>
      <w:rFonts w:ascii="Wingdings" w:hAnsi="Wingdings" w:cs="Wingdings"/>
    </w:rPr>
  </w:style>
  <w:style w:type="character" w:customStyle="1" w:styleId="WW8Num20z0">
    <w:name w:val="WW8Num20z0"/>
    <w:rsid w:val="0079388C"/>
    <w:rPr>
      <w:rFonts w:ascii="Symbol" w:hAnsi="Symbol" w:cs="Symbol"/>
    </w:rPr>
  </w:style>
  <w:style w:type="character" w:customStyle="1" w:styleId="WW8Num20z1">
    <w:name w:val="WW8Num20z1"/>
    <w:rsid w:val="0079388C"/>
    <w:rPr>
      <w:rFonts w:ascii="Courier New" w:hAnsi="Courier New" w:cs="Courier New"/>
    </w:rPr>
  </w:style>
  <w:style w:type="character" w:customStyle="1" w:styleId="WW8Num20z2">
    <w:name w:val="WW8Num20z2"/>
    <w:rsid w:val="0079388C"/>
    <w:rPr>
      <w:rFonts w:ascii="Wingdings" w:hAnsi="Wingdings" w:cs="Wingdings"/>
    </w:rPr>
  </w:style>
  <w:style w:type="character" w:customStyle="1" w:styleId="WW8Num21z0">
    <w:name w:val="WW8Num21z0"/>
    <w:rsid w:val="0079388C"/>
  </w:style>
  <w:style w:type="character" w:customStyle="1" w:styleId="WW8Num21z1">
    <w:name w:val="WW8Num21z1"/>
    <w:rsid w:val="0079388C"/>
  </w:style>
  <w:style w:type="character" w:customStyle="1" w:styleId="WW8Num21z2">
    <w:name w:val="WW8Num21z2"/>
    <w:rsid w:val="0079388C"/>
  </w:style>
  <w:style w:type="character" w:customStyle="1" w:styleId="WW8Num21z3">
    <w:name w:val="WW8Num21z3"/>
    <w:rsid w:val="0079388C"/>
  </w:style>
  <w:style w:type="character" w:customStyle="1" w:styleId="WW8Num21z4">
    <w:name w:val="WW8Num21z4"/>
    <w:rsid w:val="0079388C"/>
  </w:style>
  <w:style w:type="character" w:customStyle="1" w:styleId="WW8Num21z5">
    <w:name w:val="WW8Num21z5"/>
    <w:rsid w:val="0079388C"/>
  </w:style>
  <w:style w:type="character" w:customStyle="1" w:styleId="WW8Num21z6">
    <w:name w:val="WW8Num21z6"/>
    <w:rsid w:val="0079388C"/>
  </w:style>
  <w:style w:type="character" w:customStyle="1" w:styleId="WW8Num21z7">
    <w:name w:val="WW8Num21z7"/>
    <w:rsid w:val="0079388C"/>
  </w:style>
  <w:style w:type="character" w:customStyle="1" w:styleId="WW8Num21z8">
    <w:name w:val="WW8Num21z8"/>
    <w:rsid w:val="0079388C"/>
  </w:style>
  <w:style w:type="character" w:customStyle="1" w:styleId="WW8Num22z0">
    <w:name w:val="WW8Num22z0"/>
    <w:rsid w:val="0079388C"/>
  </w:style>
  <w:style w:type="character" w:customStyle="1" w:styleId="WW8Num22z1">
    <w:name w:val="WW8Num22z1"/>
    <w:rsid w:val="0079388C"/>
    <w:rPr>
      <w:rFonts w:ascii="Courier New" w:hAnsi="Courier New" w:cs="Courier New"/>
    </w:rPr>
  </w:style>
  <w:style w:type="character" w:customStyle="1" w:styleId="WW8Num22z2">
    <w:name w:val="WW8Num22z2"/>
    <w:rsid w:val="0079388C"/>
    <w:rPr>
      <w:rFonts w:ascii="Wingdings" w:hAnsi="Wingdings" w:cs="Wingdings"/>
    </w:rPr>
  </w:style>
  <w:style w:type="character" w:customStyle="1" w:styleId="WW8Num22z3">
    <w:name w:val="WW8Num22z3"/>
    <w:rsid w:val="0079388C"/>
    <w:rPr>
      <w:rFonts w:ascii="Symbol" w:hAnsi="Symbol" w:cs="Symbol"/>
    </w:rPr>
  </w:style>
  <w:style w:type="character" w:customStyle="1" w:styleId="WW8Num23z0">
    <w:name w:val="WW8Num23z0"/>
    <w:rsid w:val="0079388C"/>
    <w:rPr>
      <w:rFonts w:ascii="Symbol" w:hAnsi="Symbol" w:cs="Symbol"/>
    </w:rPr>
  </w:style>
  <w:style w:type="character" w:customStyle="1" w:styleId="WW8Num23z1">
    <w:name w:val="WW8Num23z1"/>
    <w:rsid w:val="0079388C"/>
    <w:rPr>
      <w:rFonts w:ascii="Courier New" w:hAnsi="Courier New" w:cs="Courier New"/>
    </w:rPr>
  </w:style>
  <w:style w:type="character" w:customStyle="1" w:styleId="WW8Num23z2">
    <w:name w:val="WW8Num23z2"/>
    <w:rsid w:val="0079388C"/>
    <w:rPr>
      <w:rFonts w:ascii="Wingdings" w:hAnsi="Wingdings" w:cs="Wingdings"/>
    </w:rPr>
  </w:style>
  <w:style w:type="character" w:customStyle="1" w:styleId="WW8Num24z0">
    <w:name w:val="WW8Num24z0"/>
    <w:rsid w:val="0079388C"/>
  </w:style>
  <w:style w:type="character" w:customStyle="1" w:styleId="WW8Num24z1">
    <w:name w:val="WW8Num24z1"/>
    <w:rsid w:val="0079388C"/>
    <w:rPr>
      <w:rFonts w:ascii="Symbol" w:hAnsi="Symbol" w:cs="Times New Roman"/>
    </w:rPr>
  </w:style>
  <w:style w:type="character" w:customStyle="1" w:styleId="WW8Num24z2">
    <w:name w:val="WW8Num24z2"/>
    <w:rsid w:val="0079388C"/>
  </w:style>
  <w:style w:type="character" w:customStyle="1" w:styleId="WW8Num24z3">
    <w:name w:val="WW8Num24z3"/>
    <w:rsid w:val="0079388C"/>
  </w:style>
  <w:style w:type="character" w:customStyle="1" w:styleId="WW8Num24z4">
    <w:name w:val="WW8Num24z4"/>
    <w:rsid w:val="0079388C"/>
  </w:style>
  <w:style w:type="character" w:customStyle="1" w:styleId="WW8Num24z5">
    <w:name w:val="WW8Num24z5"/>
    <w:rsid w:val="0079388C"/>
  </w:style>
  <w:style w:type="character" w:customStyle="1" w:styleId="WW8Num24z6">
    <w:name w:val="WW8Num24z6"/>
    <w:rsid w:val="0079388C"/>
  </w:style>
  <w:style w:type="character" w:customStyle="1" w:styleId="WW8Num24z7">
    <w:name w:val="WW8Num24z7"/>
    <w:rsid w:val="0079388C"/>
  </w:style>
  <w:style w:type="character" w:customStyle="1" w:styleId="WW8Num24z8">
    <w:name w:val="WW8Num24z8"/>
    <w:rsid w:val="0079388C"/>
  </w:style>
  <w:style w:type="character" w:customStyle="1" w:styleId="WW8Num25z0">
    <w:name w:val="WW8Num25z0"/>
    <w:rsid w:val="0079388C"/>
  </w:style>
  <w:style w:type="character" w:customStyle="1" w:styleId="WW8Num25z1">
    <w:name w:val="WW8Num25z1"/>
    <w:rsid w:val="0079388C"/>
    <w:rPr>
      <w:rFonts w:ascii="Courier New" w:hAnsi="Courier New" w:cs="Courier New"/>
    </w:rPr>
  </w:style>
  <w:style w:type="character" w:customStyle="1" w:styleId="WW8Num25z2">
    <w:name w:val="WW8Num25z2"/>
    <w:rsid w:val="0079388C"/>
    <w:rPr>
      <w:rFonts w:ascii="Wingdings" w:hAnsi="Wingdings" w:cs="Wingdings"/>
    </w:rPr>
  </w:style>
  <w:style w:type="character" w:customStyle="1" w:styleId="WW8Num25z3">
    <w:name w:val="WW8Num25z3"/>
    <w:rsid w:val="0079388C"/>
    <w:rPr>
      <w:rFonts w:ascii="Symbol" w:hAnsi="Symbol" w:cs="Symbol"/>
    </w:rPr>
  </w:style>
  <w:style w:type="character" w:customStyle="1" w:styleId="WW8Num26z0">
    <w:name w:val="WW8Num26z0"/>
    <w:rsid w:val="0079388C"/>
    <w:rPr>
      <w:rFonts w:ascii="Symbol" w:hAnsi="Symbol" w:cs="Symbol"/>
      <w:szCs w:val="24"/>
    </w:rPr>
  </w:style>
  <w:style w:type="character" w:customStyle="1" w:styleId="WW8Num26z1">
    <w:name w:val="WW8Num26z1"/>
    <w:rsid w:val="0079388C"/>
    <w:rPr>
      <w:rFonts w:ascii="Courier New" w:hAnsi="Courier New" w:cs="Courier New"/>
    </w:rPr>
  </w:style>
  <w:style w:type="character" w:customStyle="1" w:styleId="WW8Num26z2">
    <w:name w:val="WW8Num26z2"/>
    <w:rsid w:val="0079388C"/>
    <w:rPr>
      <w:rFonts w:ascii="Wingdings" w:hAnsi="Wingdings" w:cs="Wingdings"/>
    </w:rPr>
  </w:style>
  <w:style w:type="character" w:customStyle="1" w:styleId="WW8Num27z0">
    <w:name w:val="WW8Num27z0"/>
    <w:rsid w:val="0079388C"/>
    <w:rPr>
      <w:rFonts w:ascii="Times New Roman" w:hAnsi="Times New Roman" w:cs="Times New Roman"/>
    </w:rPr>
  </w:style>
  <w:style w:type="character" w:customStyle="1" w:styleId="WW8Num27z1">
    <w:name w:val="WW8Num27z1"/>
    <w:rsid w:val="0079388C"/>
  </w:style>
  <w:style w:type="character" w:customStyle="1" w:styleId="WW8Num27z2">
    <w:name w:val="WW8Num27z2"/>
    <w:rsid w:val="0079388C"/>
  </w:style>
  <w:style w:type="character" w:customStyle="1" w:styleId="WW8Num27z3">
    <w:name w:val="WW8Num27z3"/>
    <w:rsid w:val="0079388C"/>
  </w:style>
  <w:style w:type="character" w:customStyle="1" w:styleId="WW8Num27z4">
    <w:name w:val="WW8Num27z4"/>
    <w:rsid w:val="0079388C"/>
  </w:style>
  <w:style w:type="character" w:customStyle="1" w:styleId="WW8Num27z5">
    <w:name w:val="WW8Num27z5"/>
    <w:rsid w:val="0079388C"/>
  </w:style>
  <w:style w:type="character" w:customStyle="1" w:styleId="WW8Num27z6">
    <w:name w:val="WW8Num27z6"/>
    <w:rsid w:val="0079388C"/>
  </w:style>
  <w:style w:type="character" w:customStyle="1" w:styleId="WW8Num27z7">
    <w:name w:val="WW8Num27z7"/>
    <w:rsid w:val="0079388C"/>
  </w:style>
  <w:style w:type="character" w:customStyle="1" w:styleId="WW8Num27z8">
    <w:name w:val="WW8Num27z8"/>
    <w:rsid w:val="0079388C"/>
  </w:style>
  <w:style w:type="character" w:customStyle="1" w:styleId="WW8Num28z0">
    <w:name w:val="WW8Num28z0"/>
    <w:rsid w:val="0079388C"/>
    <w:rPr>
      <w:rFonts w:ascii="Symbol" w:hAnsi="Symbol" w:cs="Symbol"/>
    </w:rPr>
  </w:style>
  <w:style w:type="character" w:customStyle="1" w:styleId="WW8Num28z1">
    <w:name w:val="WW8Num28z1"/>
    <w:rsid w:val="0079388C"/>
    <w:rPr>
      <w:rFonts w:ascii="Courier New" w:hAnsi="Courier New" w:cs="Courier New"/>
    </w:rPr>
  </w:style>
  <w:style w:type="character" w:customStyle="1" w:styleId="WW8Num28z2">
    <w:name w:val="WW8Num28z2"/>
    <w:rsid w:val="0079388C"/>
    <w:rPr>
      <w:rFonts w:ascii="Wingdings" w:hAnsi="Wingdings" w:cs="Wingdings"/>
    </w:rPr>
  </w:style>
  <w:style w:type="character" w:customStyle="1" w:styleId="WW8Num29z0">
    <w:name w:val="WW8Num29z0"/>
    <w:rsid w:val="0079388C"/>
    <w:rPr>
      <w:rFonts w:ascii="Symbol" w:hAnsi="Symbol" w:cs="Symbol"/>
    </w:rPr>
  </w:style>
  <w:style w:type="character" w:customStyle="1" w:styleId="WW8Num29z1">
    <w:name w:val="WW8Num29z1"/>
    <w:rsid w:val="0079388C"/>
    <w:rPr>
      <w:rFonts w:ascii="Courier New" w:hAnsi="Courier New" w:cs="Courier New"/>
    </w:rPr>
  </w:style>
  <w:style w:type="character" w:customStyle="1" w:styleId="WW8Num29z2">
    <w:name w:val="WW8Num29z2"/>
    <w:rsid w:val="0079388C"/>
    <w:rPr>
      <w:rFonts w:ascii="Wingdings" w:hAnsi="Wingdings" w:cs="Wingdings"/>
    </w:rPr>
  </w:style>
  <w:style w:type="character" w:customStyle="1" w:styleId="WW8Num30z0">
    <w:name w:val="WW8Num30z0"/>
    <w:rsid w:val="0079388C"/>
    <w:rPr>
      <w:rFonts w:ascii="Symbol" w:hAnsi="Symbol" w:cs="Symbol"/>
    </w:rPr>
  </w:style>
  <w:style w:type="character" w:customStyle="1" w:styleId="WW8Num30z1">
    <w:name w:val="WW8Num30z1"/>
    <w:rsid w:val="0079388C"/>
    <w:rPr>
      <w:rFonts w:ascii="Courier New" w:hAnsi="Courier New" w:cs="Courier New"/>
    </w:rPr>
  </w:style>
  <w:style w:type="character" w:customStyle="1" w:styleId="WW8Num30z2">
    <w:name w:val="WW8Num30z2"/>
    <w:rsid w:val="0079388C"/>
    <w:rPr>
      <w:rFonts w:ascii="Wingdings" w:hAnsi="Wingdings" w:cs="Wingdings"/>
    </w:rPr>
  </w:style>
  <w:style w:type="character" w:customStyle="1" w:styleId="WW8Num31z0">
    <w:name w:val="WW8Num31z0"/>
    <w:rsid w:val="0079388C"/>
  </w:style>
  <w:style w:type="character" w:customStyle="1" w:styleId="WW8Num31z1">
    <w:name w:val="WW8Num31z1"/>
    <w:rsid w:val="0079388C"/>
  </w:style>
  <w:style w:type="character" w:customStyle="1" w:styleId="WW8Num31z2">
    <w:name w:val="WW8Num31z2"/>
    <w:rsid w:val="0079388C"/>
  </w:style>
  <w:style w:type="character" w:customStyle="1" w:styleId="WW8Num31z3">
    <w:name w:val="WW8Num31z3"/>
    <w:rsid w:val="0079388C"/>
  </w:style>
  <w:style w:type="character" w:customStyle="1" w:styleId="WW8Num31z4">
    <w:name w:val="WW8Num31z4"/>
    <w:rsid w:val="0079388C"/>
  </w:style>
  <w:style w:type="character" w:customStyle="1" w:styleId="WW8Num31z5">
    <w:name w:val="WW8Num31z5"/>
    <w:rsid w:val="0079388C"/>
  </w:style>
  <w:style w:type="character" w:customStyle="1" w:styleId="WW8Num31z6">
    <w:name w:val="WW8Num31z6"/>
    <w:rsid w:val="0079388C"/>
  </w:style>
  <w:style w:type="character" w:customStyle="1" w:styleId="WW8Num31z7">
    <w:name w:val="WW8Num31z7"/>
    <w:rsid w:val="0079388C"/>
  </w:style>
  <w:style w:type="character" w:customStyle="1" w:styleId="WW8Num31z8">
    <w:name w:val="WW8Num31z8"/>
    <w:rsid w:val="0079388C"/>
  </w:style>
  <w:style w:type="character" w:customStyle="1" w:styleId="WW8Num32z0">
    <w:name w:val="WW8Num32z0"/>
    <w:rsid w:val="0079388C"/>
  </w:style>
  <w:style w:type="character" w:customStyle="1" w:styleId="WW8Num32z1">
    <w:name w:val="WW8Num32z1"/>
    <w:rsid w:val="0079388C"/>
  </w:style>
  <w:style w:type="character" w:customStyle="1" w:styleId="WW8Num32z2">
    <w:name w:val="WW8Num32z2"/>
    <w:rsid w:val="0079388C"/>
  </w:style>
  <w:style w:type="character" w:customStyle="1" w:styleId="WW8Num32z3">
    <w:name w:val="WW8Num32z3"/>
    <w:rsid w:val="0079388C"/>
  </w:style>
  <w:style w:type="character" w:customStyle="1" w:styleId="WW8Num32z4">
    <w:name w:val="WW8Num32z4"/>
    <w:rsid w:val="0079388C"/>
  </w:style>
  <w:style w:type="character" w:customStyle="1" w:styleId="WW8Num32z5">
    <w:name w:val="WW8Num32z5"/>
    <w:rsid w:val="0079388C"/>
  </w:style>
  <w:style w:type="character" w:customStyle="1" w:styleId="WW8Num32z6">
    <w:name w:val="WW8Num32z6"/>
    <w:rsid w:val="0079388C"/>
  </w:style>
  <w:style w:type="character" w:customStyle="1" w:styleId="WW8Num32z7">
    <w:name w:val="WW8Num32z7"/>
    <w:rsid w:val="0079388C"/>
  </w:style>
  <w:style w:type="character" w:customStyle="1" w:styleId="WW8Num32z8">
    <w:name w:val="WW8Num32z8"/>
    <w:rsid w:val="0079388C"/>
  </w:style>
  <w:style w:type="character" w:customStyle="1" w:styleId="WW8Num33z0">
    <w:name w:val="WW8Num33z0"/>
    <w:rsid w:val="0079388C"/>
  </w:style>
  <w:style w:type="character" w:customStyle="1" w:styleId="WW8Num33z1">
    <w:name w:val="WW8Num33z1"/>
    <w:rsid w:val="0079388C"/>
    <w:rPr>
      <w:rFonts w:ascii="Courier New" w:hAnsi="Courier New" w:cs="Courier New"/>
    </w:rPr>
  </w:style>
  <w:style w:type="character" w:customStyle="1" w:styleId="WW8Num33z2">
    <w:name w:val="WW8Num33z2"/>
    <w:rsid w:val="0079388C"/>
    <w:rPr>
      <w:rFonts w:ascii="Wingdings" w:hAnsi="Wingdings" w:cs="Wingdings"/>
    </w:rPr>
  </w:style>
  <w:style w:type="character" w:customStyle="1" w:styleId="WW8Num33z3">
    <w:name w:val="WW8Num33z3"/>
    <w:rsid w:val="0079388C"/>
    <w:rPr>
      <w:rFonts w:ascii="Symbol" w:hAnsi="Symbol" w:cs="Symbol"/>
    </w:rPr>
  </w:style>
  <w:style w:type="character" w:customStyle="1" w:styleId="WW8Num34z0">
    <w:name w:val="WW8Num34z0"/>
    <w:rsid w:val="0079388C"/>
    <w:rPr>
      <w:rFonts w:ascii="Symbol" w:hAnsi="Symbol" w:cs="Symbol"/>
    </w:rPr>
  </w:style>
  <w:style w:type="character" w:customStyle="1" w:styleId="WW8Num34z1">
    <w:name w:val="WW8Num34z1"/>
    <w:rsid w:val="0079388C"/>
    <w:rPr>
      <w:rFonts w:ascii="Courier New" w:hAnsi="Courier New" w:cs="Courier New"/>
    </w:rPr>
  </w:style>
  <w:style w:type="character" w:customStyle="1" w:styleId="WW8Num34z2">
    <w:name w:val="WW8Num34z2"/>
    <w:rsid w:val="0079388C"/>
    <w:rPr>
      <w:rFonts w:ascii="Wingdings" w:hAnsi="Wingdings" w:cs="Wingdings"/>
    </w:rPr>
  </w:style>
  <w:style w:type="character" w:customStyle="1" w:styleId="WW8Num35z0">
    <w:name w:val="WW8Num35z0"/>
    <w:rsid w:val="0079388C"/>
  </w:style>
  <w:style w:type="character" w:customStyle="1" w:styleId="WW8Num35z1">
    <w:name w:val="WW8Num35z1"/>
    <w:rsid w:val="0079388C"/>
  </w:style>
  <w:style w:type="character" w:customStyle="1" w:styleId="WW8Num35z2">
    <w:name w:val="WW8Num35z2"/>
    <w:rsid w:val="0079388C"/>
  </w:style>
  <w:style w:type="character" w:customStyle="1" w:styleId="WW8Num35z3">
    <w:name w:val="WW8Num35z3"/>
    <w:rsid w:val="0079388C"/>
  </w:style>
  <w:style w:type="character" w:customStyle="1" w:styleId="WW8Num35z4">
    <w:name w:val="WW8Num35z4"/>
    <w:rsid w:val="0079388C"/>
  </w:style>
  <w:style w:type="character" w:customStyle="1" w:styleId="WW8Num35z5">
    <w:name w:val="WW8Num35z5"/>
    <w:rsid w:val="0079388C"/>
  </w:style>
  <w:style w:type="character" w:customStyle="1" w:styleId="WW8Num35z6">
    <w:name w:val="WW8Num35z6"/>
    <w:rsid w:val="0079388C"/>
  </w:style>
  <w:style w:type="character" w:customStyle="1" w:styleId="WW8Num35z7">
    <w:name w:val="WW8Num35z7"/>
    <w:rsid w:val="0079388C"/>
  </w:style>
  <w:style w:type="character" w:customStyle="1" w:styleId="WW8Num35z8">
    <w:name w:val="WW8Num35z8"/>
    <w:rsid w:val="0079388C"/>
  </w:style>
  <w:style w:type="character" w:customStyle="1" w:styleId="WW8Num36z0">
    <w:name w:val="WW8Num36z0"/>
    <w:rsid w:val="0079388C"/>
  </w:style>
  <w:style w:type="character" w:customStyle="1" w:styleId="WW8Num36z1">
    <w:name w:val="WW8Num36z1"/>
    <w:rsid w:val="0079388C"/>
  </w:style>
  <w:style w:type="character" w:customStyle="1" w:styleId="WW8Num36z2">
    <w:name w:val="WW8Num36z2"/>
    <w:rsid w:val="0079388C"/>
  </w:style>
  <w:style w:type="character" w:customStyle="1" w:styleId="WW8Num36z3">
    <w:name w:val="WW8Num36z3"/>
    <w:rsid w:val="0079388C"/>
  </w:style>
  <w:style w:type="character" w:customStyle="1" w:styleId="WW8Num36z4">
    <w:name w:val="WW8Num36z4"/>
    <w:rsid w:val="0079388C"/>
  </w:style>
  <w:style w:type="character" w:customStyle="1" w:styleId="WW8Num36z5">
    <w:name w:val="WW8Num36z5"/>
    <w:rsid w:val="0079388C"/>
  </w:style>
  <w:style w:type="character" w:customStyle="1" w:styleId="WW8Num36z6">
    <w:name w:val="WW8Num36z6"/>
    <w:rsid w:val="0079388C"/>
  </w:style>
  <w:style w:type="character" w:customStyle="1" w:styleId="WW8Num36z7">
    <w:name w:val="WW8Num36z7"/>
    <w:rsid w:val="0079388C"/>
  </w:style>
  <w:style w:type="character" w:customStyle="1" w:styleId="WW8Num36z8">
    <w:name w:val="WW8Num36z8"/>
    <w:rsid w:val="0079388C"/>
  </w:style>
  <w:style w:type="character" w:customStyle="1" w:styleId="WW8Num37z0">
    <w:name w:val="WW8Num37z0"/>
    <w:rsid w:val="0079388C"/>
    <w:rPr>
      <w:rFonts w:ascii="Symbol" w:hAnsi="Symbol" w:cs="Symbol"/>
    </w:rPr>
  </w:style>
  <w:style w:type="character" w:customStyle="1" w:styleId="WW8Num37z1">
    <w:name w:val="WW8Num37z1"/>
    <w:rsid w:val="0079388C"/>
    <w:rPr>
      <w:rFonts w:ascii="Courier New" w:hAnsi="Courier New" w:cs="Courier New"/>
    </w:rPr>
  </w:style>
  <w:style w:type="character" w:customStyle="1" w:styleId="WW8Num37z2">
    <w:name w:val="WW8Num37z2"/>
    <w:rsid w:val="0079388C"/>
    <w:rPr>
      <w:rFonts w:ascii="Wingdings" w:hAnsi="Wingdings" w:cs="Wingdings"/>
    </w:rPr>
  </w:style>
  <w:style w:type="character" w:customStyle="1" w:styleId="WW8Num38z0">
    <w:name w:val="WW8Num38z0"/>
    <w:rsid w:val="0079388C"/>
  </w:style>
  <w:style w:type="character" w:customStyle="1" w:styleId="WW8Num38z1">
    <w:name w:val="WW8Num38z1"/>
    <w:rsid w:val="0079388C"/>
  </w:style>
  <w:style w:type="character" w:customStyle="1" w:styleId="WW8Num38z2">
    <w:name w:val="WW8Num38z2"/>
    <w:rsid w:val="0079388C"/>
  </w:style>
  <w:style w:type="character" w:customStyle="1" w:styleId="WW8Num38z3">
    <w:name w:val="WW8Num38z3"/>
    <w:rsid w:val="0079388C"/>
  </w:style>
  <w:style w:type="character" w:customStyle="1" w:styleId="WW8Num38z4">
    <w:name w:val="WW8Num38z4"/>
    <w:rsid w:val="0079388C"/>
  </w:style>
  <w:style w:type="character" w:customStyle="1" w:styleId="WW8Num38z5">
    <w:name w:val="WW8Num38z5"/>
    <w:rsid w:val="0079388C"/>
  </w:style>
  <w:style w:type="character" w:customStyle="1" w:styleId="WW8Num38z6">
    <w:name w:val="WW8Num38z6"/>
    <w:rsid w:val="0079388C"/>
  </w:style>
  <w:style w:type="character" w:customStyle="1" w:styleId="WW8Num38z7">
    <w:name w:val="WW8Num38z7"/>
    <w:rsid w:val="0079388C"/>
  </w:style>
  <w:style w:type="character" w:customStyle="1" w:styleId="WW8Num38z8">
    <w:name w:val="WW8Num38z8"/>
    <w:rsid w:val="0079388C"/>
  </w:style>
  <w:style w:type="character" w:customStyle="1" w:styleId="WW8Num39z0">
    <w:name w:val="WW8Num39z0"/>
    <w:rsid w:val="0079388C"/>
    <w:rPr>
      <w:rFonts w:cs="Times New Roman"/>
    </w:rPr>
  </w:style>
  <w:style w:type="character" w:customStyle="1" w:styleId="WW8Num39z1">
    <w:name w:val="WW8Num39z1"/>
    <w:rsid w:val="0079388C"/>
  </w:style>
  <w:style w:type="character" w:customStyle="1" w:styleId="WW8Num39z2">
    <w:name w:val="WW8Num39z2"/>
    <w:rsid w:val="0079388C"/>
  </w:style>
  <w:style w:type="character" w:customStyle="1" w:styleId="WW8Num39z3">
    <w:name w:val="WW8Num39z3"/>
    <w:rsid w:val="0079388C"/>
  </w:style>
  <w:style w:type="character" w:customStyle="1" w:styleId="WW8Num39z4">
    <w:name w:val="WW8Num39z4"/>
    <w:rsid w:val="0079388C"/>
  </w:style>
  <w:style w:type="character" w:customStyle="1" w:styleId="WW8Num39z5">
    <w:name w:val="WW8Num39z5"/>
    <w:rsid w:val="0079388C"/>
  </w:style>
  <w:style w:type="character" w:customStyle="1" w:styleId="WW8Num39z6">
    <w:name w:val="WW8Num39z6"/>
    <w:rsid w:val="0079388C"/>
  </w:style>
  <w:style w:type="character" w:customStyle="1" w:styleId="WW8Num39z7">
    <w:name w:val="WW8Num39z7"/>
    <w:rsid w:val="0079388C"/>
  </w:style>
  <w:style w:type="character" w:customStyle="1" w:styleId="WW8Num39z8">
    <w:name w:val="WW8Num39z8"/>
    <w:rsid w:val="0079388C"/>
  </w:style>
  <w:style w:type="character" w:customStyle="1" w:styleId="WW8Num40z0">
    <w:name w:val="WW8Num40z0"/>
    <w:rsid w:val="0079388C"/>
    <w:rPr>
      <w:rFonts w:ascii="Symbol" w:hAnsi="Symbol" w:cs="Symbol"/>
    </w:rPr>
  </w:style>
  <w:style w:type="character" w:customStyle="1" w:styleId="WW8Num40z1">
    <w:name w:val="WW8Num40z1"/>
    <w:rsid w:val="0079388C"/>
    <w:rPr>
      <w:rFonts w:ascii="Courier New" w:hAnsi="Courier New" w:cs="Courier New"/>
    </w:rPr>
  </w:style>
  <w:style w:type="character" w:customStyle="1" w:styleId="WW8Num40z2">
    <w:name w:val="WW8Num40z2"/>
    <w:rsid w:val="0079388C"/>
    <w:rPr>
      <w:rFonts w:ascii="Wingdings" w:hAnsi="Wingdings" w:cs="Wingdings"/>
    </w:rPr>
  </w:style>
  <w:style w:type="character" w:customStyle="1" w:styleId="WW8Num41z0">
    <w:name w:val="WW8Num41z0"/>
    <w:rsid w:val="0079388C"/>
  </w:style>
  <w:style w:type="character" w:customStyle="1" w:styleId="WW8Num41z1">
    <w:name w:val="WW8Num41z1"/>
    <w:rsid w:val="0079388C"/>
    <w:rPr>
      <w:rFonts w:ascii="Courier New" w:hAnsi="Courier New" w:cs="Courier New"/>
    </w:rPr>
  </w:style>
  <w:style w:type="character" w:customStyle="1" w:styleId="WW8Num41z2">
    <w:name w:val="WW8Num41z2"/>
    <w:rsid w:val="0079388C"/>
    <w:rPr>
      <w:rFonts w:ascii="Wingdings" w:hAnsi="Wingdings" w:cs="Wingdings"/>
    </w:rPr>
  </w:style>
  <w:style w:type="character" w:customStyle="1" w:styleId="WW8Num41z3">
    <w:name w:val="WW8Num41z3"/>
    <w:rsid w:val="0079388C"/>
    <w:rPr>
      <w:rFonts w:ascii="Symbol" w:hAnsi="Symbol" w:cs="Symbol"/>
    </w:rPr>
  </w:style>
  <w:style w:type="character" w:customStyle="1" w:styleId="WW8Num42z0">
    <w:name w:val="WW8Num42z0"/>
    <w:rsid w:val="0079388C"/>
  </w:style>
  <w:style w:type="character" w:customStyle="1" w:styleId="WW8Num42z1">
    <w:name w:val="WW8Num42z1"/>
    <w:rsid w:val="0079388C"/>
  </w:style>
  <w:style w:type="character" w:customStyle="1" w:styleId="WW8Num42z2">
    <w:name w:val="WW8Num42z2"/>
    <w:rsid w:val="0079388C"/>
  </w:style>
  <w:style w:type="character" w:customStyle="1" w:styleId="WW8Num42z3">
    <w:name w:val="WW8Num42z3"/>
    <w:rsid w:val="0079388C"/>
  </w:style>
  <w:style w:type="character" w:customStyle="1" w:styleId="WW8Num42z4">
    <w:name w:val="WW8Num42z4"/>
    <w:rsid w:val="0079388C"/>
  </w:style>
  <w:style w:type="character" w:customStyle="1" w:styleId="WW8Num42z5">
    <w:name w:val="WW8Num42z5"/>
    <w:rsid w:val="0079388C"/>
  </w:style>
  <w:style w:type="character" w:customStyle="1" w:styleId="WW8Num42z6">
    <w:name w:val="WW8Num42z6"/>
    <w:rsid w:val="0079388C"/>
  </w:style>
  <w:style w:type="character" w:customStyle="1" w:styleId="WW8Num42z7">
    <w:name w:val="WW8Num42z7"/>
    <w:rsid w:val="0079388C"/>
  </w:style>
  <w:style w:type="character" w:customStyle="1" w:styleId="WW8Num42z8">
    <w:name w:val="WW8Num42z8"/>
    <w:rsid w:val="0079388C"/>
  </w:style>
  <w:style w:type="character" w:styleId="PlaceholderText">
    <w:name w:val="Placeholder Text"/>
    <w:rsid w:val="0079388C"/>
    <w:rPr>
      <w:color w:val="808080"/>
    </w:rPr>
  </w:style>
  <w:style w:type="character" w:customStyle="1" w:styleId="BalloonTextChar">
    <w:name w:val="Balloon Text Char"/>
    <w:rsid w:val="0079388C"/>
    <w:rPr>
      <w:rFonts w:ascii="Tahoma" w:hAnsi="Tahoma" w:cs="Tahoma"/>
      <w:bCs/>
      <w:kern w:val="1"/>
      <w:sz w:val="16"/>
      <w:szCs w:val="16"/>
    </w:rPr>
  </w:style>
  <w:style w:type="character" w:styleId="Hyperlink">
    <w:name w:val="Hyperlink"/>
    <w:rsid w:val="0079388C"/>
    <w:rPr>
      <w:color w:val="0000FF"/>
      <w:u w:val="single"/>
    </w:rPr>
  </w:style>
  <w:style w:type="character" w:customStyle="1" w:styleId="PlainTextChar">
    <w:name w:val="Plain Text Char"/>
    <w:rsid w:val="0079388C"/>
    <w:rPr>
      <w:rFonts w:ascii="Courier New" w:hAnsi="Courier New" w:cs="Courier New"/>
    </w:rPr>
  </w:style>
  <w:style w:type="character" w:customStyle="1" w:styleId="HTMLPreformattedChar">
    <w:name w:val="HTML Preformatted Char"/>
    <w:rsid w:val="0079388C"/>
    <w:rPr>
      <w:rFonts w:ascii="Courier New" w:hAnsi="Courier New" w:cs="Courier New"/>
    </w:rPr>
  </w:style>
  <w:style w:type="character" w:styleId="Emphasis">
    <w:name w:val="Emphasis"/>
    <w:qFormat/>
    <w:rsid w:val="0079388C"/>
    <w:rPr>
      <w:i/>
      <w:iCs/>
    </w:rPr>
  </w:style>
  <w:style w:type="character" w:customStyle="1" w:styleId="TitleChar">
    <w:name w:val="Title Char"/>
    <w:rsid w:val="0079388C"/>
    <w:rPr>
      <w:sz w:val="28"/>
      <w:szCs w:val="24"/>
    </w:rPr>
  </w:style>
  <w:style w:type="character" w:customStyle="1" w:styleId="FooterChar">
    <w:name w:val="Footer Char"/>
    <w:rsid w:val="0079388C"/>
    <w:rPr>
      <w:rFonts w:ascii="Arial" w:hAnsi="Arial" w:cs="Arial"/>
      <w:bCs/>
      <w:kern w:val="1"/>
      <w:szCs w:val="32"/>
    </w:rPr>
  </w:style>
  <w:style w:type="character" w:customStyle="1" w:styleId="HeaderChar">
    <w:name w:val="Header Char"/>
    <w:rsid w:val="0079388C"/>
    <w:rPr>
      <w:rFonts w:ascii="Arial" w:hAnsi="Arial" w:cs="Arial"/>
      <w:bCs/>
      <w:kern w:val="1"/>
      <w:szCs w:val="32"/>
    </w:rPr>
  </w:style>
  <w:style w:type="character" w:styleId="Strong">
    <w:name w:val="Strong"/>
    <w:qFormat/>
    <w:rsid w:val="0079388C"/>
    <w:rPr>
      <w:b/>
      <w:bCs/>
    </w:rPr>
  </w:style>
  <w:style w:type="character" w:customStyle="1" w:styleId="NoSpacingChar">
    <w:name w:val="No Spacing Char"/>
    <w:rsid w:val="0079388C"/>
    <w:rPr>
      <w:rFonts w:ascii="Calibri" w:hAnsi="Calibri" w:cs="Calibri"/>
      <w:sz w:val="22"/>
      <w:szCs w:val="22"/>
      <w:lang w:val="en-US" w:bidi="ar-SA"/>
    </w:rPr>
  </w:style>
  <w:style w:type="paragraph" w:customStyle="1" w:styleId="Heading">
    <w:name w:val="Heading"/>
    <w:basedOn w:val="Normal"/>
    <w:next w:val="BodyText"/>
    <w:rsid w:val="0079388C"/>
    <w:pPr>
      <w:spacing w:before="0" w:after="0"/>
      <w:jc w:val="center"/>
    </w:pPr>
    <w:rPr>
      <w:rFonts w:cs="Times New Roman"/>
      <w:bCs w:val="0"/>
      <w:sz w:val="28"/>
      <w:szCs w:val="24"/>
    </w:rPr>
  </w:style>
  <w:style w:type="paragraph" w:styleId="BodyText">
    <w:name w:val="Body Text"/>
    <w:basedOn w:val="Normal"/>
    <w:rsid w:val="0079388C"/>
    <w:pPr>
      <w:autoSpaceDE w:val="0"/>
    </w:pPr>
    <w:rPr>
      <w:bCs w:val="0"/>
      <w:szCs w:val="20"/>
    </w:rPr>
  </w:style>
  <w:style w:type="paragraph" w:styleId="List">
    <w:name w:val="List"/>
    <w:basedOn w:val="Normal"/>
    <w:rsid w:val="0079388C"/>
    <w:pPr>
      <w:tabs>
        <w:tab w:val="left" w:pos="720"/>
        <w:tab w:val="left" w:pos="1080"/>
      </w:tabs>
      <w:autoSpaceDE w:val="0"/>
      <w:ind w:left="1080" w:hanging="720"/>
    </w:pPr>
    <w:rPr>
      <w:bCs w:val="0"/>
      <w:szCs w:val="20"/>
    </w:rPr>
  </w:style>
  <w:style w:type="paragraph" w:styleId="Caption">
    <w:name w:val="caption"/>
    <w:basedOn w:val="Normal"/>
    <w:qFormat/>
    <w:rsid w:val="0079388C"/>
    <w:pPr>
      <w:suppressLineNumbers/>
      <w:spacing w:before="120" w:after="120"/>
    </w:pPr>
    <w:rPr>
      <w:rFonts w:cs="Lohit Hindi"/>
      <w:i/>
      <w:iCs/>
      <w:szCs w:val="24"/>
    </w:rPr>
  </w:style>
  <w:style w:type="paragraph" w:customStyle="1" w:styleId="Index">
    <w:name w:val="Index"/>
    <w:basedOn w:val="Normal"/>
    <w:rsid w:val="0079388C"/>
    <w:pPr>
      <w:suppressLineNumbers/>
    </w:pPr>
    <w:rPr>
      <w:rFonts w:cs="Lohit Hindi"/>
    </w:rPr>
  </w:style>
  <w:style w:type="paragraph" w:styleId="Header">
    <w:name w:val="header"/>
    <w:basedOn w:val="Normal"/>
    <w:rsid w:val="0079388C"/>
  </w:style>
  <w:style w:type="paragraph" w:styleId="Footer">
    <w:name w:val="footer"/>
    <w:basedOn w:val="Normal"/>
    <w:rsid w:val="0079388C"/>
  </w:style>
  <w:style w:type="paragraph" w:styleId="ListBullet">
    <w:name w:val="List Bullet"/>
    <w:basedOn w:val="Normal"/>
    <w:rsid w:val="0079388C"/>
    <w:pPr>
      <w:numPr>
        <w:numId w:val="11"/>
      </w:numPr>
      <w:autoSpaceDE w:val="0"/>
      <w:ind w:left="0" w:hanging="540"/>
    </w:pPr>
    <w:rPr>
      <w:bCs w:val="0"/>
      <w:szCs w:val="20"/>
    </w:rPr>
  </w:style>
  <w:style w:type="paragraph" w:styleId="ListBullet5">
    <w:name w:val="List Bullet 5"/>
    <w:basedOn w:val="Normal"/>
    <w:rsid w:val="0079388C"/>
    <w:pPr>
      <w:tabs>
        <w:tab w:val="left" w:pos="1440"/>
        <w:tab w:val="left" w:pos="1620"/>
      </w:tabs>
      <w:autoSpaceDE w:val="0"/>
      <w:ind w:left="1440" w:hanging="90"/>
    </w:pPr>
    <w:rPr>
      <w:bCs w:val="0"/>
      <w:szCs w:val="20"/>
    </w:rPr>
  </w:style>
  <w:style w:type="paragraph" w:styleId="NoteHeading">
    <w:name w:val="Note Heading"/>
    <w:basedOn w:val="Normal"/>
    <w:next w:val="Normal"/>
    <w:rsid w:val="0079388C"/>
    <w:pPr>
      <w:autoSpaceDE w:val="0"/>
    </w:pPr>
    <w:rPr>
      <w:bCs w:val="0"/>
      <w:szCs w:val="20"/>
    </w:rPr>
  </w:style>
  <w:style w:type="paragraph" w:styleId="BodyText3">
    <w:name w:val="Body Text 3"/>
    <w:basedOn w:val="Normal"/>
    <w:rsid w:val="0079388C"/>
    <w:pPr>
      <w:autoSpaceDE w:val="0"/>
      <w:jc w:val="center"/>
    </w:pPr>
    <w:rPr>
      <w:bCs w:val="0"/>
      <w:szCs w:val="20"/>
    </w:rPr>
  </w:style>
  <w:style w:type="paragraph" w:styleId="BodyText2">
    <w:name w:val="Body Text 2"/>
    <w:basedOn w:val="Normal"/>
    <w:rsid w:val="0079388C"/>
    <w:pPr>
      <w:autoSpaceDE w:val="0"/>
      <w:spacing w:before="268" w:line="240" w:lineRule="exact"/>
    </w:pPr>
    <w:rPr>
      <w:rFonts w:cs="Times New Roman"/>
      <w:bCs w:val="0"/>
      <w:szCs w:val="18"/>
    </w:rPr>
  </w:style>
  <w:style w:type="paragraph" w:styleId="BodyTextIndent2">
    <w:name w:val="Body Text Indent 2"/>
    <w:basedOn w:val="Normal"/>
    <w:rsid w:val="0079388C"/>
    <w:pPr>
      <w:autoSpaceDE w:val="0"/>
      <w:ind w:left="720"/>
    </w:pPr>
    <w:rPr>
      <w:bCs w:val="0"/>
      <w:szCs w:val="20"/>
    </w:rPr>
  </w:style>
  <w:style w:type="paragraph" w:styleId="BodyTextIndent3">
    <w:name w:val="Body Text Indent 3"/>
    <w:basedOn w:val="Normal"/>
    <w:rsid w:val="0079388C"/>
    <w:pPr>
      <w:autoSpaceDE w:val="0"/>
      <w:ind w:left="576"/>
    </w:pPr>
    <w:rPr>
      <w:bCs w:val="0"/>
      <w:szCs w:val="20"/>
    </w:rPr>
  </w:style>
  <w:style w:type="paragraph" w:styleId="NormalIndent">
    <w:name w:val="Normal Indent"/>
    <w:basedOn w:val="Normal"/>
    <w:rsid w:val="0079388C"/>
    <w:pPr>
      <w:autoSpaceDE w:val="0"/>
      <w:ind w:left="1440"/>
    </w:pPr>
    <w:rPr>
      <w:bCs w:val="0"/>
      <w:szCs w:val="20"/>
    </w:rPr>
  </w:style>
  <w:style w:type="paragraph" w:styleId="TOC1">
    <w:name w:val="toc 1"/>
    <w:basedOn w:val="Normal"/>
    <w:next w:val="Normal"/>
    <w:rsid w:val="0079388C"/>
    <w:pPr>
      <w:spacing w:before="360" w:after="120"/>
      <w:jc w:val="left"/>
    </w:pPr>
    <w:rPr>
      <w:b/>
    </w:rPr>
  </w:style>
  <w:style w:type="paragraph" w:styleId="TOC2">
    <w:name w:val="toc 2"/>
    <w:basedOn w:val="Normal"/>
    <w:next w:val="Normal"/>
    <w:rsid w:val="0079388C"/>
    <w:pPr>
      <w:spacing w:before="120"/>
      <w:ind w:left="202"/>
      <w:jc w:val="left"/>
    </w:pPr>
    <w:rPr>
      <w:b/>
    </w:rPr>
  </w:style>
  <w:style w:type="paragraph" w:styleId="TOC3">
    <w:name w:val="toc 3"/>
    <w:basedOn w:val="Normal"/>
    <w:next w:val="Normal"/>
    <w:rsid w:val="0079388C"/>
    <w:pPr>
      <w:ind w:left="403"/>
      <w:jc w:val="left"/>
    </w:pPr>
    <w:rPr>
      <w:rFonts w:cs="Times New Roman"/>
      <w:i/>
    </w:rPr>
  </w:style>
  <w:style w:type="paragraph" w:styleId="BalloonText">
    <w:name w:val="Balloon Text"/>
    <w:basedOn w:val="Normal"/>
    <w:rsid w:val="0079388C"/>
    <w:pPr>
      <w:spacing w:before="0" w:after="0"/>
    </w:pPr>
    <w:rPr>
      <w:rFonts w:ascii="Tahoma" w:hAnsi="Tahoma" w:cs="Tahoma"/>
      <w:sz w:val="16"/>
      <w:szCs w:val="16"/>
    </w:rPr>
  </w:style>
  <w:style w:type="paragraph" w:styleId="ListParagraph">
    <w:name w:val="List Paragraph"/>
    <w:basedOn w:val="Normal"/>
    <w:qFormat/>
    <w:rsid w:val="0079388C"/>
    <w:pPr>
      <w:ind w:left="720"/>
      <w:contextualSpacing/>
    </w:pPr>
  </w:style>
  <w:style w:type="paragraph" w:customStyle="1" w:styleId="Chapter">
    <w:name w:val="Chapter"/>
    <w:basedOn w:val="Normal"/>
    <w:rsid w:val="0079388C"/>
    <w:pPr>
      <w:keepNext/>
      <w:spacing w:before="0" w:after="0"/>
      <w:ind w:left="288" w:hanging="288"/>
      <w:jc w:val="left"/>
    </w:pPr>
    <w:rPr>
      <w:rFonts w:cs="Tunga"/>
      <w:b/>
      <w:sz w:val="18"/>
      <w:szCs w:val="20"/>
      <w:lang w:bidi="kn-IN"/>
    </w:rPr>
  </w:style>
  <w:style w:type="paragraph" w:customStyle="1" w:styleId="ChapterContent">
    <w:name w:val="Chapter Content"/>
    <w:basedOn w:val="Normal"/>
    <w:rsid w:val="0079388C"/>
    <w:pPr>
      <w:tabs>
        <w:tab w:val="right" w:pos="6480"/>
      </w:tabs>
      <w:ind w:left="288" w:right="864"/>
    </w:pPr>
    <w:rPr>
      <w:rFonts w:cs="Times New Roman"/>
      <w:bCs w:val="0"/>
      <w:sz w:val="18"/>
      <w:szCs w:val="24"/>
    </w:rPr>
  </w:style>
  <w:style w:type="paragraph" w:customStyle="1" w:styleId="Reference">
    <w:name w:val="Reference"/>
    <w:basedOn w:val="Normal"/>
    <w:rsid w:val="0079388C"/>
    <w:pPr>
      <w:numPr>
        <w:numId w:val="10"/>
      </w:numPr>
    </w:pPr>
    <w:rPr>
      <w:rFonts w:cs="Times New Roman"/>
      <w:bCs w:val="0"/>
      <w:sz w:val="18"/>
      <w:szCs w:val="20"/>
    </w:rPr>
  </w:style>
  <w:style w:type="paragraph" w:styleId="NormalWeb">
    <w:name w:val="Normal (Web)"/>
    <w:basedOn w:val="Normal"/>
    <w:rsid w:val="0079388C"/>
    <w:pPr>
      <w:spacing w:before="280" w:after="280"/>
      <w:jc w:val="left"/>
    </w:pPr>
    <w:rPr>
      <w:rFonts w:ascii="Verdana" w:hAnsi="Verdana" w:cs="Times New Roman"/>
      <w:bCs w:val="0"/>
      <w:szCs w:val="20"/>
    </w:rPr>
  </w:style>
  <w:style w:type="paragraph" w:styleId="PlainText">
    <w:name w:val="Plain Text"/>
    <w:basedOn w:val="Normal"/>
    <w:rsid w:val="0079388C"/>
    <w:pPr>
      <w:spacing w:before="0" w:after="0"/>
      <w:jc w:val="left"/>
    </w:pPr>
    <w:rPr>
      <w:rFonts w:ascii="Courier New" w:hAnsi="Courier New" w:cs="Courier New"/>
      <w:bCs w:val="0"/>
      <w:szCs w:val="20"/>
    </w:rPr>
  </w:style>
  <w:style w:type="paragraph" w:styleId="HTMLPreformatted">
    <w:name w:val="HTML Preformatted"/>
    <w:basedOn w:val="Normal"/>
    <w:rsid w:val="007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bCs w:val="0"/>
      <w:szCs w:val="20"/>
    </w:rPr>
  </w:style>
  <w:style w:type="paragraph" w:styleId="NoSpacing">
    <w:name w:val="No Spacing"/>
    <w:qFormat/>
    <w:rsid w:val="0079388C"/>
    <w:pPr>
      <w:suppressAutoHyphens/>
    </w:pPr>
    <w:rPr>
      <w:rFonts w:ascii="Calibri" w:hAnsi="Calibri" w:cs="Calibri"/>
      <w:sz w:val="22"/>
      <w:szCs w:val="22"/>
      <w:lang w:eastAsia="zh-CN"/>
    </w:rPr>
  </w:style>
  <w:style w:type="paragraph" w:customStyle="1" w:styleId="TableContents">
    <w:name w:val="Table Contents"/>
    <w:basedOn w:val="Normal"/>
    <w:rsid w:val="0079388C"/>
    <w:pPr>
      <w:suppressLineNumbers/>
    </w:pPr>
  </w:style>
  <w:style w:type="paragraph" w:customStyle="1" w:styleId="TableHeading">
    <w:name w:val="Table Heading"/>
    <w:basedOn w:val="TableContents"/>
    <w:rsid w:val="0079388C"/>
    <w:pPr>
      <w:jc w:val="center"/>
    </w:pPr>
    <w:rPr>
      <w:b/>
    </w:rPr>
  </w:style>
  <w:style w:type="paragraph" w:customStyle="1" w:styleId="Table">
    <w:name w:val="Table"/>
    <w:basedOn w:val="Caption"/>
    <w:rsid w:val="0079388C"/>
  </w:style>
</w:styles>
</file>

<file path=word/webSettings.xml><?xml version="1.0" encoding="utf-8"?>
<w:webSettings xmlns:r="http://schemas.openxmlformats.org/officeDocument/2006/relationships" xmlns:w="http://schemas.openxmlformats.org/wordprocessingml/2006/main">
  <w:divs>
    <w:div w:id="668485203">
      <w:bodyDiv w:val="1"/>
      <w:marLeft w:val="0"/>
      <w:marRight w:val="0"/>
      <w:marTop w:val="0"/>
      <w:marBottom w:val="0"/>
      <w:divBdr>
        <w:top w:val="none" w:sz="0" w:space="0" w:color="auto"/>
        <w:left w:val="none" w:sz="0" w:space="0" w:color="auto"/>
        <w:bottom w:val="none" w:sz="0" w:space="0" w:color="auto"/>
        <w:right w:val="none" w:sz="0" w:space="0" w:color="auto"/>
      </w:divBdr>
    </w:div>
    <w:div w:id="1228688245">
      <w:bodyDiv w:val="1"/>
      <w:marLeft w:val="0"/>
      <w:marRight w:val="0"/>
      <w:marTop w:val="0"/>
      <w:marBottom w:val="0"/>
      <w:divBdr>
        <w:top w:val="none" w:sz="0" w:space="0" w:color="auto"/>
        <w:left w:val="none" w:sz="0" w:space="0" w:color="auto"/>
        <w:bottom w:val="none" w:sz="0" w:space="0" w:color="auto"/>
        <w:right w:val="none" w:sz="0" w:space="0" w:color="auto"/>
      </w:divBdr>
    </w:div>
    <w:div w:id="1410274387">
      <w:bodyDiv w:val="1"/>
      <w:marLeft w:val="0"/>
      <w:marRight w:val="0"/>
      <w:marTop w:val="0"/>
      <w:marBottom w:val="0"/>
      <w:divBdr>
        <w:top w:val="none" w:sz="0" w:space="0" w:color="auto"/>
        <w:left w:val="none" w:sz="0" w:space="0" w:color="auto"/>
        <w:bottom w:val="none" w:sz="0" w:space="0" w:color="auto"/>
        <w:right w:val="none" w:sz="0" w:space="0" w:color="auto"/>
      </w:divBdr>
    </w:div>
    <w:div w:id="1488209325">
      <w:bodyDiv w:val="1"/>
      <w:marLeft w:val="0"/>
      <w:marRight w:val="0"/>
      <w:marTop w:val="0"/>
      <w:marBottom w:val="0"/>
      <w:divBdr>
        <w:top w:val="none" w:sz="0" w:space="0" w:color="auto"/>
        <w:left w:val="none" w:sz="0" w:space="0" w:color="auto"/>
        <w:bottom w:val="none" w:sz="0" w:space="0" w:color="auto"/>
        <w:right w:val="none" w:sz="0" w:space="0" w:color="auto"/>
      </w:divBdr>
    </w:div>
    <w:div w:id="1828159154">
      <w:bodyDiv w:val="1"/>
      <w:marLeft w:val="0"/>
      <w:marRight w:val="0"/>
      <w:marTop w:val="0"/>
      <w:marBottom w:val="0"/>
      <w:divBdr>
        <w:top w:val="none" w:sz="0" w:space="0" w:color="auto"/>
        <w:left w:val="none" w:sz="0" w:space="0" w:color="auto"/>
        <w:bottom w:val="none" w:sz="0" w:space="0" w:color="auto"/>
        <w:right w:val="none" w:sz="0" w:space="0" w:color="auto"/>
      </w:divBdr>
    </w:div>
    <w:div w:id="20784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5C641-5A29-402B-9945-80540D61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mech engg dept</dc:creator>
  <cp:lastModifiedBy>bakku</cp:lastModifiedBy>
  <cp:revision>12</cp:revision>
  <cp:lastPrinted>2016-08-04T06:49:00Z</cp:lastPrinted>
  <dcterms:created xsi:type="dcterms:W3CDTF">2016-08-05T09:30:00Z</dcterms:created>
  <dcterms:modified xsi:type="dcterms:W3CDTF">2017-08-03T04:10:00Z</dcterms:modified>
</cp:coreProperties>
</file>